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69" w:rsidRPr="00D111DB" w:rsidRDefault="00ED0E69" w:rsidP="003C006A">
      <w:pPr>
        <w:spacing w:line="360" w:lineRule="auto"/>
        <w:jc w:val="center"/>
        <w:rPr>
          <w:rFonts w:eastAsia="標楷體" w:cs="標楷體"/>
          <w:b/>
          <w:sz w:val="36"/>
          <w:szCs w:val="36"/>
          <w:lang w:eastAsia="zh-TW"/>
        </w:rPr>
      </w:pPr>
      <w:r w:rsidRPr="00D111DB">
        <w:rPr>
          <w:rFonts w:eastAsia="標楷體" w:cs="標楷體"/>
          <w:b/>
          <w:sz w:val="36"/>
          <w:szCs w:val="36"/>
        </w:rPr>
        <w:t>實驗單元</w:t>
      </w:r>
      <w:r w:rsidRPr="00D111DB">
        <w:rPr>
          <w:rFonts w:eastAsia="標楷體" w:cs="標楷體"/>
          <w:b/>
          <w:sz w:val="36"/>
          <w:szCs w:val="36"/>
        </w:rPr>
        <w:t>(</w:t>
      </w:r>
      <w:r w:rsidR="005F7D15">
        <w:rPr>
          <w:rFonts w:eastAsia="標楷體" w:cs="標楷體" w:hint="eastAsia"/>
          <w:b/>
          <w:sz w:val="36"/>
          <w:szCs w:val="36"/>
          <w:lang w:eastAsia="zh-TW"/>
        </w:rPr>
        <w:t>四</w:t>
      </w:r>
      <w:r w:rsidRPr="00D111DB">
        <w:rPr>
          <w:rFonts w:eastAsia="標楷體" w:cs="標楷體"/>
          <w:b/>
          <w:sz w:val="36"/>
          <w:szCs w:val="36"/>
        </w:rPr>
        <w:t>)</w:t>
      </w:r>
      <w:r w:rsidR="00072813" w:rsidRPr="00D111DB">
        <w:rPr>
          <w:rFonts w:eastAsia="標楷體" w:cs="標楷體"/>
          <w:b/>
          <w:sz w:val="36"/>
          <w:szCs w:val="36"/>
        </w:rPr>
        <w:t>－</w:t>
      </w:r>
      <w:r w:rsidR="0026219C" w:rsidRPr="00D111DB">
        <w:rPr>
          <w:rFonts w:eastAsia="標楷體" w:cs="標楷體" w:hint="eastAsia"/>
          <w:b/>
          <w:sz w:val="36"/>
          <w:szCs w:val="36"/>
          <w:lang w:eastAsia="zh-TW"/>
        </w:rPr>
        <w:t>數位碼產生器</w:t>
      </w:r>
      <w:r w:rsidRPr="00D111DB">
        <w:rPr>
          <w:rFonts w:eastAsia="標楷體" w:cs="標楷體"/>
          <w:b/>
          <w:sz w:val="36"/>
          <w:szCs w:val="36"/>
        </w:rPr>
        <w:t>電路</w:t>
      </w:r>
      <w:r w:rsidR="00F25944">
        <w:rPr>
          <w:rFonts w:eastAsia="標楷體" w:cs="標楷體" w:hint="eastAsia"/>
          <w:b/>
          <w:sz w:val="36"/>
          <w:szCs w:val="36"/>
          <w:lang w:eastAsia="zh-TW"/>
        </w:rPr>
        <w:t>與數位電路模擬</w:t>
      </w:r>
    </w:p>
    <w:p w:rsidR="00072813" w:rsidRPr="00D111DB" w:rsidRDefault="00072813" w:rsidP="003C006A">
      <w:pPr>
        <w:spacing w:line="360" w:lineRule="auto"/>
        <w:rPr>
          <w:rFonts w:eastAsia="標楷體" w:cs="標楷體"/>
          <w:b/>
          <w:color w:val="0000CC"/>
          <w:sz w:val="32"/>
          <w:szCs w:val="32"/>
          <w:lang w:eastAsia="zh-TW"/>
        </w:rPr>
      </w:pPr>
      <w:r w:rsidRPr="00D111DB">
        <w:rPr>
          <w:rFonts w:ascii="標楷體" w:eastAsia="標楷體" w:hAnsi="標楷體" w:cs="標楷體" w:hint="eastAsia"/>
          <w:b/>
          <w:color w:val="0000CC"/>
          <w:sz w:val="32"/>
          <w:szCs w:val="32"/>
          <w:lang w:eastAsia="zh-TW"/>
        </w:rPr>
        <w:t>◎</w:t>
      </w:r>
      <w:r w:rsidRPr="00D111DB">
        <w:rPr>
          <w:rFonts w:eastAsia="標楷體" w:cs="標楷體" w:hint="eastAsia"/>
          <w:b/>
          <w:color w:val="0000CC"/>
          <w:sz w:val="32"/>
          <w:szCs w:val="32"/>
          <w:lang w:eastAsia="zh-TW"/>
        </w:rPr>
        <w:t>實驗單元摘要</w:t>
      </w:r>
    </w:p>
    <w:p w:rsidR="005A7EEC" w:rsidRPr="00D111DB" w:rsidRDefault="00910D16" w:rsidP="00D111DB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  <w:lang w:eastAsia="zh-TW"/>
        </w:rPr>
      </w:pPr>
      <w:r w:rsidRPr="00D111DB">
        <w:rPr>
          <w:rFonts w:eastAsia="標楷體" w:cs="標楷體" w:hint="eastAsia"/>
          <w:b/>
          <w:sz w:val="28"/>
          <w:szCs w:val="28"/>
          <w:lang w:eastAsia="zh-TW"/>
        </w:rPr>
        <w:t>這個實驗用來說明二進位數的計數順序及</w:t>
      </w:r>
      <w:r w:rsidRPr="00D111DB">
        <w:rPr>
          <w:rFonts w:eastAsia="標楷體" w:hAnsi="標楷體" w:hint="eastAsia"/>
          <w:b/>
          <w:sz w:val="28"/>
          <w:szCs w:val="28"/>
        </w:rPr>
        <w:t>二進位編碼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十</w:t>
      </w:r>
      <w:r w:rsidRPr="00D111DB">
        <w:rPr>
          <w:rFonts w:eastAsia="標楷體" w:hAnsi="標楷體" w:hint="eastAsia"/>
          <w:b/>
          <w:sz w:val="28"/>
          <w:szCs w:val="28"/>
        </w:rPr>
        <w:t>進位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(BCD)</w:t>
      </w:r>
      <w:r w:rsidRPr="00D111DB">
        <w:rPr>
          <w:rFonts w:eastAsia="標楷體" w:hAnsi="標楷體" w:hint="eastAsia"/>
          <w:b/>
          <w:sz w:val="28"/>
          <w:szCs w:val="28"/>
        </w:rPr>
        <w:t>的表示法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。本單元使用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TTL IC74LS93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，此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IC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是由四個</w:t>
      </w:r>
      <w:r w:rsidR="005A7EEC" w:rsidRPr="00D111DB">
        <w:rPr>
          <w:rFonts w:eastAsia="標楷體" w:hAnsi="標楷體" w:hint="eastAsia"/>
          <w:b/>
          <w:sz w:val="28"/>
          <w:szCs w:val="28"/>
          <w:lang w:eastAsia="zh-TW"/>
        </w:rPr>
        <w:t>稱為正反器的元件所組成。這些元件可以接成以二進位或</w:t>
      </w:r>
      <w:r w:rsidR="005A7EEC" w:rsidRPr="00D111DB">
        <w:rPr>
          <w:rFonts w:eastAsia="標楷體" w:hAnsi="標楷體" w:hint="eastAsia"/>
          <w:b/>
          <w:sz w:val="28"/>
          <w:szCs w:val="28"/>
          <w:lang w:eastAsia="zh-TW"/>
        </w:rPr>
        <w:t>BCD</w:t>
      </w:r>
      <w:r w:rsidR="005A7EEC" w:rsidRPr="00D111DB">
        <w:rPr>
          <w:rFonts w:eastAsia="標楷體" w:hAnsi="標楷體" w:hint="eastAsia"/>
          <w:b/>
          <w:sz w:val="28"/>
          <w:szCs w:val="28"/>
          <w:lang w:eastAsia="zh-TW"/>
        </w:rPr>
        <w:t>碼方式來計數。</w:t>
      </w:r>
    </w:p>
    <w:p w:rsidR="00910D16" w:rsidRPr="00D111DB" w:rsidRDefault="005A7EEC" w:rsidP="00D111DB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  <w:lang w:eastAsia="zh-TW"/>
        </w:rPr>
      </w:pP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本電路輸入訊號是由前實驗單元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(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八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)</w:t>
      </w:r>
      <w:r w:rsidR="00EA18CB" w:rsidRPr="00D111DB">
        <w:rPr>
          <w:rFonts w:eastAsia="標楷體" w:hAnsi="標楷體" w:hint="eastAsia"/>
          <w:b/>
          <w:sz w:val="28"/>
          <w:szCs w:val="28"/>
          <w:lang w:eastAsia="zh-TW"/>
        </w:rPr>
        <w:t>時脈與單擊脈波產生器的輸出脈波訊號來提供。實驗項目</w:t>
      </w:r>
      <w:r w:rsidR="00EA18CB" w:rsidRPr="00D111DB">
        <w:rPr>
          <w:rFonts w:eastAsia="標楷體" w:hAnsi="標楷體" w:hint="eastAsia"/>
          <w:b/>
          <w:sz w:val="28"/>
          <w:szCs w:val="28"/>
          <w:lang w:eastAsia="zh-TW"/>
        </w:rPr>
        <w:t>(</w:t>
      </w:r>
      <w:r w:rsidR="00EA18CB" w:rsidRPr="00D111DB">
        <w:rPr>
          <w:rFonts w:eastAsia="標楷體" w:hAnsi="標楷體" w:hint="eastAsia"/>
          <w:b/>
          <w:sz w:val="28"/>
          <w:szCs w:val="28"/>
          <w:lang w:eastAsia="zh-TW"/>
        </w:rPr>
        <w:t>一</w:t>
      </w:r>
      <w:r w:rsidR="00EA18CB" w:rsidRPr="00D111DB">
        <w:rPr>
          <w:rFonts w:eastAsia="標楷體" w:hAnsi="標楷體" w:hint="eastAsia"/>
          <w:b/>
          <w:sz w:val="28"/>
          <w:szCs w:val="28"/>
          <w:lang w:eastAsia="zh-TW"/>
        </w:rPr>
        <w:t>)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提供後續數位電路的輸入脈波，所以在組裝此電路時，應考慮佈線空間與整齊的佈線現路。</w:t>
      </w:r>
      <w:r w:rsidR="0016592F" w:rsidRPr="00D111DB">
        <w:rPr>
          <w:rFonts w:eastAsia="標楷體" w:hAnsi="標楷體" w:hint="eastAsia"/>
          <w:b/>
          <w:sz w:val="28"/>
          <w:szCs w:val="28"/>
          <w:lang w:eastAsia="zh-TW"/>
        </w:rPr>
        <w:t>接線時，不要忘記堆</w:t>
      </w:r>
      <w:r w:rsidR="0016592F" w:rsidRPr="00D111DB">
        <w:rPr>
          <w:rFonts w:eastAsia="標楷體" w:hAnsi="標楷體" w:hint="eastAsia"/>
          <w:b/>
          <w:sz w:val="28"/>
          <w:szCs w:val="28"/>
          <w:lang w:eastAsia="zh-TW"/>
        </w:rPr>
        <w:t>IC</w:t>
      </w:r>
      <w:r w:rsidR="0016592F" w:rsidRPr="00D111DB">
        <w:rPr>
          <w:rFonts w:eastAsia="標楷體" w:hAnsi="標楷體" w:hint="eastAsia"/>
          <w:b/>
          <w:sz w:val="28"/>
          <w:szCs w:val="28"/>
          <w:lang w:eastAsia="zh-TW"/>
        </w:rPr>
        <w:t>提供</w:t>
      </w:r>
      <w:r w:rsidR="0016592F" w:rsidRPr="00D111DB">
        <w:rPr>
          <w:rFonts w:eastAsia="標楷體" w:hAnsi="標楷體" w:hint="eastAsia"/>
          <w:b/>
          <w:sz w:val="28"/>
          <w:szCs w:val="28"/>
          <w:lang w:eastAsia="zh-TW"/>
        </w:rPr>
        <w:t>5V</w:t>
      </w:r>
      <w:r w:rsidR="0016592F" w:rsidRPr="00D111DB">
        <w:rPr>
          <w:rFonts w:eastAsia="標楷體" w:hAnsi="標楷體" w:hint="eastAsia"/>
          <w:b/>
          <w:sz w:val="28"/>
          <w:szCs w:val="28"/>
          <w:lang w:eastAsia="zh-TW"/>
        </w:rPr>
        <w:t>的電源與接地。全部的接線都必須是在電源關掉時完成。</w:t>
      </w:r>
    </w:p>
    <w:p w:rsidR="00192F35" w:rsidRPr="00D111DB" w:rsidRDefault="00192F35" w:rsidP="00D111DB">
      <w:pPr>
        <w:spacing w:line="360" w:lineRule="auto"/>
        <w:ind w:firstLineChars="200" w:firstLine="561"/>
        <w:rPr>
          <w:rFonts w:eastAsia="標楷體" w:cs="標楷體"/>
          <w:b/>
          <w:sz w:val="28"/>
          <w:szCs w:val="28"/>
          <w:lang w:eastAsia="zh-TW"/>
        </w:rPr>
      </w:pP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單元附錄中介紹數位模擬，學習重點是如何選用數位輸入元件</w:t>
      </w:r>
      <w:r w:rsidRPr="00D111DB">
        <w:rPr>
          <w:rFonts w:ascii="標楷體" w:eastAsia="標楷體" w:hAnsi="標楷體" w:hint="eastAsia"/>
          <w:b/>
          <w:sz w:val="28"/>
          <w:szCs w:val="28"/>
          <w:lang w:eastAsia="zh-TW"/>
        </w:rPr>
        <w:t>、如何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設定輸入訊號</w:t>
      </w:r>
      <w:r w:rsidRPr="00D111DB">
        <w:rPr>
          <w:rFonts w:ascii="標楷體" w:eastAsia="標楷體" w:hAnsi="標楷體" w:hint="eastAsia"/>
          <w:b/>
          <w:sz w:val="28"/>
          <w:szCs w:val="28"/>
          <w:lang w:eastAsia="zh-TW"/>
        </w:rPr>
        <w:t>、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電路元件的選用與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IC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元件的編號等。學習數位電路模擬，主要是藉由實驗電路的模擬，來驗證數位實驗設計是否合乎實驗規格</w:t>
      </w:r>
      <w:r w:rsidR="00E31B77" w:rsidRPr="00D111DB">
        <w:rPr>
          <w:rFonts w:eastAsia="標楷體" w:hAnsi="標楷體" w:hint="eastAsia"/>
          <w:b/>
          <w:sz w:val="28"/>
          <w:szCs w:val="28"/>
          <w:lang w:eastAsia="zh-TW"/>
        </w:rPr>
        <w:t>，</w:t>
      </w:r>
    </w:p>
    <w:p w:rsidR="00072813" w:rsidRPr="00D111DB" w:rsidRDefault="00072813" w:rsidP="00910D16">
      <w:pPr>
        <w:spacing w:line="360" w:lineRule="auto"/>
        <w:rPr>
          <w:rFonts w:eastAsia="標楷體" w:cs="標楷體"/>
          <w:b/>
          <w:color w:val="0000CC"/>
          <w:sz w:val="32"/>
          <w:szCs w:val="32"/>
        </w:rPr>
      </w:pPr>
      <w:r w:rsidRPr="00D111DB">
        <w:rPr>
          <w:rFonts w:ascii="標楷體" w:eastAsia="標楷體" w:hAnsi="標楷體" w:cs="標楷體" w:hint="eastAsia"/>
          <w:b/>
          <w:color w:val="0000CC"/>
          <w:sz w:val="32"/>
          <w:szCs w:val="32"/>
          <w:lang w:eastAsia="zh-TW"/>
        </w:rPr>
        <w:t>◎</w:t>
      </w:r>
      <w:r w:rsidRPr="00D111DB">
        <w:rPr>
          <w:rFonts w:eastAsia="標楷體" w:cs="標楷體" w:hint="eastAsia"/>
          <w:b/>
          <w:color w:val="0000CC"/>
          <w:sz w:val="32"/>
          <w:szCs w:val="32"/>
          <w:lang w:eastAsia="zh-TW"/>
        </w:rPr>
        <w:t>學習目標</w:t>
      </w:r>
    </w:p>
    <w:p w:rsidR="0026219C" w:rsidRPr="00D111DB" w:rsidRDefault="00A478BD" w:rsidP="00910D16">
      <w:pPr>
        <w:spacing w:line="360" w:lineRule="auto"/>
        <w:jc w:val="both"/>
        <w:outlineLvl w:val="0"/>
        <w:rPr>
          <w:rFonts w:eastAsia="標楷體"/>
          <w:b/>
          <w:sz w:val="28"/>
          <w:szCs w:val="28"/>
        </w:rPr>
      </w:pP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1.</w:t>
      </w:r>
      <w:r w:rsidR="0026219C" w:rsidRPr="00D111DB">
        <w:rPr>
          <w:rFonts w:eastAsia="標楷體" w:hAnsi="標楷體"/>
          <w:b/>
          <w:sz w:val="28"/>
          <w:szCs w:val="28"/>
        </w:rPr>
        <w:t>了解計數器的原理。</w:t>
      </w:r>
    </w:p>
    <w:p w:rsidR="0026219C" w:rsidRPr="00D111DB" w:rsidRDefault="00A478BD" w:rsidP="00910D16">
      <w:pPr>
        <w:spacing w:line="360" w:lineRule="auto"/>
        <w:jc w:val="both"/>
        <w:outlineLvl w:val="0"/>
        <w:rPr>
          <w:rFonts w:eastAsia="標楷體"/>
          <w:b/>
          <w:sz w:val="28"/>
          <w:szCs w:val="28"/>
        </w:rPr>
      </w:pP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2.</w:t>
      </w:r>
      <w:r w:rsidR="0026219C" w:rsidRPr="00D111DB">
        <w:rPr>
          <w:rFonts w:eastAsia="標楷體" w:hAnsi="標楷體"/>
          <w:b/>
          <w:sz w:val="28"/>
          <w:szCs w:val="28"/>
        </w:rPr>
        <w:t>學習使用現成的計數器</w:t>
      </w:r>
      <w:r w:rsidR="0026219C" w:rsidRPr="00D111DB">
        <w:rPr>
          <w:rFonts w:eastAsia="標楷體"/>
          <w:b/>
          <w:sz w:val="28"/>
          <w:szCs w:val="28"/>
        </w:rPr>
        <w:t>IC</w:t>
      </w:r>
      <w:r w:rsidR="0026219C" w:rsidRPr="00D111DB">
        <w:rPr>
          <w:rFonts w:eastAsia="標楷體" w:hAnsi="標楷體"/>
          <w:b/>
          <w:sz w:val="28"/>
          <w:szCs w:val="28"/>
        </w:rPr>
        <w:t>。</w:t>
      </w:r>
    </w:p>
    <w:p w:rsidR="0026219C" w:rsidRPr="00D111DB" w:rsidRDefault="00A478BD" w:rsidP="00910D16">
      <w:pPr>
        <w:spacing w:line="360" w:lineRule="auto"/>
        <w:jc w:val="both"/>
        <w:outlineLvl w:val="0"/>
        <w:rPr>
          <w:rFonts w:eastAsia="標楷體" w:hAnsi="標楷體"/>
          <w:b/>
          <w:sz w:val="28"/>
          <w:szCs w:val="28"/>
        </w:rPr>
      </w:pP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3.</w:t>
      </w:r>
      <w:r w:rsidR="0026219C" w:rsidRPr="00D111DB">
        <w:rPr>
          <w:rFonts w:eastAsia="標楷體" w:hAnsi="標楷體"/>
          <w:b/>
          <w:sz w:val="28"/>
          <w:szCs w:val="28"/>
        </w:rPr>
        <w:t>了解</w:t>
      </w:r>
      <w:r w:rsidR="0026219C" w:rsidRPr="00D111DB">
        <w:rPr>
          <w:rFonts w:eastAsia="標楷體" w:hAnsi="標楷體" w:hint="eastAsia"/>
          <w:b/>
          <w:sz w:val="28"/>
          <w:szCs w:val="28"/>
        </w:rPr>
        <w:t>二進位碼的計數順序及二進位編碼</w:t>
      </w:r>
      <w:r w:rsidR="00910D16" w:rsidRPr="00D111DB">
        <w:rPr>
          <w:rFonts w:eastAsia="標楷體" w:hAnsi="標楷體" w:hint="eastAsia"/>
          <w:b/>
          <w:sz w:val="28"/>
          <w:szCs w:val="28"/>
          <w:lang w:eastAsia="zh-TW"/>
        </w:rPr>
        <w:t>十</w:t>
      </w:r>
      <w:r w:rsidR="0026219C" w:rsidRPr="00D111DB">
        <w:rPr>
          <w:rFonts w:eastAsia="標楷體" w:hAnsi="標楷體" w:hint="eastAsia"/>
          <w:b/>
          <w:sz w:val="28"/>
          <w:szCs w:val="28"/>
        </w:rPr>
        <w:t>進位的表示法。</w:t>
      </w:r>
    </w:p>
    <w:p w:rsidR="00072813" w:rsidRPr="00D111DB" w:rsidRDefault="00A478BD" w:rsidP="00910D16">
      <w:pPr>
        <w:spacing w:line="360" w:lineRule="auto"/>
        <w:jc w:val="both"/>
        <w:outlineLvl w:val="0"/>
        <w:rPr>
          <w:rFonts w:eastAsia="標楷體" w:hAnsi="標楷體"/>
          <w:b/>
          <w:sz w:val="28"/>
          <w:szCs w:val="28"/>
        </w:rPr>
      </w:pP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4.</w:t>
      </w:r>
      <w:r w:rsidR="00072813" w:rsidRPr="00D111DB">
        <w:rPr>
          <w:rFonts w:eastAsia="標楷體" w:hAnsi="標楷體" w:hint="eastAsia"/>
          <w:b/>
          <w:sz w:val="28"/>
          <w:szCs w:val="28"/>
          <w:lang w:eastAsia="zh-TW"/>
        </w:rPr>
        <w:t>學習如何完成數位電路模擬電路。</w:t>
      </w:r>
    </w:p>
    <w:p w:rsidR="00A478BD" w:rsidRPr="00D111DB" w:rsidRDefault="00A478BD" w:rsidP="00910D16">
      <w:pPr>
        <w:spacing w:line="360" w:lineRule="auto"/>
        <w:jc w:val="both"/>
        <w:rPr>
          <w:rFonts w:eastAsia="標楷體"/>
          <w:b/>
          <w:sz w:val="28"/>
          <w:szCs w:val="28"/>
          <w:lang w:eastAsia="zh-TW"/>
        </w:rPr>
      </w:pPr>
    </w:p>
    <w:p w:rsidR="00A478BD" w:rsidRPr="00D111DB" w:rsidRDefault="00A478BD" w:rsidP="00910D16">
      <w:pPr>
        <w:spacing w:line="360" w:lineRule="auto"/>
        <w:jc w:val="both"/>
        <w:rPr>
          <w:rFonts w:ascii="標楷體" w:eastAsia="標楷體" w:hAnsi="標楷體" w:cs="標楷體"/>
          <w:b/>
          <w:color w:val="0000CC"/>
          <w:sz w:val="32"/>
          <w:szCs w:val="32"/>
          <w:lang w:eastAsia="zh-TW"/>
        </w:rPr>
      </w:pPr>
      <w:r w:rsidRPr="00D111DB">
        <w:rPr>
          <w:rFonts w:ascii="標楷體" w:eastAsia="標楷體" w:hAnsi="標楷體" w:cs="標楷體" w:hint="eastAsia"/>
          <w:b/>
          <w:color w:val="0000CC"/>
          <w:sz w:val="32"/>
          <w:szCs w:val="32"/>
          <w:lang w:eastAsia="zh-TW"/>
        </w:rPr>
        <w:t>◎實驗單元目錄</w:t>
      </w:r>
    </w:p>
    <w:p w:rsidR="00A478BD" w:rsidRPr="00D111DB" w:rsidRDefault="009F2F32">
      <w:pPr>
        <w:spacing w:line="360" w:lineRule="auto"/>
        <w:jc w:val="both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一</w:t>
      </w:r>
      <w:r w:rsidRPr="00D111DB">
        <w:rPr>
          <w:rFonts w:ascii="標楷體" w:eastAsia="標楷體" w:hAnsi="標楷體" w:hint="eastAsia"/>
          <w:b/>
          <w:sz w:val="28"/>
          <w:szCs w:val="28"/>
          <w:lang w:eastAsia="zh-TW"/>
        </w:rPr>
        <w:t>、</w:t>
      </w:r>
      <w:r w:rsidRPr="00D111DB">
        <w:rPr>
          <w:rFonts w:eastAsia="標楷體"/>
          <w:b/>
          <w:sz w:val="28"/>
          <w:szCs w:val="28"/>
        </w:rPr>
        <w:t>實驗儀器設備與實驗材料</w:t>
      </w:r>
      <w:r w:rsidRPr="00D111DB">
        <w:rPr>
          <w:rFonts w:eastAsia="標楷體" w:hint="eastAsia"/>
          <w:b/>
          <w:sz w:val="28"/>
          <w:szCs w:val="28"/>
          <w:lang w:eastAsia="zh-TW"/>
        </w:rPr>
        <w:t>表</w:t>
      </w:r>
      <w:r w:rsidR="00B2367F" w:rsidRPr="00D111DB">
        <w:rPr>
          <w:rFonts w:eastAsia="標楷體" w:hint="eastAsia"/>
          <w:b/>
          <w:sz w:val="28"/>
          <w:szCs w:val="28"/>
          <w:lang w:eastAsia="zh-TW"/>
        </w:rPr>
        <w:t>(P.03)</w:t>
      </w:r>
    </w:p>
    <w:p w:rsidR="009F2F32" w:rsidRPr="00D111DB" w:rsidRDefault="0016592F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二</w:t>
      </w:r>
      <w:r w:rsidRPr="00D111DB">
        <w:rPr>
          <w:rFonts w:ascii="標楷體" w:eastAsia="標楷體" w:hAnsi="標楷體" w:hint="eastAsia"/>
          <w:b/>
          <w:sz w:val="28"/>
          <w:szCs w:val="28"/>
          <w:lang w:eastAsia="zh-TW"/>
        </w:rPr>
        <w:t>、實驗預習</w:t>
      </w:r>
      <w:r w:rsidR="00B2367F" w:rsidRPr="00D111DB">
        <w:rPr>
          <w:rFonts w:eastAsia="標楷體" w:hint="eastAsia"/>
          <w:b/>
          <w:sz w:val="28"/>
          <w:szCs w:val="28"/>
          <w:lang w:eastAsia="zh-TW"/>
        </w:rPr>
        <w:t>(P.03)</w:t>
      </w:r>
    </w:p>
    <w:p w:rsidR="0016592F" w:rsidRPr="00D111DB" w:rsidRDefault="0016592F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 w:rsidRPr="00D111DB">
        <w:rPr>
          <w:rFonts w:ascii="標楷體" w:eastAsia="標楷體" w:hAnsi="標楷體" w:hint="eastAsia"/>
          <w:b/>
          <w:sz w:val="28"/>
          <w:szCs w:val="28"/>
          <w:lang w:eastAsia="zh-TW"/>
        </w:rPr>
        <w:t>三、零組件介紹</w:t>
      </w:r>
      <w:r w:rsidR="00DB5E3C" w:rsidRPr="00D111DB">
        <w:rPr>
          <w:rFonts w:eastAsia="標楷體" w:hint="eastAsia"/>
          <w:b/>
          <w:sz w:val="28"/>
          <w:szCs w:val="28"/>
          <w:lang w:eastAsia="zh-TW"/>
        </w:rPr>
        <w:t>(P.04</w:t>
      </w:r>
      <w:r w:rsidR="00B2367F" w:rsidRPr="00D111DB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16592F" w:rsidRPr="00D111DB" w:rsidRDefault="0016592F">
      <w:pPr>
        <w:spacing w:line="360" w:lineRule="auto"/>
        <w:jc w:val="both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/>
          <w:b/>
          <w:sz w:val="28"/>
          <w:szCs w:val="28"/>
          <w:lang w:eastAsia="zh-TW"/>
        </w:rPr>
        <w:t>四、</w:t>
      </w:r>
      <w:r w:rsidR="00896B3E" w:rsidRPr="00D111DB">
        <w:rPr>
          <w:rFonts w:eastAsia="標楷體"/>
          <w:b/>
          <w:sz w:val="28"/>
          <w:szCs w:val="28"/>
        </w:rPr>
        <w:t>電路說明</w:t>
      </w:r>
      <w:r w:rsidR="00DB5E3C" w:rsidRPr="00D111DB">
        <w:rPr>
          <w:rFonts w:eastAsia="標楷體" w:hint="eastAsia"/>
          <w:b/>
          <w:sz w:val="28"/>
          <w:szCs w:val="28"/>
          <w:lang w:eastAsia="zh-TW"/>
        </w:rPr>
        <w:t>(P.07</w:t>
      </w:r>
      <w:r w:rsidR="00B2367F" w:rsidRPr="00D111DB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896B3E" w:rsidRPr="00D111DB" w:rsidRDefault="00896B3E" w:rsidP="00896B3E">
      <w:pPr>
        <w:pStyle w:val="ad"/>
        <w:spacing w:line="36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D111DB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1</w:t>
      </w:r>
      <w:r w:rsidRPr="00D111DB">
        <w:rPr>
          <w:rFonts w:ascii="Times New Roman" w:eastAsia="標楷體" w:hAnsi="Times New Roman" w:cs="Times New Roman"/>
          <w:b/>
          <w:sz w:val="28"/>
          <w:szCs w:val="28"/>
        </w:rPr>
        <w:t>.</w:t>
      </w:r>
      <w:r w:rsidRPr="00D111DB">
        <w:rPr>
          <w:rFonts w:ascii="Times New Roman" w:eastAsia="標楷體" w:hAnsi="Times New Roman" w:cs="Times New Roman"/>
          <w:b/>
          <w:sz w:val="28"/>
          <w:szCs w:val="28"/>
        </w:rPr>
        <w:t>四位元二進位數位碼產生器</w:t>
      </w:r>
      <w:r w:rsidR="00DB5E3C" w:rsidRPr="00D111DB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(P.07</w:t>
      </w:r>
      <w:r w:rsidR="00B2367F" w:rsidRPr="00D111DB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)</w:t>
      </w:r>
    </w:p>
    <w:p w:rsidR="00896B3E" w:rsidRPr="00D111DB" w:rsidRDefault="00896B3E" w:rsidP="00896B3E">
      <w:pPr>
        <w:pStyle w:val="ad"/>
        <w:spacing w:line="36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D111DB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2</w:t>
      </w:r>
      <w:r w:rsidRPr="00D111DB">
        <w:rPr>
          <w:rFonts w:ascii="Times New Roman" w:eastAsia="標楷體" w:hAnsi="Times New Roman" w:cs="Times New Roman"/>
          <w:b/>
          <w:sz w:val="28"/>
          <w:szCs w:val="28"/>
        </w:rPr>
        <w:t>.BCD Code</w:t>
      </w:r>
      <w:r w:rsidRPr="00D111DB">
        <w:rPr>
          <w:rFonts w:ascii="Times New Roman" w:eastAsia="標楷體" w:hAnsi="Times New Roman" w:cs="Times New Roman"/>
          <w:b/>
          <w:sz w:val="28"/>
          <w:szCs w:val="28"/>
        </w:rPr>
        <w:t>產生器電路</w:t>
      </w:r>
      <w:r w:rsidR="00DB5E3C" w:rsidRPr="00D111DB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(P.08</w:t>
      </w:r>
      <w:r w:rsidR="00B2367F" w:rsidRPr="00D111DB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)</w:t>
      </w:r>
    </w:p>
    <w:p w:rsidR="0016592F" w:rsidRPr="00D111DB" w:rsidRDefault="0016592F" w:rsidP="003221CD">
      <w:pPr>
        <w:spacing w:line="360" w:lineRule="auto"/>
        <w:jc w:val="both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/>
          <w:b/>
          <w:sz w:val="28"/>
          <w:szCs w:val="28"/>
          <w:lang w:eastAsia="zh-TW"/>
        </w:rPr>
        <w:t>五、</w:t>
      </w:r>
      <w:r w:rsidR="00441504" w:rsidRPr="00D111DB">
        <w:rPr>
          <w:rFonts w:eastAsia="標楷體"/>
          <w:b/>
          <w:bCs/>
          <w:sz w:val="28"/>
          <w:szCs w:val="28"/>
          <w:lang w:eastAsia="zh-TW"/>
        </w:rPr>
        <w:t>實驗電路模擬</w:t>
      </w:r>
      <w:r w:rsidR="00DB5E3C" w:rsidRPr="00D111DB">
        <w:rPr>
          <w:rFonts w:eastAsia="標楷體"/>
          <w:b/>
          <w:sz w:val="28"/>
          <w:szCs w:val="28"/>
          <w:lang w:eastAsia="zh-TW"/>
        </w:rPr>
        <w:t>(P.09</w:t>
      </w:r>
      <w:r w:rsidR="00B2367F" w:rsidRPr="00D111DB">
        <w:rPr>
          <w:rFonts w:eastAsia="標楷體"/>
          <w:b/>
          <w:sz w:val="28"/>
          <w:szCs w:val="28"/>
          <w:lang w:eastAsia="zh-TW"/>
        </w:rPr>
        <w:t>)</w:t>
      </w:r>
    </w:p>
    <w:p w:rsidR="0016592F" w:rsidRPr="00D111DB" w:rsidRDefault="0016592F" w:rsidP="003221CD">
      <w:pPr>
        <w:spacing w:line="360" w:lineRule="auto"/>
        <w:jc w:val="both"/>
        <w:rPr>
          <w:rFonts w:eastAsia="標楷體"/>
          <w:b/>
          <w:bCs/>
          <w:sz w:val="28"/>
          <w:szCs w:val="28"/>
          <w:lang w:eastAsia="zh-TW"/>
        </w:rPr>
      </w:pPr>
      <w:r w:rsidRPr="00D111DB">
        <w:rPr>
          <w:rFonts w:eastAsia="標楷體"/>
          <w:b/>
          <w:sz w:val="28"/>
          <w:szCs w:val="28"/>
          <w:lang w:eastAsia="zh-TW"/>
        </w:rPr>
        <w:t>六、</w:t>
      </w:r>
      <w:r w:rsidR="00497784" w:rsidRPr="00D111DB">
        <w:rPr>
          <w:rFonts w:eastAsia="標楷體"/>
          <w:b/>
          <w:bCs/>
          <w:sz w:val="28"/>
          <w:szCs w:val="28"/>
        </w:rPr>
        <w:t>實驗步驟</w:t>
      </w:r>
      <w:r w:rsidR="00497784" w:rsidRPr="00D111DB">
        <w:rPr>
          <w:rFonts w:eastAsia="標楷體"/>
          <w:b/>
          <w:bCs/>
          <w:sz w:val="28"/>
          <w:szCs w:val="28"/>
          <w:lang w:eastAsia="zh-TW"/>
        </w:rPr>
        <w:t>與實驗數據記錄</w:t>
      </w:r>
      <w:r w:rsidR="00B2317F" w:rsidRPr="00D111DB">
        <w:rPr>
          <w:rFonts w:eastAsia="標楷體"/>
          <w:b/>
          <w:sz w:val="28"/>
          <w:szCs w:val="28"/>
          <w:lang w:eastAsia="zh-TW"/>
        </w:rPr>
        <w:t>(P.1</w:t>
      </w:r>
      <w:r w:rsidR="00B2317F" w:rsidRPr="00D111DB">
        <w:rPr>
          <w:rFonts w:eastAsia="標楷體" w:hint="eastAsia"/>
          <w:b/>
          <w:sz w:val="28"/>
          <w:szCs w:val="28"/>
          <w:lang w:eastAsia="zh-TW"/>
        </w:rPr>
        <w:t>2</w:t>
      </w:r>
      <w:r w:rsidR="00B2367F" w:rsidRPr="00D111DB">
        <w:rPr>
          <w:rFonts w:eastAsia="標楷體"/>
          <w:b/>
          <w:sz w:val="28"/>
          <w:szCs w:val="28"/>
          <w:lang w:eastAsia="zh-TW"/>
        </w:rPr>
        <w:t>)</w:t>
      </w:r>
    </w:p>
    <w:p w:rsidR="0016592F" w:rsidRPr="00883C02" w:rsidRDefault="0016592F" w:rsidP="003221CD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 w:rsidRPr="00883C02">
        <w:rPr>
          <w:rFonts w:ascii="標楷體" w:eastAsia="標楷體" w:hAnsi="標楷體" w:hint="eastAsia"/>
          <w:b/>
          <w:sz w:val="28"/>
          <w:szCs w:val="28"/>
          <w:lang w:eastAsia="zh-TW"/>
        </w:rPr>
        <w:lastRenderedPageBreak/>
        <w:t>七、</w:t>
      </w:r>
      <w:r w:rsidR="00B209EA" w:rsidRPr="00883C02">
        <w:rPr>
          <w:rFonts w:ascii="標楷體" w:eastAsia="標楷體" w:hAnsi="標楷體" w:hint="eastAsia"/>
          <w:b/>
          <w:sz w:val="28"/>
          <w:szCs w:val="28"/>
          <w:lang w:eastAsia="zh-TW"/>
        </w:rPr>
        <w:t>實驗數據分析與討論</w:t>
      </w:r>
      <w:r w:rsidR="00DF334E" w:rsidRPr="00883C02">
        <w:rPr>
          <w:rFonts w:eastAsia="標楷體" w:hint="eastAsia"/>
          <w:b/>
          <w:sz w:val="28"/>
          <w:szCs w:val="28"/>
          <w:lang w:eastAsia="zh-TW"/>
        </w:rPr>
        <w:t>(P.17</w:t>
      </w:r>
      <w:r w:rsidR="00B2367F" w:rsidRPr="00883C02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883C02" w:rsidRPr="00DE7905" w:rsidRDefault="00883C02" w:rsidP="00883C02">
      <w:pPr>
        <w:tabs>
          <w:tab w:val="left" w:pos="600"/>
        </w:tabs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 w:rsidRPr="00DE7905">
        <w:rPr>
          <w:rFonts w:ascii="標楷體" w:eastAsia="標楷體" w:hAnsi="標楷體" w:hint="eastAsia"/>
          <w:b/>
          <w:sz w:val="28"/>
          <w:szCs w:val="28"/>
          <w:lang w:eastAsia="zh-TW"/>
        </w:rPr>
        <w:t>八、</w:t>
      </w:r>
      <w:r w:rsidR="00D0496A" w:rsidRPr="00DE7905">
        <w:rPr>
          <w:rFonts w:eastAsia="標楷體"/>
          <w:b/>
          <w:sz w:val="28"/>
          <w:szCs w:val="28"/>
        </w:rPr>
        <w:t>撰寫實驗結論</w:t>
      </w:r>
      <w:r w:rsidR="00D0496A" w:rsidRPr="00DE7905">
        <w:rPr>
          <w:rFonts w:eastAsia="標楷體" w:hint="eastAsia"/>
          <w:b/>
          <w:sz w:val="28"/>
          <w:szCs w:val="28"/>
        </w:rPr>
        <w:t>與心得</w:t>
      </w:r>
      <w:r w:rsidR="00D0496A">
        <w:rPr>
          <w:rFonts w:eastAsia="標楷體" w:hint="eastAsia"/>
          <w:b/>
          <w:sz w:val="28"/>
          <w:szCs w:val="28"/>
          <w:lang w:eastAsia="zh-TW"/>
        </w:rPr>
        <w:t>(P.18</w:t>
      </w:r>
      <w:r w:rsidR="00D0496A" w:rsidRPr="00DE7905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DE7905" w:rsidRPr="00DE7905" w:rsidRDefault="00DE7905" w:rsidP="00DE7905">
      <w:pPr>
        <w:tabs>
          <w:tab w:val="left" w:pos="60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  <w:lang w:eastAsia="zh-TW"/>
        </w:rPr>
      </w:pPr>
      <w:r w:rsidRPr="00DE7905">
        <w:rPr>
          <w:rFonts w:ascii="標楷體" w:eastAsia="標楷體" w:hAnsi="標楷體" w:hint="eastAsia"/>
          <w:b/>
          <w:sz w:val="28"/>
          <w:szCs w:val="28"/>
          <w:lang w:eastAsia="zh-TW"/>
        </w:rPr>
        <w:t>九、</w:t>
      </w:r>
      <w:r w:rsidR="00D0496A" w:rsidRPr="00DE7905">
        <w:rPr>
          <w:rFonts w:eastAsia="標楷體"/>
          <w:b/>
          <w:sz w:val="28"/>
          <w:szCs w:val="28"/>
        </w:rPr>
        <w:t>實驗</w:t>
      </w:r>
      <w:r w:rsidR="00D0496A" w:rsidRPr="00DE7905">
        <w:rPr>
          <w:rFonts w:eastAsia="標楷體" w:hint="eastAsia"/>
          <w:b/>
          <w:sz w:val="28"/>
          <w:szCs w:val="28"/>
        </w:rPr>
        <w:t>綜合評論</w:t>
      </w:r>
      <w:r w:rsidR="00D0496A" w:rsidRPr="00DE7905">
        <w:rPr>
          <w:rFonts w:eastAsia="標楷體" w:hint="eastAsia"/>
          <w:b/>
          <w:sz w:val="28"/>
          <w:szCs w:val="28"/>
          <w:lang w:eastAsia="zh-TW"/>
        </w:rPr>
        <w:t>(P.1</w:t>
      </w:r>
      <w:r w:rsidR="00D0496A">
        <w:rPr>
          <w:rFonts w:eastAsia="標楷體" w:hint="eastAsia"/>
          <w:b/>
          <w:sz w:val="28"/>
          <w:szCs w:val="28"/>
          <w:lang w:eastAsia="zh-TW"/>
        </w:rPr>
        <w:t>8</w:t>
      </w:r>
      <w:r w:rsidR="00D0496A" w:rsidRPr="00DE7905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DE7905" w:rsidRPr="00DE7905" w:rsidRDefault="00DE7905" w:rsidP="00DE7905">
      <w:pPr>
        <w:tabs>
          <w:tab w:val="left" w:pos="600"/>
        </w:tabs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 w:rsidRPr="00DE7905">
        <w:rPr>
          <w:rFonts w:eastAsia="標楷體" w:hint="eastAsia"/>
          <w:b/>
          <w:sz w:val="28"/>
          <w:szCs w:val="28"/>
          <w:lang w:eastAsia="zh-TW"/>
        </w:rPr>
        <w:t>十</w:t>
      </w:r>
      <w:r w:rsidRPr="00DE7905">
        <w:rPr>
          <w:rFonts w:ascii="標楷體" w:eastAsia="標楷體" w:hAnsi="標楷體" w:hint="eastAsia"/>
          <w:b/>
          <w:sz w:val="28"/>
          <w:szCs w:val="28"/>
          <w:lang w:eastAsia="zh-TW"/>
        </w:rPr>
        <w:t>、</w:t>
      </w:r>
      <w:r w:rsidRPr="00DE7905">
        <w:rPr>
          <w:rFonts w:ascii="標楷體" w:eastAsia="標楷體" w:hAnsi="標楷體" w:hint="eastAsia"/>
          <w:b/>
          <w:sz w:val="28"/>
          <w:szCs w:val="28"/>
        </w:rPr>
        <w:t>附上實驗進度紀錄</w:t>
      </w:r>
      <w:r w:rsidR="00D80845">
        <w:rPr>
          <w:rFonts w:ascii="標楷體" w:eastAsia="標楷體" w:hAnsi="標楷體" w:hint="eastAsia"/>
          <w:b/>
          <w:sz w:val="28"/>
          <w:szCs w:val="28"/>
          <w:lang w:eastAsia="zh-TW"/>
        </w:rPr>
        <w:t>單</w:t>
      </w:r>
      <w:r w:rsidRPr="00DE7905">
        <w:rPr>
          <w:rFonts w:ascii="標楷體" w:eastAsia="標楷體" w:hAnsi="標楷體" w:hint="eastAsia"/>
          <w:b/>
          <w:sz w:val="28"/>
          <w:szCs w:val="28"/>
        </w:rPr>
        <w:t>(照片檔)</w:t>
      </w:r>
      <w:r w:rsidRPr="00DE7905">
        <w:rPr>
          <w:rFonts w:ascii="標楷體" w:eastAsia="標楷體" w:hAnsi="標楷體" w:hint="eastAsia"/>
          <w:b/>
          <w:sz w:val="28"/>
          <w:szCs w:val="28"/>
          <w:lang w:eastAsia="zh-TW"/>
        </w:rPr>
        <w:t>及麵包板</w:t>
      </w:r>
      <w:r w:rsidR="00D80845">
        <w:rPr>
          <w:rFonts w:ascii="標楷體" w:eastAsia="標楷體" w:hAnsi="標楷體" w:hint="eastAsia"/>
          <w:b/>
          <w:sz w:val="28"/>
          <w:szCs w:val="28"/>
          <w:lang w:eastAsia="zh-TW"/>
        </w:rPr>
        <w:t>電路</w:t>
      </w:r>
      <w:r w:rsidRPr="00DE7905">
        <w:rPr>
          <w:rFonts w:ascii="標楷體" w:eastAsia="標楷體" w:hAnsi="標楷體" w:hint="eastAsia"/>
          <w:b/>
          <w:sz w:val="28"/>
          <w:szCs w:val="28"/>
          <w:lang w:eastAsia="zh-TW"/>
        </w:rPr>
        <w:t>組裝圖檔</w:t>
      </w:r>
      <w:r w:rsidRPr="00DE7905">
        <w:rPr>
          <w:rFonts w:ascii="標楷體" w:eastAsia="標楷體" w:hAnsi="標楷體" w:hint="eastAsia"/>
          <w:b/>
          <w:sz w:val="28"/>
          <w:szCs w:val="28"/>
        </w:rPr>
        <w:t>(照片檔)</w:t>
      </w:r>
      <w:r w:rsidRPr="00DE7905">
        <w:rPr>
          <w:rFonts w:eastAsia="標楷體" w:hint="eastAsia"/>
          <w:b/>
          <w:sz w:val="28"/>
          <w:szCs w:val="28"/>
          <w:lang w:eastAsia="zh-TW"/>
        </w:rPr>
        <w:t xml:space="preserve"> (P.1</w:t>
      </w:r>
      <w:r>
        <w:rPr>
          <w:rFonts w:eastAsia="標楷體" w:hint="eastAsia"/>
          <w:b/>
          <w:sz w:val="28"/>
          <w:szCs w:val="28"/>
          <w:lang w:eastAsia="zh-TW"/>
        </w:rPr>
        <w:t>8</w:t>
      </w:r>
      <w:r w:rsidRPr="00DE7905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16592F" w:rsidRPr="00DE7905" w:rsidRDefault="00DE7905" w:rsidP="00DE7905">
      <w:pPr>
        <w:tabs>
          <w:tab w:val="left" w:pos="600"/>
        </w:tabs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 w:rsidRPr="00DE7905">
        <w:rPr>
          <w:rFonts w:ascii="標楷體" w:eastAsia="標楷體" w:hAnsi="標楷體" w:hint="eastAsia"/>
          <w:b/>
          <w:sz w:val="28"/>
          <w:szCs w:val="28"/>
          <w:lang w:eastAsia="zh-TW"/>
        </w:rPr>
        <w:t>十一、</w:t>
      </w:r>
      <w:r w:rsidR="00883C02" w:rsidRPr="00DE7905">
        <w:rPr>
          <w:rFonts w:ascii="標楷體" w:eastAsia="標楷體" w:hAnsi="標楷體" w:hint="eastAsia"/>
          <w:b/>
          <w:sz w:val="28"/>
          <w:szCs w:val="28"/>
          <w:lang w:eastAsia="zh-TW"/>
        </w:rPr>
        <w:t>實驗參考資料來源</w:t>
      </w:r>
      <w:r w:rsidR="00883C02" w:rsidRPr="00DE7905"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="00DF334E" w:rsidRPr="00DE7905">
        <w:rPr>
          <w:rFonts w:eastAsia="標楷體" w:hint="eastAsia"/>
          <w:b/>
          <w:sz w:val="28"/>
          <w:szCs w:val="28"/>
          <w:lang w:eastAsia="zh-TW"/>
        </w:rPr>
        <w:t>(P.18</w:t>
      </w:r>
      <w:r w:rsidR="00B2367F" w:rsidRPr="00DE7905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692D52" w:rsidRPr="00D111DB" w:rsidRDefault="004745A4" w:rsidP="003221CD">
      <w:pPr>
        <w:spacing w:line="360" w:lineRule="auto"/>
        <w:jc w:val="both"/>
        <w:rPr>
          <w:rFonts w:eastAsia="標楷體"/>
          <w:b/>
          <w:color w:val="0000CC"/>
          <w:sz w:val="28"/>
          <w:szCs w:val="28"/>
          <w:lang w:eastAsia="zh-TW"/>
        </w:rPr>
      </w:pPr>
      <w:r w:rsidRPr="00D111DB">
        <w:rPr>
          <w:rFonts w:ascii="新細明體" w:hAnsi="新細明體" w:cs="新細明體" w:hint="eastAsia"/>
          <w:b/>
          <w:color w:val="0000CC"/>
          <w:sz w:val="28"/>
          <w:szCs w:val="28"/>
          <w:lang w:eastAsia="zh-TW"/>
        </w:rPr>
        <w:t>◎</w:t>
      </w:r>
      <w:r w:rsidRPr="00D111DB">
        <w:rPr>
          <w:rFonts w:eastAsia="標楷體" w:hint="eastAsia"/>
          <w:b/>
          <w:color w:val="0000CC"/>
          <w:sz w:val="28"/>
          <w:szCs w:val="28"/>
        </w:rPr>
        <w:t>附錄－數位</w:t>
      </w:r>
      <w:r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電路</w:t>
      </w:r>
      <w:r w:rsidRPr="00D111DB">
        <w:rPr>
          <w:rFonts w:eastAsia="標楷體" w:hint="eastAsia"/>
          <w:b/>
          <w:color w:val="0000CC"/>
          <w:sz w:val="28"/>
          <w:szCs w:val="28"/>
        </w:rPr>
        <w:t>模擬</w:t>
      </w:r>
      <w:r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說明</w:t>
      </w:r>
      <w:r w:rsidR="00B2317F"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(P.1</w:t>
      </w:r>
      <w:r w:rsidR="00DF334E">
        <w:rPr>
          <w:rFonts w:eastAsia="標楷體" w:hint="eastAsia"/>
          <w:b/>
          <w:color w:val="0000CC"/>
          <w:sz w:val="28"/>
          <w:szCs w:val="28"/>
          <w:lang w:eastAsia="zh-TW"/>
        </w:rPr>
        <w:t>9</w:t>
      </w:r>
      <w:r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)</w:t>
      </w:r>
    </w:p>
    <w:p w:rsidR="00ED0E69" w:rsidRPr="00D111DB" w:rsidRDefault="00692D52" w:rsidP="003221CD">
      <w:pPr>
        <w:spacing w:line="360" w:lineRule="auto"/>
        <w:jc w:val="both"/>
        <w:rPr>
          <w:rFonts w:eastAsia="標楷體"/>
          <w:b/>
          <w:color w:val="0000CC"/>
          <w:sz w:val="32"/>
          <w:szCs w:val="32"/>
          <w:lang w:eastAsia="zh-TW"/>
        </w:rPr>
      </w:pPr>
      <w:r w:rsidRPr="00D111DB">
        <w:rPr>
          <w:rFonts w:ascii="新細明體" w:hAnsi="新細明體" w:cs="新細明體" w:hint="eastAsia"/>
          <w:b/>
          <w:color w:val="0000CC"/>
          <w:sz w:val="28"/>
          <w:szCs w:val="28"/>
          <w:lang w:eastAsia="zh-TW"/>
        </w:rPr>
        <w:t>◎</w:t>
      </w:r>
      <w:r w:rsidRPr="00D111DB">
        <w:rPr>
          <w:rFonts w:eastAsia="標楷體" w:hint="eastAsia"/>
          <w:b/>
          <w:color w:val="0000CC"/>
          <w:sz w:val="28"/>
          <w:szCs w:val="28"/>
        </w:rPr>
        <w:t>附錄－數位</w:t>
      </w:r>
      <w:r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電路</w:t>
      </w:r>
      <w:r w:rsidRPr="00D111DB">
        <w:rPr>
          <w:rFonts w:eastAsia="標楷體" w:hint="eastAsia"/>
          <w:b/>
          <w:color w:val="0000CC"/>
          <w:sz w:val="28"/>
          <w:szCs w:val="28"/>
        </w:rPr>
        <w:t>模擬</w:t>
      </w:r>
      <w:r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匯流排說明</w:t>
      </w:r>
      <w:r w:rsidR="00DF334E">
        <w:rPr>
          <w:rFonts w:eastAsia="標楷體" w:hint="eastAsia"/>
          <w:b/>
          <w:color w:val="0000CC"/>
          <w:sz w:val="28"/>
          <w:szCs w:val="28"/>
          <w:lang w:eastAsia="zh-TW"/>
        </w:rPr>
        <w:t>(P.27</w:t>
      </w:r>
      <w:r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)</w:t>
      </w:r>
      <w:r w:rsidR="009F2F32" w:rsidRPr="00D111DB">
        <w:rPr>
          <w:rFonts w:eastAsia="標楷體"/>
          <w:b/>
          <w:sz w:val="28"/>
          <w:szCs w:val="28"/>
          <w:lang w:eastAsia="zh-TW"/>
        </w:rPr>
        <w:br w:type="page"/>
      </w:r>
      <w:r w:rsidR="009F2F32" w:rsidRPr="00D111DB">
        <w:rPr>
          <w:rFonts w:eastAsia="標楷體" w:hint="eastAsia"/>
          <w:b/>
          <w:color w:val="0000CC"/>
          <w:sz w:val="32"/>
          <w:szCs w:val="32"/>
          <w:lang w:eastAsia="zh-TW"/>
        </w:rPr>
        <w:t>一</w:t>
      </w:r>
      <w:r w:rsidR="003221CD" w:rsidRPr="00D111DB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、</w:t>
      </w:r>
      <w:r w:rsidR="00ED0E69" w:rsidRPr="00D111DB">
        <w:rPr>
          <w:rFonts w:eastAsia="標楷體"/>
          <w:b/>
          <w:color w:val="0000CC"/>
          <w:sz w:val="32"/>
          <w:szCs w:val="32"/>
        </w:rPr>
        <w:t>實驗儀器設備</w:t>
      </w:r>
      <w:r w:rsidR="00592210" w:rsidRPr="00D111DB">
        <w:rPr>
          <w:rFonts w:eastAsia="標楷體"/>
          <w:b/>
          <w:color w:val="0000CC"/>
          <w:sz w:val="32"/>
          <w:szCs w:val="32"/>
        </w:rPr>
        <w:t>與實驗材料</w:t>
      </w:r>
      <w:r w:rsidR="007F5DEB" w:rsidRPr="00D111DB">
        <w:rPr>
          <w:rFonts w:eastAsia="標楷體" w:hint="eastAsia"/>
          <w:b/>
          <w:color w:val="0000CC"/>
          <w:sz w:val="32"/>
          <w:szCs w:val="32"/>
          <w:lang w:eastAsia="zh-TW"/>
        </w:rPr>
        <w:t>表</w:t>
      </w:r>
    </w:p>
    <w:p w:rsidR="00B61E62" w:rsidRPr="00D111DB" w:rsidRDefault="00173168" w:rsidP="00B61E62">
      <w:pPr>
        <w:spacing w:line="360" w:lineRule="auto"/>
        <w:jc w:val="center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表</w:t>
      </w:r>
      <w:r w:rsidR="00B61E62" w:rsidRPr="00D111DB">
        <w:rPr>
          <w:rFonts w:eastAsia="標楷體"/>
          <w:b/>
          <w:sz w:val="28"/>
          <w:szCs w:val="28"/>
          <w:lang w:eastAsia="zh-TW"/>
        </w:rPr>
        <w:t>(</w:t>
      </w:r>
      <w:r w:rsidR="00B61E62" w:rsidRPr="00D111DB">
        <w:rPr>
          <w:rFonts w:eastAsia="標楷體"/>
          <w:b/>
          <w:sz w:val="28"/>
          <w:szCs w:val="28"/>
          <w:lang w:eastAsia="zh-TW"/>
        </w:rPr>
        <w:t>一</w:t>
      </w:r>
      <w:r w:rsidR="00B61E62" w:rsidRPr="00D111DB">
        <w:rPr>
          <w:rFonts w:eastAsia="標楷體"/>
          <w:b/>
          <w:sz w:val="28"/>
          <w:szCs w:val="28"/>
          <w:lang w:eastAsia="zh-TW"/>
        </w:rPr>
        <w:t>)</w:t>
      </w:r>
      <w:r w:rsidR="00B61E62" w:rsidRPr="00D111DB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  <w:r w:rsidR="00B61E62" w:rsidRPr="00D111DB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1"/>
        <w:gridCol w:w="3402"/>
        <w:gridCol w:w="851"/>
      </w:tblGrid>
      <w:tr w:rsidR="00B61E62" w:rsidRPr="00D111DB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項次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數量</w:t>
            </w:r>
          </w:p>
        </w:tc>
      </w:tr>
      <w:tr w:rsidR="00B61E62" w:rsidRPr="00D111DB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  <w:r w:rsidRPr="00D111DB">
              <w:rPr>
                <w:rFonts w:eastAsia="標楷體"/>
                <w:b/>
                <w:sz w:val="28"/>
                <w:szCs w:val="28"/>
              </w:rPr>
              <w:t>部</w:t>
            </w:r>
          </w:p>
        </w:tc>
      </w:tr>
      <w:tr w:rsidR="00B61E62" w:rsidRPr="00D111DB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示波器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  <w:r w:rsidRPr="00D111DB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  <w:tr w:rsidR="00B61E62" w:rsidRPr="00D111DB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電源供應器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  <w:r w:rsidRPr="00D111DB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  <w:tr w:rsidR="00B61E62" w:rsidRPr="00D111DB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線性</w:t>
            </w:r>
            <w:r w:rsidRPr="00D111DB">
              <w:rPr>
                <w:rFonts w:eastAsia="標楷體"/>
                <w:b/>
                <w:sz w:val="28"/>
                <w:szCs w:val="28"/>
              </w:rPr>
              <w:t>IC</w:t>
            </w:r>
            <w:r w:rsidRPr="00D111DB">
              <w:rPr>
                <w:rFonts w:eastAsia="標楷體"/>
                <w:b/>
                <w:sz w:val="28"/>
                <w:szCs w:val="28"/>
              </w:rPr>
              <w:t>測試器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  <w:r w:rsidRPr="00D111DB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  <w:tr w:rsidR="00B61E62" w:rsidRPr="00D111DB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數位</w:t>
            </w:r>
            <w:r w:rsidRPr="00D111DB">
              <w:rPr>
                <w:rFonts w:eastAsia="標楷體"/>
                <w:b/>
                <w:sz w:val="28"/>
                <w:szCs w:val="28"/>
              </w:rPr>
              <w:t>IC</w:t>
            </w:r>
            <w:r w:rsidRPr="00D111DB">
              <w:rPr>
                <w:rFonts w:eastAsia="標楷體"/>
                <w:b/>
                <w:sz w:val="28"/>
                <w:szCs w:val="28"/>
              </w:rPr>
              <w:t>測試器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E62" w:rsidRPr="00D111DB" w:rsidRDefault="00B61E62" w:rsidP="00B61E62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  <w:r w:rsidRPr="00D111DB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</w:tbl>
    <w:p w:rsidR="00ED0E69" w:rsidRPr="00D111DB" w:rsidRDefault="00ED0E69">
      <w:pPr>
        <w:tabs>
          <w:tab w:val="left" w:pos="240"/>
        </w:tabs>
        <w:spacing w:line="360" w:lineRule="auto"/>
        <w:jc w:val="both"/>
        <w:rPr>
          <w:rFonts w:eastAsia="標楷體"/>
          <w:b/>
          <w:sz w:val="28"/>
          <w:szCs w:val="28"/>
          <w:lang w:eastAsia="zh-TW"/>
        </w:rPr>
      </w:pPr>
    </w:p>
    <w:p w:rsidR="00592210" w:rsidRPr="00D111DB" w:rsidRDefault="00173168" w:rsidP="00592210">
      <w:pPr>
        <w:pStyle w:val="af5"/>
        <w:jc w:val="center"/>
        <w:rPr>
          <w:rFonts w:eastAsia="標楷體"/>
          <w:b/>
          <w:sz w:val="32"/>
          <w:szCs w:val="32"/>
          <w:lang w:eastAsia="zh-TW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表</w:t>
      </w:r>
      <w:r w:rsidR="00B61E62" w:rsidRPr="00D111DB">
        <w:rPr>
          <w:rFonts w:eastAsia="標楷體"/>
          <w:b/>
          <w:sz w:val="28"/>
          <w:szCs w:val="28"/>
          <w:lang w:eastAsia="zh-TW"/>
        </w:rPr>
        <w:t>(</w:t>
      </w:r>
      <w:r w:rsidR="00B61E62" w:rsidRPr="00D111DB">
        <w:rPr>
          <w:rFonts w:eastAsia="標楷體" w:hint="eastAsia"/>
          <w:b/>
          <w:sz w:val="28"/>
          <w:szCs w:val="28"/>
          <w:lang w:eastAsia="zh-TW"/>
        </w:rPr>
        <w:t>二</w:t>
      </w:r>
      <w:r w:rsidR="00B61E62" w:rsidRPr="00D111DB">
        <w:rPr>
          <w:rFonts w:eastAsia="標楷體"/>
          <w:b/>
          <w:sz w:val="28"/>
          <w:szCs w:val="28"/>
          <w:lang w:eastAsia="zh-TW"/>
        </w:rPr>
        <w:t>)</w:t>
      </w:r>
      <w:r w:rsidR="00B61E62" w:rsidRPr="00D111DB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  <w:r w:rsidR="00592210" w:rsidRPr="00D111DB">
        <w:rPr>
          <w:rFonts w:eastAsia="標楷體"/>
          <w:b/>
          <w:sz w:val="28"/>
          <w:szCs w:val="28"/>
        </w:rPr>
        <w:t>實驗材料表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92"/>
        <w:gridCol w:w="4207"/>
        <w:gridCol w:w="3705"/>
        <w:gridCol w:w="890"/>
      </w:tblGrid>
      <w:tr w:rsidR="00592210" w:rsidRPr="00D111DB">
        <w:trPr>
          <w:cantSplit/>
          <w:trHeight w:val="567"/>
          <w:tblHeader/>
          <w:jc w:val="center"/>
        </w:trPr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210" w:rsidRPr="00D111DB" w:rsidRDefault="00592210" w:rsidP="00655864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項次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210" w:rsidRPr="00D111DB" w:rsidRDefault="00592210" w:rsidP="00655864">
            <w:pPr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位</w:t>
            </w:r>
            <w:r w:rsidRPr="00D111DB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D111DB">
              <w:rPr>
                <w:rFonts w:eastAsia="標楷體"/>
                <w:b/>
                <w:sz w:val="28"/>
                <w:szCs w:val="28"/>
              </w:rPr>
              <w:t>置</w:t>
            </w:r>
            <w:r w:rsidRPr="00D111DB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D111DB">
              <w:rPr>
                <w:rFonts w:eastAsia="標楷體"/>
                <w:b/>
                <w:sz w:val="28"/>
                <w:szCs w:val="28"/>
              </w:rPr>
              <w:t>碼</w:t>
            </w:r>
          </w:p>
        </w:tc>
        <w:tc>
          <w:tcPr>
            <w:tcW w:w="1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2210" w:rsidRPr="00D111DB" w:rsidRDefault="00592210" w:rsidP="00655864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元</w:t>
            </w:r>
            <w:r w:rsidRPr="00D111DB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D111DB">
              <w:rPr>
                <w:rFonts w:eastAsia="標楷體"/>
                <w:b/>
                <w:sz w:val="28"/>
                <w:szCs w:val="28"/>
              </w:rPr>
              <w:t>件</w:t>
            </w:r>
            <w:r w:rsidRPr="00D111DB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D111DB">
              <w:rPr>
                <w:rFonts w:eastAsia="標楷體"/>
                <w:b/>
                <w:sz w:val="28"/>
                <w:szCs w:val="28"/>
              </w:rPr>
              <w:t>說</w:t>
            </w:r>
            <w:r w:rsidRPr="00D111DB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D111DB">
              <w:rPr>
                <w:rFonts w:eastAsia="標楷體"/>
                <w:b/>
                <w:sz w:val="28"/>
                <w:szCs w:val="28"/>
              </w:rPr>
              <w:t>明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2210" w:rsidRPr="00D111DB" w:rsidRDefault="00592210" w:rsidP="00655864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用量</w:t>
            </w:r>
          </w:p>
        </w:tc>
      </w:tr>
      <w:tr w:rsidR="009F2F32" w:rsidRPr="00D111DB">
        <w:trPr>
          <w:cantSplit/>
          <w:trHeight w:val="567"/>
          <w:jc w:val="center"/>
        </w:trPr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655864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1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R</w:t>
            </w:r>
            <w:r w:rsidRPr="00D111DB">
              <w:rPr>
                <w:rFonts w:eastAsia="標楷體"/>
                <w:b/>
                <w:sz w:val="28"/>
                <w:szCs w:val="28"/>
                <w:lang w:eastAsia="zh-TW"/>
              </w:rPr>
              <w:t>4</w:t>
            </w:r>
            <w:r w:rsidRPr="00D111DB">
              <w:rPr>
                <w:rFonts w:eastAsia="標楷體"/>
                <w:b/>
                <w:sz w:val="28"/>
                <w:szCs w:val="28"/>
              </w:rPr>
              <w:t>、</w:t>
            </w:r>
            <w:r w:rsidRPr="00D111DB">
              <w:rPr>
                <w:rFonts w:eastAsia="標楷體"/>
                <w:b/>
                <w:sz w:val="28"/>
                <w:szCs w:val="28"/>
                <w:lang w:eastAsia="zh-TW"/>
              </w:rPr>
              <w:t>R11</w:t>
            </w:r>
            <w:r w:rsidRPr="00D111DB">
              <w:rPr>
                <w:rFonts w:eastAsia="標楷體"/>
                <w:b/>
                <w:sz w:val="28"/>
                <w:szCs w:val="28"/>
              </w:rPr>
              <w:t>～</w:t>
            </w:r>
            <w:r w:rsidRPr="00D111DB">
              <w:rPr>
                <w:rFonts w:eastAsia="標楷體"/>
                <w:b/>
                <w:sz w:val="28"/>
                <w:szCs w:val="28"/>
                <w:lang w:eastAsia="zh-TW"/>
              </w:rPr>
              <w:t>R18</w:t>
            </w:r>
          </w:p>
        </w:tc>
        <w:tc>
          <w:tcPr>
            <w:tcW w:w="1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3</w:t>
            </w: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3</w:t>
            </w:r>
            <w:r w:rsidRPr="00D111DB">
              <w:rPr>
                <w:rFonts w:eastAsia="標楷體"/>
                <w:b/>
                <w:sz w:val="28"/>
                <w:szCs w:val="28"/>
              </w:rPr>
              <w:t xml:space="preserve">0Ω   1/4W 5% </w:t>
            </w:r>
            <w:r w:rsidRPr="00D111DB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8</w:t>
            </w:r>
            <w:r w:rsidRPr="00D111DB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9F2F32" w:rsidRPr="00D111DB">
        <w:trPr>
          <w:cantSplit/>
          <w:trHeight w:val="567"/>
          <w:jc w:val="center"/>
        </w:trPr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655864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2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C2</w:t>
            </w:r>
            <w:r w:rsidRPr="00D111DB">
              <w:rPr>
                <w:rFonts w:ascii="標楷體" w:eastAsia="標楷體" w:hAnsi="標楷體" w:cs="標楷體"/>
                <w:b/>
                <w:sz w:val="28"/>
                <w:szCs w:val="28"/>
              </w:rPr>
              <w:t>、</w:t>
            </w:r>
            <w:r w:rsidRPr="00D111DB">
              <w:rPr>
                <w:rFonts w:eastAsia="標楷體"/>
                <w:b/>
                <w:sz w:val="28"/>
                <w:szCs w:val="28"/>
              </w:rPr>
              <w:t>C5</w:t>
            </w:r>
            <w:r w:rsidRPr="00D111DB">
              <w:rPr>
                <w:rFonts w:eastAsia="標楷體"/>
                <w:b/>
                <w:sz w:val="28"/>
                <w:szCs w:val="28"/>
              </w:rPr>
              <w:t>、</w:t>
            </w:r>
            <w:r w:rsidRPr="00D111DB">
              <w:rPr>
                <w:rFonts w:eastAsia="標楷體"/>
                <w:b/>
                <w:sz w:val="28"/>
                <w:szCs w:val="28"/>
              </w:rPr>
              <w:t>C</w:t>
            </w: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6</w:t>
            </w:r>
            <w:r w:rsidRPr="00D111DB">
              <w:rPr>
                <w:rFonts w:eastAsia="標楷體"/>
                <w:b/>
                <w:sz w:val="28"/>
                <w:szCs w:val="28"/>
              </w:rPr>
              <w:t>、</w:t>
            </w:r>
            <w:r w:rsidRPr="00D111DB">
              <w:rPr>
                <w:rFonts w:eastAsia="標楷體"/>
                <w:b/>
                <w:sz w:val="28"/>
                <w:szCs w:val="28"/>
              </w:rPr>
              <w:t>C7</w:t>
            </w:r>
            <w:r w:rsidRPr="00D111DB">
              <w:rPr>
                <w:rFonts w:eastAsia="標楷體"/>
                <w:b/>
                <w:sz w:val="28"/>
                <w:szCs w:val="28"/>
              </w:rPr>
              <w:t>、</w:t>
            </w:r>
            <w:r w:rsidRPr="00D111DB">
              <w:rPr>
                <w:rFonts w:eastAsia="標楷體"/>
                <w:b/>
                <w:sz w:val="28"/>
                <w:szCs w:val="28"/>
              </w:rPr>
              <w:t>C</w:t>
            </w: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8</w:t>
            </w:r>
          </w:p>
        </w:tc>
        <w:tc>
          <w:tcPr>
            <w:tcW w:w="1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0.1uF     PE</w:t>
            </w:r>
            <w:r w:rsidRPr="00D111DB">
              <w:rPr>
                <w:rFonts w:eastAsia="標楷體"/>
                <w:b/>
                <w:sz w:val="28"/>
                <w:szCs w:val="28"/>
              </w:rPr>
              <w:t>電容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2</w:t>
            </w:r>
            <w:r w:rsidRPr="00D111DB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9F2F32" w:rsidRPr="00D111DB">
        <w:trPr>
          <w:cantSplit/>
          <w:trHeight w:val="567"/>
          <w:jc w:val="center"/>
        </w:trPr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655864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3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D1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～</w:t>
            </w:r>
            <w:r w:rsidRPr="00D111DB">
              <w:rPr>
                <w:rFonts w:eastAsia="標楷體"/>
                <w:b/>
                <w:sz w:val="28"/>
                <w:szCs w:val="28"/>
              </w:rPr>
              <w:t>D</w:t>
            </w: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8</w:t>
            </w:r>
            <w:r w:rsidR="001A0EC8">
              <w:rPr>
                <w:rFonts w:eastAsia="標楷體" w:hint="eastAsia"/>
                <w:b/>
                <w:sz w:val="28"/>
                <w:szCs w:val="28"/>
                <w:lang w:eastAsia="zh-TW"/>
              </w:rPr>
              <w:t>(</w:t>
            </w:r>
            <w:r w:rsidR="001A0EC8">
              <w:rPr>
                <w:rFonts w:eastAsia="標楷體" w:hint="eastAsia"/>
                <w:b/>
                <w:sz w:val="28"/>
                <w:szCs w:val="28"/>
                <w:lang w:eastAsia="zh-TW"/>
              </w:rPr>
              <w:t>分發四顆</w:t>
            </w:r>
            <w:r w:rsidR="001A0EC8">
              <w:rPr>
                <w:rFonts w:eastAsia="標楷體" w:hint="eastAsia"/>
                <w:b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1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發光二極體</w:t>
            </w:r>
            <w:r w:rsidRPr="00D111DB">
              <w:rPr>
                <w:rFonts w:eastAsia="標楷體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8</w:t>
            </w:r>
            <w:r w:rsidRPr="00D111DB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9F2F32" w:rsidRPr="00D111DB">
        <w:trPr>
          <w:cantSplit/>
          <w:trHeight w:val="567"/>
          <w:jc w:val="center"/>
        </w:trPr>
        <w:tc>
          <w:tcPr>
            <w:tcW w:w="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655864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4</w:t>
            </w:r>
          </w:p>
        </w:tc>
        <w:tc>
          <w:tcPr>
            <w:tcW w:w="2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snapToGrid w:val="0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U1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、</w:t>
            </w: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U2</w:t>
            </w:r>
          </w:p>
        </w:tc>
        <w:tc>
          <w:tcPr>
            <w:tcW w:w="1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snapToGrid w:val="0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 xml:space="preserve">TTL IC 74LS93  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2F32" w:rsidRPr="00D111DB" w:rsidRDefault="009F2F32" w:rsidP="000D745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2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個</w:t>
            </w:r>
          </w:p>
        </w:tc>
      </w:tr>
    </w:tbl>
    <w:p w:rsidR="00B61E62" w:rsidRPr="00D111DB" w:rsidRDefault="00B61E62">
      <w:pPr>
        <w:tabs>
          <w:tab w:val="left" w:pos="240"/>
        </w:tabs>
        <w:spacing w:line="360" w:lineRule="auto"/>
        <w:jc w:val="both"/>
        <w:rPr>
          <w:rFonts w:eastAsia="標楷體"/>
          <w:b/>
          <w:sz w:val="28"/>
          <w:szCs w:val="28"/>
          <w:lang w:eastAsia="zh-TW"/>
        </w:rPr>
      </w:pPr>
    </w:p>
    <w:p w:rsidR="009F2F32" w:rsidRPr="00D111DB" w:rsidRDefault="009F2F32">
      <w:pPr>
        <w:tabs>
          <w:tab w:val="left" w:pos="240"/>
        </w:tabs>
        <w:spacing w:line="360" w:lineRule="auto"/>
        <w:jc w:val="both"/>
        <w:rPr>
          <w:rFonts w:ascii="標楷體" w:eastAsia="標楷體" w:hAnsi="標楷體"/>
          <w:b/>
          <w:color w:val="0000CC"/>
          <w:sz w:val="32"/>
          <w:szCs w:val="32"/>
          <w:lang w:eastAsia="zh-TW"/>
        </w:rPr>
      </w:pPr>
      <w:r w:rsidRPr="00D111DB">
        <w:rPr>
          <w:rFonts w:eastAsia="標楷體" w:hint="eastAsia"/>
          <w:b/>
          <w:color w:val="0000CC"/>
          <w:sz w:val="32"/>
          <w:szCs w:val="32"/>
          <w:lang w:eastAsia="zh-TW"/>
        </w:rPr>
        <w:t>二</w:t>
      </w:r>
      <w:r w:rsidR="00494F76" w:rsidRPr="00D111DB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、實驗預習</w:t>
      </w:r>
    </w:p>
    <w:p w:rsidR="00494F76" w:rsidRPr="00D111DB" w:rsidRDefault="00494F76" w:rsidP="00494F76">
      <w:pPr>
        <w:pStyle w:val="ad"/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D111DB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何謂</w:t>
      </w:r>
      <w:r w:rsidRPr="00D111DB">
        <w:rPr>
          <w:rFonts w:ascii="Times New Roman" w:eastAsia="標楷體" w:hAnsi="Times New Roman" w:hint="eastAsia"/>
          <w:b/>
          <w:color w:val="0000CC"/>
          <w:sz w:val="28"/>
          <w:szCs w:val="28"/>
          <w:u w:val="double"/>
        </w:rPr>
        <w:t>計數器的模數</w:t>
      </w:r>
      <w:r w:rsidRPr="00D111DB">
        <w:rPr>
          <w:rFonts w:ascii="Times New Roman" w:eastAsia="標楷體" w:hAnsi="Times New Roman" w:hint="eastAsia"/>
          <w:b/>
          <w:color w:val="0000CC"/>
          <w:sz w:val="28"/>
          <w:szCs w:val="28"/>
          <w:u w:val="double"/>
        </w:rPr>
        <w:t>(MOD number</w:t>
      </w:r>
      <w:r w:rsidRPr="00D111DB">
        <w:rPr>
          <w:rFonts w:ascii="標楷體" w:eastAsia="標楷體" w:hAnsi="標楷體" w:hint="eastAsia"/>
          <w:b/>
          <w:color w:val="0000CC"/>
          <w:sz w:val="28"/>
          <w:szCs w:val="28"/>
          <w:u w:val="double"/>
        </w:rPr>
        <w:t>)</w:t>
      </w:r>
      <w:r w:rsidRPr="00D111DB">
        <w:rPr>
          <w:rFonts w:ascii="標楷體" w:eastAsia="標楷體" w:hAnsi="標楷體" w:hint="eastAsia"/>
          <w:b/>
          <w:sz w:val="28"/>
          <w:szCs w:val="28"/>
        </w:rPr>
        <w:t>？</w:t>
      </w:r>
    </w:p>
    <w:p w:rsidR="00494F76" w:rsidRPr="00D111DB" w:rsidRDefault="00494F76" w:rsidP="00494F76">
      <w:pPr>
        <w:pStyle w:val="ad"/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2.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實驗電路圖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="00F7283B">
        <w:rPr>
          <w:rFonts w:ascii="Times New Roman" w:eastAsia="標楷體" w:hAnsi="Times New Roman" w:hint="eastAsia"/>
          <w:b/>
          <w:sz w:val="28"/>
          <w:szCs w:val="28"/>
        </w:rPr>
        <w:t>4-1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)</w:t>
      </w:r>
      <w:r w:rsidRPr="00D111DB">
        <w:rPr>
          <w:rFonts w:ascii="標楷體" w:eastAsia="標楷體" w:hAnsi="標楷體" w:hint="eastAsia"/>
          <w:b/>
          <w:sz w:val="28"/>
          <w:szCs w:val="28"/>
        </w:rPr>
        <w:t>及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實驗電路圖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="00F7283B">
        <w:rPr>
          <w:rFonts w:ascii="Times New Roman" w:eastAsia="標楷體" w:hAnsi="Times New Roman" w:hint="eastAsia"/>
          <w:b/>
          <w:sz w:val="28"/>
          <w:szCs w:val="28"/>
        </w:rPr>
        <w:t>4-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2)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中有使用到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IC 74LS</w:t>
      </w:r>
      <w:r w:rsidRPr="00D111DB">
        <w:rPr>
          <w:rFonts w:ascii="Times New Roman" w:eastAsia="標楷體" w:hAnsi="Times New Roman"/>
          <w:b/>
          <w:sz w:val="28"/>
          <w:szCs w:val="28"/>
        </w:rPr>
        <w:t>93</w:t>
      </w:r>
      <w:r w:rsidRPr="00D111DB">
        <w:rPr>
          <w:rFonts w:ascii="標楷體" w:eastAsia="標楷體" w:hAnsi="標楷體" w:hint="eastAsia"/>
          <w:b/>
          <w:sz w:val="28"/>
          <w:szCs w:val="28"/>
        </w:rPr>
        <w:t>，請問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實驗</w:t>
      </w:r>
      <w:r w:rsidRPr="00D111DB">
        <w:rPr>
          <w:rFonts w:eastAsia="標楷體" w:cs="標楷體" w:hint="eastAsia"/>
          <w:b/>
          <w:bCs/>
          <w:sz w:val="28"/>
          <w:szCs w:val="28"/>
        </w:rPr>
        <w:t>項目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一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)</w:t>
      </w:r>
      <w:r w:rsidRPr="00D111DB">
        <w:rPr>
          <w:rFonts w:ascii="Times New Roman" w:eastAsia="標楷體" w:hAnsi="標楷體"/>
          <w:b/>
          <w:sz w:val="28"/>
          <w:szCs w:val="28"/>
        </w:rPr>
        <w:t>及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實驗</w:t>
      </w:r>
      <w:r w:rsidRPr="00D111DB">
        <w:rPr>
          <w:rFonts w:eastAsia="標楷體" w:cs="標楷體" w:hint="eastAsia"/>
          <w:b/>
          <w:bCs/>
          <w:sz w:val="28"/>
          <w:szCs w:val="28"/>
        </w:rPr>
        <w:t>項目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(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二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)</w:t>
      </w:r>
      <w:r w:rsidRPr="00D111DB">
        <w:rPr>
          <w:rFonts w:ascii="標楷體" w:eastAsia="標楷體" w:hAnsi="標楷體" w:hint="eastAsia"/>
          <w:b/>
          <w:sz w:val="28"/>
          <w:szCs w:val="28"/>
        </w:rPr>
        <w:t xml:space="preserve"> 中其模數</w:t>
      </w:r>
      <w:r w:rsidRPr="00D111DB">
        <w:rPr>
          <w:rFonts w:ascii="Times New Roman" w:eastAsia="標楷體" w:hAnsi="標楷體"/>
          <w:b/>
          <w:sz w:val="28"/>
          <w:szCs w:val="28"/>
        </w:rPr>
        <w:t>分別</w:t>
      </w:r>
      <w:r w:rsidRPr="00D111DB">
        <w:rPr>
          <w:rFonts w:ascii="標楷體" w:eastAsia="標楷體" w:hAnsi="標楷體" w:hint="eastAsia"/>
          <w:b/>
          <w:sz w:val="28"/>
          <w:szCs w:val="28"/>
        </w:rPr>
        <w:t>為多少的計數器?</w:t>
      </w:r>
    </w:p>
    <w:p w:rsidR="00494F76" w:rsidRPr="00D111DB" w:rsidRDefault="00494F76" w:rsidP="00494F76">
      <w:pPr>
        <w:pStyle w:val="ad"/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3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.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參閱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74LS93 IC Data Sheet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的邏輯方塊內容，試問此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IC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內部由那些元件組合而成。</w:t>
      </w:r>
    </w:p>
    <w:p w:rsidR="00494F76" w:rsidRPr="00D111DB" w:rsidRDefault="00494F76" w:rsidP="00494F76">
      <w:pPr>
        <w:pStyle w:val="ad"/>
        <w:spacing w:line="360" w:lineRule="auto"/>
        <w:ind w:left="280" w:hangingChars="100" w:hanging="280"/>
        <w:rPr>
          <w:rFonts w:ascii="Times New Roman" w:eastAsia="標楷體" w:hAnsi="標楷體"/>
          <w:b/>
          <w:sz w:val="28"/>
          <w:szCs w:val="28"/>
        </w:rPr>
      </w:pPr>
      <w:r w:rsidRPr="00D111DB">
        <w:rPr>
          <w:rFonts w:ascii="Times New Roman" w:eastAsia="標楷體" w:hAnsi="Times New Roman"/>
          <w:b/>
          <w:sz w:val="28"/>
          <w:szCs w:val="28"/>
        </w:rPr>
        <w:t>4</w:t>
      </w:r>
      <w:r w:rsidR="00B2317F"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r w:rsidRPr="00D111DB">
        <w:rPr>
          <w:rFonts w:ascii="Times New Roman" w:eastAsia="標楷體" w:hAnsi="標楷體"/>
          <w:b/>
          <w:sz w:val="28"/>
          <w:szCs w:val="28"/>
        </w:rPr>
        <w:t>參閱</w:t>
      </w:r>
      <w:r w:rsidRPr="00D111DB">
        <w:rPr>
          <w:rFonts w:ascii="Times New Roman" w:eastAsia="標楷體" w:hAnsi="Times New Roman"/>
          <w:b/>
          <w:sz w:val="28"/>
          <w:szCs w:val="28"/>
        </w:rPr>
        <w:t>74LS93 IC Data Sheet</w:t>
      </w:r>
      <w:r w:rsidRPr="00D111DB">
        <w:rPr>
          <w:rFonts w:ascii="Times New Roman" w:eastAsia="標楷體" w:hAnsi="標楷體"/>
          <w:b/>
          <w:sz w:val="28"/>
          <w:szCs w:val="28"/>
        </w:rPr>
        <w:t>內容，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試</w:t>
      </w:r>
      <w:r w:rsidRPr="00D111DB">
        <w:rPr>
          <w:rFonts w:ascii="Times New Roman" w:eastAsia="標楷體" w:hAnsi="標楷體"/>
          <w:b/>
          <w:sz w:val="28"/>
          <w:szCs w:val="28"/>
        </w:rPr>
        <w:t>問實驗電路圖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(</w:t>
      </w:r>
      <w:r w:rsidR="00F7283B">
        <w:rPr>
          <w:rFonts w:ascii="Times New Roman" w:eastAsia="標楷體" w:hAnsi="標楷體" w:hint="eastAsia"/>
          <w:b/>
          <w:sz w:val="28"/>
          <w:szCs w:val="28"/>
        </w:rPr>
        <w:t>4-1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)</w:t>
      </w:r>
      <w:r w:rsidRPr="00D111DB">
        <w:rPr>
          <w:rFonts w:ascii="Times New Roman" w:eastAsia="標楷體" w:hAnsi="標楷體"/>
          <w:b/>
          <w:sz w:val="28"/>
          <w:szCs w:val="28"/>
        </w:rPr>
        <w:t>中，為何將</w:t>
      </w:r>
      <w:r w:rsidRPr="00D111DB">
        <w:rPr>
          <w:rFonts w:ascii="Times New Roman" w:eastAsia="標楷體" w:hAnsi="Times New Roman"/>
          <w:b/>
          <w:sz w:val="28"/>
          <w:szCs w:val="28"/>
        </w:rPr>
        <w:t>IC U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1</w:t>
      </w:r>
      <w:r w:rsidRPr="00D111DB">
        <w:rPr>
          <w:rFonts w:ascii="Times New Roman" w:eastAsia="標楷體" w:hAnsi="標楷體"/>
          <w:b/>
          <w:sz w:val="28"/>
          <w:szCs w:val="28"/>
        </w:rPr>
        <w:t>接腳</w:t>
      </w:r>
      <w:r w:rsidRPr="00D111DB">
        <w:rPr>
          <w:rFonts w:ascii="Times New Roman" w:eastAsia="標楷體" w:hAnsi="Times New Roman"/>
          <w:b/>
          <w:sz w:val="28"/>
          <w:szCs w:val="28"/>
        </w:rPr>
        <w:t>1</w:t>
      </w:r>
      <w:r w:rsidRPr="00D111DB">
        <w:rPr>
          <w:rFonts w:ascii="Times New Roman" w:eastAsia="標楷體" w:hAnsi="標楷體"/>
          <w:b/>
          <w:sz w:val="28"/>
          <w:szCs w:val="28"/>
        </w:rPr>
        <w:t>連接至接腳</w:t>
      </w:r>
      <w:r w:rsidRPr="00D111DB">
        <w:rPr>
          <w:rFonts w:ascii="Times New Roman" w:eastAsia="標楷體" w:hAnsi="Times New Roman"/>
          <w:b/>
          <w:sz w:val="28"/>
          <w:szCs w:val="28"/>
        </w:rPr>
        <w:t>12</w:t>
      </w:r>
      <w:r w:rsidRPr="00D111DB">
        <w:rPr>
          <w:rFonts w:ascii="Times New Roman" w:eastAsia="標楷體" w:hAnsi="標楷體"/>
          <w:b/>
          <w:sz w:val="28"/>
          <w:szCs w:val="28"/>
        </w:rPr>
        <w:t>？</w:t>
      </w:r>
      <w:r w:rsidRPr="00D111DB">
        <w:rPr>
          <w:rFonts w:ascii="Times New Roman" w:eastAsia="標楷體" w:hAnsi="Times New Roman"/>
          <w:b/>
          <w:sz w:val="28"/>
          <w:szCs w:val="28"/>
        </w:rPr>
        <w:t>IC U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1</w:t>
      </w:r>
      <w:r w:rsidRPr="00D111DB">
        <w:rPr>
          <w:rFonts w:ascii="Times New Roman" w:eastAsia="標楷體" w:hAnsi="標楷體"/>
          <w:b/>
          <w:sz w:val="28"/>
          <w:szCs w:val="28"/>
        </w:rPr>
        <w:t>接腳</w:t>
      </w:r>
      <w:r w:rsidRPr="00D111DB">
        <w:rPr>
          <w:rFonts w:ascii="Times New Roman" w:eastAsia="標楷體" w:hAnsi="Times New Roman"/>
          <w:b/>
          <w:sz w:val="28"/>
          <w:szCs w:val="28"/>
        </w:rPr>
        <w:t>2</w:t>
      </w:r>
      <w:r w:rsidRPr="00D111DB">
        <w:rPr>
          <w:rFonts w:ascii="Times New Roman" w:eastAsia="標楷體" w:hAnsi="標楷體"/>
          <w:b/>
          <w:sz w:val="28"/>
          <w:szCs w:val="28"/>
        </w:rPr>
        <w:t>及接腳</w:t>
      </w:r>
      <w:r w:rsidRPr="00D111DB">
        <w:rPr>
          <w:rFonts w:ascii="Times New Roman" w:eastAsia="標楷體" w:hAnsi="Times New Roman"/>
          <w:b/>
          <w:sz w:val="28"/>
          <w:szCs w:val="28"/>
        </w:rPr>
        <w:t>3</w:t>
      </w:r>
      <w:r w:rsidRPr="00D111DB">
        <w:rPr>
          <w:rFonts w:ascii="Times New Roman" w:eastAsia="標楷體" w:hAnsi="標楷體"/>
          <w:b/>
          <w:sz w:val="28"/>
          <w:szCs w:val="28"/>
        </w:rPr>
        <w:t>接地的作用何在？</w:t>
      </w:r>
    </w:p>
    <w:p w:rsidR="00494F76" w:rsidRPr="00D111DB" w:rsidRDefault="00494F76" w:rsidP="00494F76">
      <w:pPr>
        <w:pStyle w:val="ad"/>
        <w:spacing w:line="360" w:lineRule="auto"/>
        <w:ind w:leftChars="46" w:left="390" w:hangingChars="100" w:hanging="280"/>
        <w:rPr>
          <w:rFonts w:ascii="Times New Roman" w:eastAsia="標楷體" w:hAnsi="標楷體"/>
          <w:b/>
          <w:sz w:val="28"/>
          <w:szCs w:val="28"/>
        </w:rPr>
      </w:pPr>
      <w:r w:rsidRPr="00D111DB">
        <w:rPr>
          <w:rFonts w:ascii="Times New Roman" w:eastAsia="標楷體" w:hAnsi="標楷體" w:hint="eastAsia"/>
          <w:b/>
          <w:sz w:val="28"/>
          <w:szCs w:val="28"/>
          <w:lang w:eastAsia="zh-TW"/>
        </w:rPr>
        <w:t>5.</w:t>
      </w:r>
      <w:r w:rsidRPr="00D111DB">
        <w:rPr>
          <w:rFonts w:ascii="Times New Roman" w:eastAsia="標楷體" w:hAnsi="標楷體"/>
          <w:b/>
          <w:sz w:val="28"/>
          <w:szCs w:val="28"/>
        </w:rPr>
        <w:t>參閱</w:t>
      </w:r>
      <w:r w:rsidRPr="00D111DB">
        <w:rPr>
          <w:rFonts w:ascii="Times New Roman" w:eastAsia="標楷體" w:hAnsi="Times New Roman"/>
          <w:b/>
          <w:sz w:val="28"/>
          <w:szCs w:val="28"/>
        </w:rPr>
        <w:t>74LS93 IC Data Sheet</w:t>
      </w:r>
      <w:r w:rsidRPr="00D111DB">
        <w:rPr>
          <w:rFonts w:ascii="Times New Roman" w:eastAsia="標楷體" w:hAnsi="標楷體"/>
          <w:b/>
          <w:sz w:val="28"/>
          <w:szCs w:val="28"/>
        </w:rPr>
        <w:t>內容，試問實驗電路圖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(</w:t>
      </w:r>
      <w:r w:rsidR="00F7283B">
        <w:rPr>
          <w:rFonts w:ascii="Times New Roman" w:eastAsia="標楷體" w:hAnsi="標楷體" w:hint="eastAsia"/>
          <w:b/>
          <w:sz w:val="28"/>
          <w:szCs w:val="28"/>
        </w:rPr>
        <w:t>4-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2)</w:t>
      </w:r>
      <w:r w:rsidRPr="00D111DB">
        <w:rPr>
          <w:rFonts w:ascii="Times New Roman" w:eastAsia="標楷體" w:hAnsi="標楷體"/>
          <w:b/>
          <w:sz w:val="28"/>
          <w:szCs w:val="28"/>
        </w:rPr>
        <w:t>中</w:t>
      </w:r>
      <w:r w:rsidRPr="00D111DB">
        <w:rPr>
          <w:rFonts w:ascii="Times New Roman" w:eastAsia="標楷體" w:hAnsi="標楷體" w:hint="eastAsia"/>
          <w:b/>
          <w:sz w:val="28"/>
          <w:szCs w:val="28"/>
        </w:rPr>
        <w:t>，</w:t>
      </w:r>
      <w:r w:rsidRPr="00D111DB">
        <w:rPr>
          <w:rFonts w:ascii="Times New Roman" w:eastAsia="標楷體" w:hAnsi="標楷體"/>
          <w:b/>
          <w:sz w:val="28"/>
          <w:szCs w:val="28"/>
        </w:rPr>
        <w:t>將</w:t>
      </w:r>
      <w:r w:rsidRPr="00D111DB">
        <w:rPr>
          <w:rFonts w:ascii="Times New Roman" w:eastAsia="標楷體" w:hAnsi="Times New Roman"/>
          <w:b/>
          <w:sz w:val="28"/>
          <w:szCs w:val="28"/>
        </w:rPr>
        <w:t>IC U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Pr="00D111DB">
        <w:rPr>
          <w:rFonts w:ascii="Times New Roman" w:eastAsia="標楷體" w:hAnsi="標楷體"/>
          <w:b/>
          <w:sz w:val="28"/>
          <w:szCs w:val="28"/>
        </w:rPr>
        <w:t>接腳</w:t>
      </w:r>
      <w:r w:rsidRPr="00D111DB">
        <w:rPr>
          <w:rFonts w:ascii="Times New Roman" w:eastAsia="標楷體" w:hAnsi="Times New Roman"/>
          <w:b/>
          <w:sz w:val="28"/>
          <w:szCs w:val="28"/>
        </w:rPr>
        <w:t>2</w:t>
      </w:r>
      <w:r w:rsidRPr="00D111DB">
        <w:rPr>
          <w:rFonts w:ascii="Times New Roman" w:eastAsia="標楷體" w:hAnsi="標楷體"/>
          <w:b/>
          <w:sz w:val="28"/>
          <w:szCs w:val="28"/>
        </w:rPr>
        <w:t>連接至接腳</w:t>
      </w:r>
      <w:r w:rsidRPr="00D111DB">
        <w:rPr>
          <w:rFonts w:ascii="Times New Roman" w:eastAsia="標楷體" w:hAnsi="Times New Roman"/>
          <w:b/>
          <w:sz w:val="28"/>
          <w:szCs w:val="28"/>
        </w:rPr>
        <w:t>9</w:t>
      </w:r>
      <w:r w:rsidRPr="00D111DB">
        <w:rPr>
          <w:rFonts w:ascii="Times New Roman" w:eastAsia="標楷體" w:hAnsi="標楷體"/>
          <w:b/>
          <w:sz w:val="28"/>
          <w:szCs w:val="28"/>
        </w:rPr>
        <w:t>、接腳</w:t>
      </w:r>
      <w:r w:rsidRPr="00D111DB">
        <w:rPr>
          <w:rFonts w:ascii="Times New Roman" w:eastAsia="標楷體" w:hAnsi="Times New Roman"/>
          <w:b/>
          <w:sz w:val="28"/>
          <w:szCs w:val="28"/>
        </w:rPr>
        <w:t>3</w:t>
      </w:r>
      <w:r w:rsidRPr="00D111DB">
        <w:rPr>
          <w:rFonts w:ascii="Times New Roman" w:eastAsia="標楷體" w:hAnsi="標楷體"/>
          <w:b/>
          <w:sz w:val="28"/>
          <w:szCs w:val="28"/>
        </w:rPr>
        <w:t>連接至接腳</w:t>
      </w:r>
      <w:r w:rsidRPr="00D111DB">
        <w:rPr>
          <w:rFonts w:ascii="Times New Roman" w:eastAsia="標楷體" w:hAnsi="Times New Roman"/>
          <w:b/>
          <w:sz w:val="28"/>
          <w:szCs w:val="28"/>
        </w:rPr>
        <w:t>11</w:t>
      </w:r>
      <w:r w:rsidRPr="00D111DB">
        <w:rPr>
          <w:rFonts w:ascii="Times New Roman" w:eastAsia="標楷體" w:hAnsi="標楷體"/>
          <w:b/>
          <w:sz w:val="28"/>
          <w:szCs w:val="28"/>
        </w:rPr>
        <w:t>的作用何在？</w:t>
      </w:r>
    </w:p>
    <w:p w:rsidR="00ED0E69" w:rsidRPr="00D111DB" w:rsidRDefault="00494F76" w:rsidP="003221CD">
      <w:pPr>
        <w:spacing w:line="360" w:lineRule="auto"/>
        <w:jc w:val="both"/>
        <w:rPr>
          <w:rFonts w:eastAsia="標楷體"/>
          <w:b/>
          <w:color w:val="0000CC"/>
          <w:sz w:val="32"/>
          <w:szCs w:val="32"/>
        </w:rPr>
      </w:pPr>
      <w:r w:rsidRPr="00D111DB">
        <w:rPr>
          <w:rFonts w:eastAsia="標楷體" w:cs="標楷體"/>
          <w:b/>
          <w:color w:val="0000CC"/>
          <w:sz w:val="32"/>
          <w:szCs w:val="32"/>
          <w:lang w:eastAsia="zh-TW"/>
        </w:rPr>
        <w:br w:type="page"/>
      </w:r>
      <w:r w:rsidR="003221CD" w:rsidRPr="00D111DB">
        <w:rPr>
          <w:rFonts w:eastAsia="標楷體" w:cs="標楷體" w:hint="eastAsia"/>
          <w:b/>
          <w:color w:val="0000CC"/>
          <w:sz w:val="32"/>
          <w:szCs w:val="32"/>
          <w:lang w:eastAsia="zh-TW"/>
        </w:rPr>
        <w:t>三</w:t>
      </w:r>
      <w:r w:rsidR="003221CD" w:rsidRPr="00D111DB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、</w:t>
      </w:r>
      <w:r w:rsidR="00ED0E69" w:rsidRPr="00D111DB">
        <w:rPr>
          <w:rFonts w:eastAsia="標楷體" w:cs="標楷體"/>
          <w:b/>
          <w:color w:val="0000CC"/>
          <w:sz w:val="32"/>
          <w:szCs w:val="32"/>
        </w:rPr>
        <w:t>零組件介紹</w:t>
      </w:r>
    </w:p>
    <w:p w:rsidR="004C248A" w:rsidRPr="00D111DB" w:rsidRDefault="0016592F" w:rsidP="004C248A">
      <w:pPr>
        <w:pStyle w:val="ad"/>
        <w:spacing w:line="360" w:lineRule="auto"/>
        <w:jc w:val="both"/>
        <w:rPr>
          <w:rFonts w:ascii="Times New Roman" w:eastAsia="標楷體" w:hAnsi="Times New Roman" w:cs="Times New Roman"/>
          <w:b/>
          <w:color w:val="0033CC"/>
          <w:sz w:val="28"/>
        </w:rPr>
      </w:pPr>
      <w:r w:rsidRPr="00D111DB">
        <w:rPr>
          <w:rFonts w:ascii="Times New Roman" w:eastAsia="標楷體" w:hAnsi="Times New Roman" w:cs="Times New Roman"/>
          <w:b/>
          <w:color w:val="0033CC"/>
          <w:sz w:val="28"/>
          <w:lang w:eastAsia="zh-TW"/>
        </w:rPr>
        <w:t>1.</w:t>
      </w:r>
      <w:r w:rsidR="004C248A" w:rsidRPr="00D111DB">
        <w:rPr>
          <w:rFonts w:ascii="Times New Roman" w:eastAsia="標楷體" w:hAnsi="Times New Roman" w:cs="Times New Roman"/>
          <w:b/>
          <w:color w:val="0033CC"/>
          <w:sz w:val="28"/>
        </w:rPr>
        <w:t>IC 74LS93</w:t>
      </w:r>
      <w:r w:rsidR="004C248A" w:rsidRPr="00D111DB">
        <w:rPr>
          <w:rFonts w:ascii="Times New Roman" w:eastAsia="標楷體" w:hAnsi="Times New Roman" w:cs="Times New Roman"/>
          <w:b/>
          <w:color w:val="0033CC"/>
          <w:sz w:val="28"/>
        </w:rPr>
        <w:t>漣波計數器</w:t>
      </w:r>
      <w:r w:rsidR="00E31B77" w:rsidRPr="00D111DB">
        <w:rPr>
          <w:rFonts w:ascii="Times New Roman" w:eastAsia="標楷體" w:hAnsi="Times New Roman" w:cs="Times New Roman"/>
          <w:b/>
          <w:color w:val="0033CC"/>
          <w:sz w:val="28"/>
          <w:lang w:eastAsia="zh-TW"/>
        </w:rPr>
        <w:t>[</w:t>
      </w:r>
      <w:r w:rsidR="00E31B77" w:rsidRPr="00D111DB">
        <w:rPr>
          <w:rFonts w:ascii="Times New Roman" w:eastAsia="標楷體" w:hAnsi="Times New Roman" w:cs="Times New Roman" w:hint="eastAsia"/>
          <w:b/>
          <w:color w:val="0033CC"/>
          <w:sz w:val="28"/>
          <w:lang w:eastAsia="zh-TW"/>
        </w:rPr>
        <w:t>1</w:t>
      </w:r>
      <w:r w:rsidR="004C248A" w:rsidRPr="00D111DB">
        <w:rPr>
          <w:rFonts w:ascii="Times New Roman" w:eastAsia="標楷體" w:hAnsi="Times New Roman" w:cs="Times New Roman"/>
          <w:b/>
          <w:color w:val="0033CC"/>
          <w:sz w:val="28"/>
          <w:lang w:eastAsia="zh-TW"/>
        </w:rPr>
        <w:t>]</w:t>
      </w:r>
      <w:r w:rsidR="00E31B77" w:rsidRPr="00D111DB">
        <w:rPr>
          <w:rFonts w:ascii="Times New Roman" w:eastAsia="標楷體" w:hAnsi="Times New Roman" w:cs="Times New Roman" w:hint="eastAsia"/>
          <w:b/>
          <w:color w:val="0033CC"/>
          <w:sz w:val="28"/>
          <w:lang w:eastAsia="zh-TW"/>
        </w:rPr>
        <w:t>[2]</w:t>
      </w:r>
    </w:p>
    <w:p w:rsidR="004C248A" w:rsidRPr="00D111DB" w:rsidRDefault="004C248A" w:rsidP="00D111DB">
      <w:pPr>
        <w:pStyle w:val="ad"/>
        <w:spacing w:line="360" w:lineRule="auto"/>
        <w:ind w:firstLineChars="200" w:firstLine="561"/>
        <w:jc w:val="both"/>
        <w:rPr>
          <w:rFonts w:ascii="Times New Roman" w:eastAsia="標楷體" w:hAnsi="Times New Roman"/>
          <w:b/>
          <w:sz w:val="28"/>
          <w:lang w:eastAsia="zh-TW"/>
        </w:rPr>
      </w:pPr>
      <w:r w:rsidRPr="00D111DB">
        <w:rPr>
          <w:rFonts w:ascii="Times New Roman" w:eastAsia="標楷體" w:hAnsi="Times New Roman"/>
          <w:b/>
          <w:sz w:val="28"/>
        </w:rPr>
        <w:t>7</w:t>
      </w:r>
      <w:r w:rsidRPr="00D111DB">
        <w:rPr>
          <w:rFonts w:ascii="Times New Roman" w:eastAsia="標楷體" w:hAnsi="Times New Roman" w:hint="eastAsia"/>
          <w:b/>
          <w:sz w:val="28"/>
        </w:rPr>
        <w:t>4LS93</w:t>
      </w:r>
      <w:r w:rsidRPr="00D111DB">
        <w:rPr>
          <w:rFonts w:ascii="Times New Roman" w:eastAsia="標楷體" w:hAnsi="Times New Roman" w:hint="eastAsia"/>
          <w:b/>
          <w:sz w:val="28"/>
        </w:rPr>
        <w:t>具有</w:t>
      </w:r>
      <w:r w:rsidRPr="00D111DB">
        <w:rPr>
          <w:rFonts w:ascii="Times New Roman" w:eastAsia="標楷體" w:hAnsi="Times New Roman" w:hint="eastAsia"/>
          <w:b/>
          <w:sz w:val="28"/>
        </w:rPr>
        <w:t>4</w:t>
      </w:r>
      <w:r w:rsidRPr="00D111DB">
        <w:rPr>
          <w:rFonts w:ascii="Times New Roman" w:eastAsia="標楷體" w:hAnsi="Times New Roman" w:hint="eastAsia"/>
          <w:b/>
          <w:sz w:val="28"/>
        </w:rPr>
        <w:t>個</w:t>
      </w:r>
      <w:r w:rsidRPr="00D111DB">
        <w:rPr>
          <w:rFonts w:ascii="Times New Roman" w:eastAsia="標楷體" w:hAnsi="Times New Roman" w:hint="eastAsia"/>
          <w:b/>
          <w:sz w:val="28"/>
        </w:rPr>
        <w:t>JK</w:t>
      </w:r>
      <w:r w:rsidRPr="00D111DB">
        <w:rPr>
          <w:rFonts w:ascii="Times New Roman" w:eastAsia="標楷體" w:hAnsi="Times New Roman" w:hint="eastAsia"/>
          <w:b/>
          <w:sz w:val="28"/>
        </w:rPr>
        <w:t>－</w:t>
      </w:r>
      <w:r w:rsidRPr="00D111DB">
        <w:rPr>
          <w:rFonts w:ascii="Times New Roman" w:eastAsia="標楷體" w:hAnsi="Times New Roman" w:hint="eastAsia"/>
          <w:b/>
          <w:sz w:val="28"/>
        </w:rPr>
        <w:t>FF</w:t>
      </w:r>
      <w:r w:rsidRPr="00D111DB">
        <w:rPr>
          <w:rFonts w:ascii="Times New Roman" w:eastAsia="標楷體" w:hAnsi="Times New Roman" w:hint="eastAsia"/>
          <w:b/>
          <w:sz w:val="28"/>
        </w:rPr>
        <w:t>，其輸出為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3</w:t>
      </w:r>
      <w:r w:rsidRPr="00D111DB">
        <w:rPr>
          <w:rFonts w:ascii="Times New Roman" w:eastAsia="標楷體" w:hAnsi="Times New Roman" w:hint="eastAsia"/>
          <w:b/>
          <w:sz w:val="28"/>
          <w:lang w:eastAsia="zh-TW"/>
        </w:rPr>
        <w:t>(</w:t>
      </w:r>
      <w:r w:rsidRPr="00D111DB">
        <w:rPr>
          <w:rFonts w:ascii="Times New Roman" w:eastAsia="標楷體" w:hAnsi="Times New Roman" w:hint="eastAsia"/>
          <w:b/>
          <w:sz w:val="28"/>
          <w:lang w:eastAsia="zh-TW"/>
        </w:rPr>
        <w:t>最高位元</w:t>
      </w:r>
      <w:r w:rsidRPr="00D111DB">
        <w:rPr>
          <w:rFonts w:ascii="Times New Roman" w:eastAsia="標楷體" w:hAnsi="Times New Roman" w:hint="eastAsia"/>
          <w:b/>
          <w:sz w:val="28"/>
          <w:lang w:eastAsia="zh-TW"/>
        </w:rPr>
        <w:t>)</w:t>
      </w:r>
      <w:r w:rsidRPr="00D111DB">
        <w:rPr>
          <w:rFonts w:ascii="Times New Roman" w:eastAsia="標楷體" w:hAnsi="Times New Roman" w:hint="eastAsia"/>
          <w:b/>
          <w:sz w:val="28"/>
        </w:rPr>
        <w:t>、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2</w:t>
      </w:r>
      <w:r w:rsidRPr="00D111DB">
        <w:rPr>
          <w:rFonts w:ascii="Times New Roman" w:eastAsia="標楷體" w:hAnsi="Times New Roman" w:hint="eastAsia"/>
          <w:b/>
          <w:sz w:val="28"/>
        </w:rPr>
        <w:t>、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1</w:t>
      </w:r>
      <w:r w:rsidRPr="00D111DB">
        <w:rPr>
          <w:rFonts w:ascii="Times New Roman" w:eastAsia="標楷體" w:hAnsi="Times New Roman" w:hint="eastAsia"/>
          <w:b/>
          <w:sz w:val="28"/>
        </w:rPr>
        <w:t>、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0</w:t>
      </w:r>
      <w:r w:rsidRPr="00D111DB">
        <w:rPr>
          <w:rFonts w:ascii="Times New Roman" w:eastAsia="標楷體" w:hAnsi="Times New Roman"/>
          <w:b/>
          <w:sz w:val="28"/>
        </w:rPr>
        <w:t>(</w:t>
      </w:r>
      <w:r w:rsidRPr="00D111DB">
        <w:rPr>
          <w:rFonts w:ascii="Times New Roman" w:eastAsia="標楷體" w:hAnsi="Times New Roman" w:hint="eastAsia"/>
          <w:b/>
          <w:sz w:val="28"/>
        </w:rPr>
        <w:t>最低有效位元</w:t>
      </w:r>
      <w:r w:rsidRPr="00D111DB">
        <w:rPr>
          <w:rFonts w:ascii="Times New Roman" w:eastAsia="標楷體" w:hAnsi="Times New Roman"/>
          <w:b/>
          <w:sz w:val="28"/>
        </w:rPr>
        <w:t>LSB)</w:t>
      </w:r>
      <w:r w:rsidR="009B01B3" w:rsidRPr="00D111DB">
        <w:rPr>
          <w:rFonts w:ascii="Times New Roman" w:eastAsia="標楷體" w:hAnsi="Times New Roman" w:hint="eastAsia"/>
          <w:b/>
          <w:sz w:val="28"/>
        </w:rPr>
        <w:t>。</w:t>
      </w:r>
      <w:r w:rsidRPr="00D111DB">
        <w:rPr>
          <w:rFonts w:ascii="Times New Roman" w:eastAsia="標楷體" w:hAnsi="Times New Roman" w:hint="eastAsia"/>
          <w:b/>
          <w:sz w:val="28"/>
        </w:rPr>
        <w:t>FF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0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的時</w:t>
      </w:r>
      <w:r w:rsidR="009B01B3" w:rsidRPr="00D111DB">
        <w:rPr>
          <w:rFonts w:ascii="Times New Roman" w:eastAsia="標楷體" w:hAnsi="Times New Roman" w:hint="eastAsia"/>
          <w:b/>
          <w:sz w:val="28"/>
        </w:rPr>
        <w:t>脈輸入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為</w:t>
      </w:r>
      <w:r w:rsidR="002E3323" w:rsidRPr="00D111DB">
        <w:rPr>
          <w:rFonts w:ascii="Times New Roman" w:eastAsia="標楷體" w:hAnsi="Times New Roman"/>
          <w:b/>
          <w:position w:val="-6"/>
          <w:sz w:val="28"/>
          <w:lang w:eastAsia="zh-TW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pt" o:ole="">
            <v:imagedata r:id="rId7" o:title=""/>
          </v:shape>
          <o:OLEObject Type="Embed" ProgID="Equation.3" ShapeID="_x0000_i1025" DrawAspect="Content" ObjectID="_1624777992" r:id="rId8"/>
        </w:object>
      </w:r>
      <w:r w:rsidRPr="00D111DB">
        <w:rPr>
          <w:rFonts w:ascii="Times New Roman" w:eastAsia="標楷體" w:hAnsi="Times New Roman" w:hint="eastAsia"/>
          <w:b/>
          <w:sz w:val="28"/>
        </w:rPr>
        <w:t>，即為我們所知的</w:t>
      </w:r>
      <w:r w:rsidRPr="00D111DB">
        <w:rPr>
          <w:rFonts w:ascii="Times New Roman" w:eastAsia="標楷體" w:hAnsi="Times New Roman" w:hint="eastAsia"/>
          <w:b/>
          <w:sz w:val="28"/>
        </w:rPr>
        <w:t>CLK</w:t>
      </w:r>
      <w:r w:rsidRPr="00D111DB">
        <w:rPr>
          <w:rFonts w:ascii="Times New Roman" w:eastAsia="標楷體" w:hAnsi="Times New Roman" w:hint="eastAsia"/>
          <w:b/>
          <w:sz w:val="28"/>
        </w:rPr>
        <w:t>輸入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，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FF1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的時</w:t>
      </w:r>
      <w:r w:rsidR="009B01B3" w:rsidRPr="00D111DB">
        <w:rPr>
          <w:rFonts w:ascii="Times New Roman" w:eastAsia="標楷體" w:hAnsi="Times New Roman" w:hint="eastAsia"/>
          <w:b/>
          <w:sz w:val="28"/>
        </w:rPr>
        <w:t>脈輸入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為</w:t>
      </w:r>
      <w:r w:rsidR="002E3323" w:rsidRPr="00D111DB">
        <w:rPr>
          <w:rFonts w:ascii="Times New Roman" w:eastAsia="標楷體" w:hAnsi="Times New Roman"/>
          <w:b/>
          <w:position w:val="-6"/>
          <w:sz w:val="28"/>
          <w:lang w:eastAsia="zh-TW"/>
        </w:rPr>
        <w:object w:dxaOrig="520" w:dyaOrig="360">
          <v:shape id="_x0000_i1026" type="#_x0000_t75" style="width:26.25pt;height:18pt" o:ole="">
            <v:imagedata r:id="rId9" o:title=""/>
          </v:shape>
          <o:OLEObject Type="Embed" ProgID="Equation.3" ShapeID="_x0000_i1026" DrawAspect="Content" ObjectID="_1624777993" r:id="rId10"/>
        </w:objec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，</w:t>
      </w:r>
      <w:r w:rsidRPr="00D111DB">
        <w:rPr>
          <w:rFonts w:ascii="Times New Roman" w:eastAsia="標楷體" w:hAnsi="Times New Roman" w:hint="eastAsia"/>
          <w:b/>
          <w:sz w:val="28"/>
        </w:rPr>
        <w:t>是由外部加入的。這些輸入時脈符號「</w:t>
      </w:r>
      <w:r w:rsidRPr="00D111DB">
        <w:rPr>
          <w:rFonts w:ascii="Times New Roman" w:eastAsia="標楷體" w:hAnsi="Times New Roman" w:hint="eastAsia"/>
          <w:b/>
          <w:sz w:val="16"/>
          <w:szCs w:val="16"/>
        </w:rPr>
        <w:t>○</w:t>
      </w:r>
      <w:r w:rsidRPr="00D111DB">
        <w:rPr>
          <w:rFonts w:ascii="Times New Roman" w:eastAsia="標楷體" w:hAnsi="Times New Roman" w:hint="eastAsia"/>
          <w:b/>
          <w:sz w:val="28"/>
        </w:rPr>
        <w:t>」</w:t>
      </w:r>
      <w:r w:rsidRPr="00D111DB">
        <w:rPr>
          <w:rFonts w:ascii="Times New Roman" w:eastAsia="標楷體" w:hAnsi="Times New Roman"/>
          <w:b/>
          <w:sz w:val="16"/>
        </w:rPr>
        <w:t xml:space="preserve"> </w:t>
      </w:r>
      <w:r w:rsidRPr="00D111DB">
        <w:rPr>
          <w:rFonts w:ascii="Times New Roman" w:eastAsia="標楷體" w:hAnsi="Times New Roman" w:hint="eastAsia"/>
          <w:b/>
          <w:sz w:val="28"/>
        </w:rPr>
        <w:t>，表示它們屬於負緣觸發的輸入時脈，由高電位變至低電位時</w:t>
      </w:r>
      <w:r w:rsidRPr="00D111DB">
        <w:rPr>
          <w:rFonts w:ascii="Times New Roman" w:eastAsia="標楷體" w:hAnsi="Times New Roman"/>
          <w:b/>
          <w:sz w:val="28"/>
        </w:rPr>
        <w:t>IC</w:t>
      </w:r>
      <w:r w:rsidRPr="00D111DB">
        <w:rPr>
          <w:rFonts w:ascii="Times New Roman" w:eastAsia="標楷體" w:hAnsi="Times New Roman" w:hint="eastAsia"/>
          <w:b/>
          <w:sz w:val="28"/>
        </w:rPr>
        <w:t>產生作用。</w:t>
      </w:r>
      <w:r w:rsidR="002E3323" w:rsidRPr="00D111DB">
        <w:rPr>
          <w:rFonts w:ascii="Times New Roman" w:eastAsia="標楷體" w:hAnsi="Times New Roman" w:hint="eastAsia"/>
          <w:b/>
          <w:sz w:val="28"/>
        </w:rPr>
        <w:t>JK</w:t>
      </w:r>
      <w:r w:rsidR="002E3323" w:rsidRPr="00D111DB">
        <w:rPr>
          <w:rFonts w:ascii="Times New Roman" w:eastAsia="標楷體" w:hAnsi="Times New Roman" w:hint="eastAsia"/>
          <w:b/>
          <w:sz w:val="28"/>
        </w:rPr>
        <w:t>－</w:t>
      </w:r>
      <w:r w:rsidR="002E3323" w:rsidRPr="00D111DB">
        <w:rPr>
          <w:rFonts w:ascii="Times New Roman" w:eastAsia="標楷體" w:hAnsi="Times New Roman" w:hint="eastAsia"/>
          <w:b/>
          <w:sz w:val="28"/>
        </w:rPr>
        <w:t>FF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的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JK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輸入均接至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Hi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位準上，在圖</w:t>
      </w:r>
      <w:r w:rsidR="00644D25" w:rsidRPr="00D111DB">
        <w:rPr>
          <w:rFonts w:ascii="Times New Roman" w:eastAsia="標楷體" w:hAnsi="Times New Roman" w:hint="eastAsia"/>
          <w:b/>
          <w:sz w:val="28"/>
          <w:lang w:eastAsia="zh-TW"/>
        </w:rPr>
        <w:t>(</w:t>
      </w:r>
      <w:r w:rsidR="00644D25" w:rsidRPr="00D111DB">
        <w:rPr>
          <w:rFonts w:ascii="Times New Roman" w:eastAsia="標楷體" w:hAnsi="Times New Roman" w:hint="eastAsia"/>
          <w:b/>
          <w:sz w:val="28"/>
          <w:lang w:eastAsia="zh-TW"/>
        </w:rPr>
        <w:t>四</w:t>
      </w:r>
      <w:r w:rsidR="00644D25" w:rsidRPr="00D111DB">
        <w:rPr>
          <w:rFonts w:ascii="Times New Roman" w:eastAsia="標楷體" w:hAnsi="Times New Roman" w:hint="eastAsia"/>
          <w:b/>
          <w:sz w:val="28"/>
          <w:lang w:eastAsia="zh-TW"/>
        </w:rPr>
        <w:t>)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上</w:t>
      </w:r>
      <w:r w:rsidR="00644D25" w:rsidRPr="00D111DB">
        <w:rPr>
          <w:rFonts w:ascii="Times New Roman" w:eastAsia="標楷體" w:hAnsi="Times New Roman" w:hint="eastAsia"/>
          <w:b/>
          <w:sz w:val="28"/>
          <w:lang w:eastAsia="zh-TW"/>
        </w:rPr>
        <w:t>未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顯示出</w:t>
      </w:r>
      <w:r w:rsidR="00644D25" w:rsidRPr="00D111DB">
        <w:rPr>
          <w:rFonts w:ascii="Times New Roman" w:eastAsia="標楷體" w:hAnsi="Times New Roman" w:hint="eastAsia"/>
          <w:b/>
          <w:sz w:val="28"/>
          <w:lang w:eastAsia="zh-TW"/>
        </w:rPr>
        <w:t>接線情形。</w:t>
      </w:r>
    </w:p>
    <w:p w:rsidR="004C248A" w:rsidRPr="00D111DB" w:rsidRDefault="004C248A" w:rsidP="00D111DB">
      <w:pPr>
        <w:pStyle w:val="ad"/>
        <w:spacing w:line="360" w:lineRule="auto"/>
        <w:ind w:firstLineChars="200" w:firstLine="561"/>
        <w:jc w:val="both"/>
        <w:rPr>
          <w:rFonts w:ascii="Times New Roman" w:eastAsia="標楷體" w:hAnsi="Times New Roman"/>
          <w:b/>
          <w:sz w:val="28"/>
        </w:rPr>
      </w:pPr>
      <w:r w:rsidRPr="00D111DB">
        <w:rPr>
          <w:rFonts w:ascii="Times New Roman" w:eastAsia="標楷體" w:hAnsi="Times New Roman" w:hint="eastAsia"/>
          <w:b/>
          <w:sz w:val="28"/>
        </w:rPr>
        <w:t>每個內部</w:t>
      </w:r>
      <w:r w:rsidRPr="00D111DB">
        <w:rPr>
          <w:rFonts w:ascii="Times New Roman" w:eastAsia="標楷體" w:hAnsi="Times New Roman" w:hint="eastAsia"/>
          <w:b/>
          <w:sz w:val="28"/>
        </w:rPr>
        <w:t>FF</w:t>
      </w:r>
      <w:r w:rsidRPr="00D111DB">
        <w:rPr>
          <w:rFonts w:ascii="Times New Roman" w:eastAsia="標楷體" w:hAnsi="Times New Roman" w:hint="eastAsia"/>
          <w:b/>
          <w:sz w:val="28"/>
        </w:rPr>
        <w:t>都有</w:t>
      </w:r>
      <w:r w:rsidRPr="00D111DB">
        <w:rPr>
          <w:rFonts w:ascii="Times New Roman" w:eastAsia="標楷體" w:hAnsi="Times New Roman" w:hint="eastAsia"/>
          <w:b/>
          <w:sz w:val="28"/>
        </w:rPr>
        <w:t xml:space="preserve">DC </w:t>
      </w:r>
      <w:r w:rsidRPr="00D111DB">
        <w:rPr>
          <w:rFonts w:ascii="Times New Roman" w:eastAsia="標楷體" w:hAnsi="Times New Roman"/>
          <w:b/>
          <w:sz w:val="28"/>
        </w:rPr>
        <w:t>CLEAR</w:t>
      </w:r>
      <w:r w:rsidRPr="00D111DB">
        <w:rPr>
          <w:rFonts w:ascii="標楷體" w:eastAsia="標楷體" w:hAnsi="標楷體" w:hint="eastAsia"/>
          <w:b/>
          <w:sz w:val="28"/>
        </w:rPr>
        <w:t>，</w:t>
      </w:r>
      <w:r w:rsidRPr="00D111DB">
        <w:rPr>
          <w:rFonts w:ascii="Times New Roman" w:eastAsia="標楷體" w:hAnsi="Times New Roman" w:hint="eastAsia"/>
          <w:b/>
          <w:sz w:val="28"/>
        </w:rPr>
        <w:t>是由雙輸入</w:t>
      </w:r>
      <w:r w:rsidRPr="00D111DB">
        <w:rPr>
          <w:rFonts w:ascii="Times New Roman" w:eastAsia="標楷體" w:hAnsi="Times New Roman" w:hint="eastAsia"/>
          <w:b/>
          <w:sz w:val="28"/>
        </w:rPr>
        <w:t>NAND</w:t>
      </w:r>
      <w:r w:rsidRPr="00D111DB">
        <w:rPr>
          <w:rFonts w:ascii="Times New Roman" w:eastAsia="標楷體" w:hAnsi="Times New Roman" w:hint="eastAsia"/>
          <w:b/>
          <w:sz w:val="28"/>
        </w:rPr>
        <w:t>閘的輸出接過去。</w:t>
      </w:r>
      <w:r w:rsidRPr="00D111DB">
        <w:rPr>
          <w:rFonts w:ascii="Times New Roman" w:eastAsia="標楷體" w:hAnsi="Times New Roman" w:hint="eastAsia"/>
          <w:b/>
          <w:sz w:val="28"/>
        </w:rPr>
        <w:t>NAND</w:t>
      </w:r>
      <w:r w:rsidRPr="00D111DB">
        <w:rPr>
          <w:rFonts w:ascii="Times New Roman" w:eastAsia="標楷體" w:hAnsi="Times New Roman" w:hint="eastAsia"/>
          <w:b/>
          <w:sz w:val="28"/>
        </w:rPr>
        <w:t>閘的輸入為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MR1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及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MR2</w:t>
      </w:r>
      <w:r w:rsidR="002E3323" w:rsidRPr="00D111DB">
        <w:rPr>
          <w:rFonts w:ascii="Times New Roman" w:eastAsia="標楷體" w:hAnsi="Times New Roman" w:hint="eastAsia"/>
          <w:b/>
          <w:sz w:val="28"/>
          <w:lang w:eastAsia="zh-TW"/>
        </w:rPr>
        <w:t>，</w:t>
      </w:r>
      <w:r w:rsidRPr="00D111DB">
        <w:rPr>
          <w:rFonts w:ascii="Times New Roman" w:eastAsia="標楷體" w:hAnsi="Times New Roman" w:hint="eastAsia"/>
          <w:b/>
          <w:sz w:val="28"/>
        </w:rPr>
        <w:t>其中</w:t>
      </w:r>
      <w:r w:rsidRPr="00D111DB">
        <w:rPr>
          <w:rFonts w:ascii="Times New Roman" w:eastAsia="標楷體" w:hAnsi="Times New Roman" w:hint="eastAsia"/>
          <w:b/>
          <w:sz w:val="28"/>
        </w:rPr>
        <w:t>R</w:t>
      </w:r>
      <w:r w:rsidRPr="00D111DB">
        <w:rPr>
          <w:rFonts w:ascii="Times New Roman" w:eastAsia="標楷體" w:hAnsi="Times New Roman" w:hint="eastAsia"/>
          <w:b/>
          <w:sz w:val="28"/>
        </w:rPr>
        <w:t>代表重置（</w:t>
      </w:r>
      <w:r w:rsidRPr="00D111DB">
        <w:rPr>
          <w:rFonts w:ascii="Times New Roman" w:eastAsia="標楷體" w:hAnsi="Times New Roman" w:hint="eastAsia"/>
          <w:b/>
          <w:sz w:val="28"/>
        </w:rPr>
        <w:t>Reset</w:t>
      </w:r>
      <w:r w:rsidRPr="00D111DB">
        <w:rPr>
          <w:rFonts w:ascii="Times New Roman" w:eastAsia="標楷體" w:hAnsi="Times New Roman" w:hint="eastAsia"/>
          <w:b/>
          <w:sz w:val="28"/>
        </w:rPr>
        <w:t>）。</w:t>
      </w:r>
    </w:p>
    <w:p w:rsidR="004C248A" w:rsidRPr="00D111DB" w:rsidRDefault="004C248A" w:rsidP="00D111DB">
      <w:pPr>
        <w:pStyle w:val="ad"/>
        <w:spacing w:line="360" w:lineRule="auto"/>
        <w:ind w:firstLineChars="200" w:firstLine="561"/>
        <w:jc w:val="both"/>
        <w:rPr>
          <w:rFonts w:ascii="Times New Roman" w:eastAsia="標楷體" w:hAnsi="Times New Roman"/>
          <w:b/>
          <w:sz w:val="28"/>
          <w:lang w:eastAsia="zh-TW"/>
        </w:rPr>
      </w:pPr>
      <w:r w:rsidRPr="00D111DB">
        <w:rPr>
          <w:rFonts w:ascii="Times New Roman" w:eastAsia="標楷體" w:hAnsi="Times New Roman" w:hint="eastAsia"/>
          <w:b/>
          <w:sz w:val="28"/>
        </w:rPr>
        <w:t>FF</w:t>
      </w:r>
      <w:r w:rsidRPr="00D111DB">
        <w:rPr>
          <w:rFonts w:ascii="Times New Roman" w:eastAsia="標楷體" w:hAnsi="Times New Roman" w:hint="eastAsia"/>
          <w:b/>
          <w:sz w:val="28"/>
        </w:rPr>
        <w:t>的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3</w:t>
      </w:r>
      <w:r w:rsidRPr="00D111DB">
        <w:rPr>
          <w:rFonts w:ascii="Times New Roman" w:eastAsia="標楷體" w:hAnsi="Times New Roman" w:hint="eastAsia"/>
          <w:b/>
          <w:sz w:val="28"/>
        </w:rPr>
        <w:t>，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2</w:t>
      </w:r>
      <w:r w:rsidRPr="00D111DB">
        <w:rPr>
          <w:rFonts w:ascii="Times New Roman" w:eastAsia="標楷體" w:hAnsi="Times New Roman" w:hint="eastAsia"/>
          <w:b/>
          <w:sz w:val="28"/>
        </w:rPr>
        <w:t>，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1</w:t>
      </w:r>
      <w:r w:rsidRPr="00D111DB">
        <w:rPr>
          <w:rFonts w:ascii="Times New Roman" w:eastAsia="標楷體" w:hAnsi="Times New Roman" w:hint="eastAsia"/>
          <w:b/>
          <w:sz w:val="28"/>
        </w:rPr>
        <w:t>被接成</w:t>
      </w:r>
      <w:r w:rsidRPr="00D111DB">
        <w:rPr>
          <w:rFonts w:ascii="Times New Roman" w:eastAsia="標楷體" w:hAnsi="Times New Roman" w:hint="eastAsia"/>
          <w:b/>
          <w:sz w:val="28"/>
        </w:rPr>
        <w:t>3</w:t>
      </w:r>
      <w:r w:rsidRPr="00D111DB">
        <w:rPr>
          <w:rFonts w:ascii="Times New Roman" w:eastAsia="標楷體" w:hAnsi="Times New Roman" w:hint="eastAsia"/>
          <w:b/>
          <w:sz w:val="28"/>
        </w:rPr>
        <w:t>位元漣波計數器，而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1</w:t>
      </w:r>
      <w:r w:rsidRPr="00D111DB">
        <w:rPr>
          <w:rFonts w:ascii="Times New Roman" w:eastAsia="標楷體" w:hAnsi="Times New Roman" w:hint="eastAsia"/>
          <w:b/>
          <w:sz w:val="28"/>
        </w:rPr>
        <w:t>的輸出則尚未接至其他位置，如此可讓</w:t>
      </w:r>
      <w:r w:rsidRPr="00D111DB">
        <w:rPr>
          <w:rFonts w:ascii="Times New Roman" w:eastAsia="標楷體" w:hAnsi="Times New Roman"/>
          <w:b/>
          <w:sz w:val="28"/>
        </w:rPr>
        <w:t>IC</w:t>
      </w:r>
      <w:r w:rsidRPr="00D111DB">
        <w:rPr>
          <w:rFonts w:ascii="Times New Roman" w:eastAsia="標楷體" w:hAnsi="Times New Roman" w:hint="eastAsia"/>
          <w:b/>
          <w:sz w:val="28"/>
        </w:rPr>
        <w:t>使用者將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1</w:t>
      </w:r>
      <w:r w:rsidRPr="00D111DB">
        <w:rPr>
          <w:rFonts w:ascii="Times New Roman" w:eastAsia="標楷體" w:hAnsi="Times New Roman" w:hint="eastAsia"/>
          <w:b/>
          <w:sz w:val="28"/>
        </w:rPr>
        <w:t>接至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2</w:t>
      </w:r>
      <w:r w:rsidRPr="00D111DB">
        <w:rPr>
          <w:rFonts w:ascii="Times New Roman" w:eastAsia="標楷體" w:hAnsi="Times New Roman" w:hint="eastAsia"/>
          <w:b/>
          <w:sz w:val="28"/>
        </w:rPr>
        <w:t>而成為</w:t>
      </w:r>
      <w:r w:rsidRPr="00D111DB">
        <w:rPr>
          <w:rFonts w:ascii="Times New Roman" w:eastAsia="標楷體" w:hAnsi="Times New Roman" w:hint="eastAsia"/>
          <w:b/>
          <w:sz w:val="28"/>
        </w:rPr>
        <w:t>4</w:t>
      </w:r>
      <w:r w:rsidRPr="00D111DB">
        <w:rPr>
          <w:rFonts w:ascii="Times New Roman" w:eastAsia="標楷體" w:hAnsi="Times New Roman" w:hint="eastAsia"/>
          <w:b/>
          <w:sz w:val="28"/>
        </w:rPr>
        <w:t>位元計數器或只是單獨使用</w:t>
      </w:r>
      <w:r w:rsidR="009B01B3" w:rsidRPr="00D111DB">
        <w:rPr>
          <w:rFonts w:ascii="Times New Roman" w:eastAsia="標楷體" w:hAnsi="Times New Roman"/>
          <w:b/>
          <w:sz w:val="28"/>
        </w:rPr>
        <w:t>Q</w:t>
      </w:r>
      <w:r w:rsidR="009B01B3" w:rsidRPr="00D111DB">
        <w:rPr>
          <w:rFonts w:ascii="Times New Roman" w:eastAsia="標楷體" w:hAnsi="Times New Roman" w:hint="eastAsia"/>
          <w:b/>
          <w:sz w:val="28"/>
          <w:lang w:eastAsia="zh-TW"/>
        </w:rPr>
        <w:t>1</w:t>
      </w:r>
      <w:r w:rsidRPr="00D111DB">
        <w:rPr>
          <w:rFonts w:ascii="Times New Roman" w:eastAsia="標楷體" w:hAnsi="Times New Roman" w:hint="eastAsia"/>
          <w:b/>
          <w:sz w:val="28"/>
        </w:rPr>
        <w:t>。</w:t>
      </w:r>
    </w:p>
    <w:p w:rsidR="009B01B3" w:rsidRPr="00D111DB" w:rsidRDefault="009B01B3" w:rsidP="00D111DB">
      <w:pPr>
        <w:pStyle w:val="ad"/>
        <w:spacing w:line="360" w:lineRule="auto"/>
        <w:ind w:firstLineChars="200" w:firstLine="561"/>
        <w:jc w:val="both"/>
        <w:rPr>
          <w:rFonts w:ascii="Times New Roman" w:eastAsia="標楷體" w:hAnsi="Times New Roman"/>
          <w:b/>
          <w:sz w:val="28"/>
          <w:lang w:eastAsia="zh-TW"/>
        </w:rPr>
      </w:pPr>
      <w:r w:rsidRPr="00D111DB">
        <w:rPr>
          <w:rFonts w:ascii="Times New Roman" w:eastAsia="標楷體" w:hAnsi="Times New Roman" w:hint="eastAsia"/>
          <w:b/>
          <w:sz w:val="28"/>
          <w:lang w:eastAsia="zh-TW"/>
        </w:rPr>
        <w:t>說明一下</w:t>
      </w:r>
      <w:r w:rsidRPr="00D111DB">
        <w:rPr>
          <w:rFonts w:ascii="Times New Roman" w:eastAsia="標楷體" w:hAnsi="Times New Roman" w:hint="eastAsia"/>
          <w:b/>
          <w:color w:val="0000CC"/>
          <w:sz w:val="28"/>
          <w:u w:val="double"/>
          <w:lang w:eastAsia="zh-TW"/>
        </w:rPr>
        <w:t>漣波</w:t>
      </w:r>
      <w:r w:rsidRPr="00D111DB">
        <w:rPr>
          <w:rFonts w:eastAsia="標楷體" w:hint="eastAsia"/>
          <w:b/>
          <w:color w:val="0000CC"/>
          <w:sz w:val="28"/>
          <w:u w:val="double"/>
          <w:lang w:eastAsia="zh-TW"/>
        </w:rPr>
        <w:t>計數器</w:t>
      </w:r>
      <w:r w:rsidRPr="00D111DB">
        <w:rPr>
          <w:rFonts w:eastAsia="標楷體" w:hint="eastAsia"/>
          <w:b/>
          <w:sz w:val="28"/>
          <w:lang w:eastAsia="zh-TW"/>
        </w:rPr>
        <w:t>與</w:t>
      </w:r>
      <w:r w:rsidRPr="00D111DB">
        <w:rPr>
          <w:rFonts w:eastAsia="標楷體" w:hint="eastAsia"/>
          <w:b/>
          <w:color w:val="0000CC"/>
          <w:sz w:val="28"/>
          <w:u w:val="double"/>
          <w:lang w:eastAsia="zh-TW"/>
        </w:rPr>
        <w:t>同步計數器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9B01B3" w:rsidRPr="00D111DB" w:rsidRDefault="009B01B3" w:rsidP="00D111DB">
      <w:pPr>
        <w:pStyle w:val="ad"/>
        <w:spacing w:line="360" w:lineRule="auto"/>
        <w:ind w:firstLineChars="200" w:firstLine="561"/>
        <w:rPr>
          <w:rFonts w:eastAsia="標楷體"/>
          <w:b/>
          <w:sz w:val="28"/>
          <w:lang w:eastAsia="zh-TW"/>
        </w:rPr>
      </w:pPr>
      <w:r w:rsidRPr="00D111DB">
        <w:rPr>
          <w:rFonts w:eastAsia="標楷體" w:hint="eastAsia"/>
          <w:b/>
          <w:color w:val="0000CC"/>
          <w:sz w:val="28"/>
          <w:u w:val="double"/>
          <w:lang w:eastAsia="zh-TW"/>
        </w:rPr>
        <w:t>漣波計數器</w:t>
      </w:r>
      <w:r w:rsidRPr="00D111DB">
        <w:rPr>
          <w:rFonts w:ascii="Times New Roman" w:eastAsia="標楷體" w:hAnsi="Times New Roman" w:cs="Times New Roman"/>
          <w:b/>
          <w:color w:val="0000CC"/>
          <w:sz w:val="28"/>
          <w:u w:val="double"/>
          <w:lang w:eastAsia="zh-TW"/>
        </w:rPr>
        <w:t>(ripple counter)</w:t>
      </w:r>
      <w:r w:rsidRPr="00D111DB">
        <w:rPr>
          <w:rFonts w:eastAsia="標楷體" w:hint="eastAsia"/>
          <w:b/>
          <w:sz w:val="28"/>
          <w:lang w:eastAsia="zh-TW"/>
        </w:rPr>
        <w:t>：外加時脈僅加到第一個正反器的輸入端，而其它的正反器則接收別的正反器之狀態當做其觸發的來源，因此它的正反器之狀態並不會同時改變。</w:t>
      </w:r>
      <w:r w:rsidRPr="00D111DB">
        <w:rPr>
          <w:rFonts w:eastAsia="標楷體"/>
          <w:b/>
          <w:sz w:val="28"/>
          <w:lang w:eastAsia="zh-TW"/>
        </w:rPr>
        <w:t xml:space="preserve"> </w:t>
      </w:r>
    </w:p>
    <w:p w:rsidR="009B01B3" w:rsidRPr="00D111DB" w:rsidRDefault="009B01B3" w:rsidP="00D111DB">
      <w:pPr>
        <w:pStyle w:val="ad"/>
        <w:spacing w:line="360" w:lineRule="auto"/>
        <w:ind w:firstLineChars="200" w:firstLine="561"/>
        <w:rPr>
          <w:rFonts w:eastAsia="標楷體"/>
          <w:b/>
          <w:sz w:val="28"/>
          <w:lang w:eastAsia="zh-TW"/>
        </w:rPr>
      </w:pPr>
      <w:r w:rsidRPr="00D111DB">
        <w:rPr>
          <w:rFonts w:eastAsia="標楷體" w:hint="eastAsia"/>
          <w:b/>
          <w:color w:val="0000CC"/>
          <w:sz w:val="28"/>
          <w:u w:val="double"/>
          <w:lang w:eastAsia="zh-TW"/>
        </w:rPr>
        <w:t>同步計數器</w:t>
      </w:r>
      <w:r w:rsidRPr="00D111DB">
        <w:rPr>
          <w:rFonts w:ascii="Times New Roman" w:eastAsia="標楷體" w:hAnsi="Times New Roman" w:cs="Times New Roman"/>
          <w:b/>
          <w:color w:val="0000CC"/>
          <w:sz w:val="28"/>
          <w:u w:val="double"/>
          <w:lang w:eastAsia="zh-TW"/>
        </w:rPr>
        <w:t>(synchronous counter)</w:t>
      </w:r>
      <w:r w:rsidRPr="00D111DB">
        <w:rPr>
          <w:rFonts w:eastAsia="標楷體" w:hint="eastAsia"/>
          <w:b/>
          <w:sz w:val="28"/>
          <w:lang w:eastAsia="zh-TW"/>
        </w:rPr>
        <w:t>：所有的正反器接收共同的時脈脈波來做為觸發來源，因此正反器會同時改變狀態。</w:t>
      </w:r>
      <w:r w:rsidRPr="00D111DB">
        <w:rPr>
          <w:rFonts w:eastAsia="標楷體"/>
          <w:b/>
          <w:sz w:val="28"/>
          <w:lang w:eastAsia="zh-TW"/>
        </w:rPr>
        <w:t xml:space="preserve"> </w:t>
      </w:r>
    </w:p>
    <w:p w:rsidR="004C248A" w:rsidRPr="00D111DB" w:rsidRDefault="004C248A" w:rsidP="00D111DB">
      <w:pPr>
        <w:pStyle w:val="ad"/>
        <w:spacing w:line="360" w:lineRule="auto"/>
        <w:ind w:firstLineChars="200" w:firstLine="561"/>
        <w:jc w:val="both"/>
        <w:rPr>
          <w:rFonts w:ascii="Times New Roman" w:eastAsia="標楷體" w:hAnsi="Times New Roman"/>
          <w:b/>
          <w:sz w:val="28"/>
          <w:lang w:eastAsia="zh-TW"/>
        </w:rPr>
      </w:pPr>
      <w:r w:rsidRPr="00D111DB">
        <w:rPr>
          <w:rFonts w:ascii="Times New Roman" w:eastAsia="標楷體" w:hAnsi="Times New Roman" w:hint="eastAsia"/>
          <w:b/>
          <w:sz w:val="28"/>
        </w:rPr>
        <w:t>以下是</w:t>
      </w:r>
      <w:r w:rsidRPr="00D111DB">
        <w:rPr>
          <w:rFonts w:ascii="Times New Roman" w:eastAsia="標楷體" w:hAnsi="Times New Roman"/>
          <w:b/>
          <w:sz w:val="28"/>
        </w:rPr>
        <w:t>IC 74LS93</w:t>
      </w:r>
      <w:r w:rsidRPr="00D111DB">
        <w:rPr>
          <w:rFonts w:ascii="Times New Roman" w:eastAsia="標楷體" w:hAnsi="Times New Roman" w:hint="eastAsia"/>
          <w:b/>
          <w:sz w:val="28"/>
        </w:rPr>
        <w:t>的接腳圖、功能表及計數順序。</w:t>
      </w:r>
    </w:p>
    <w:p w:rsidR="004C248A" w:rsidRPr="00D111DB" w:rsidRDefault="004C248A" w:rsidP="004C248A">
      <w:pPr>
        <w:spacing w:line="360" w:lineRule="auto"/>
        <w:ind w:leftChars="50" w:left="120"/>
        <w:jc w:val="both"/>
        <w:rPr>
          <w:rFonts w:eastAsia="標楷體"/>
          <w:b/>
          <w:spacing w:val="-20"/>
          <w:position w:val="-4"/>
          <w:sz w:val="28"/>
        </w:rPr>
      </w:pPr>
      <w:r w:rsidRPr="00D111DB">
        <w:rPr>
          <w:rFonts w:eastAsia="標楷體" w:hint="eastAsia"/>
          <w:b/>
          <w:sz w:val="28"/>
        </w:rPr>
        <w:t>a</w:t>
      </w:r>
      <w:r w:rsidRPr="00D111DB">
        <w:rPr>
          <w:rFonts w:eastAsia="標楷體"/>
          <w:b/>
          <w:sz w:val="28"/>
        </w:rPr>
        <w:t>.</w:t>
      </w:r>
      <w:r w:rsidRPr="00D111DB">
        <w:rPr>
          <w:rFonts w:eastAsia="標楷體"/>
          <w:b/>
          <w:spacing w:val="-20"/>
          <w:position w:val="-4"/>
          <w:sz w:val="28"/>
        </w:rPr>
        <w:t>IC 74LS93</w:t>
      </w:r>
      <w:r w:rsidRPr="00D111DB">
        <w:rPr>
          <w:rFonts w:eastAsia="標楷體" w:hint="eastAsia"/>
          <w:b/>
          <w:spacing w:val="-20"/>
          <w:position w:val="-4"/>
          <w:sz w:val="28"/>
        </w:rPr>
        <w:t>的接腳圖</w:t>
      </w:r>
    </w:p>
    <w:p w:rsidR="004C248A" w:rsidRPr="00D111DB" w:rsidRDefault="008919B4" w:rsidP="004C248A">
      <w:pPr>
        <w:spacing w:line="300" w:lineRule="auto"/>
        <w:jc w:val="center"/>
        <w:rPr>
          <w:rFonts w:eastAsia="標楷體"/>
          <w:b/>
          <w:spacing w:val="-20"/>
          <w:position w:val="-4"/>
          <w:sz w:val="28"/>
          <w:lang w:eastAsia="zh-TW"/>
        </w:rPr>
      </w:pPr>
      <w:r>
        <w:rPr>
          <w:rFonts w:eastAsia="標楷體"/>
          <w:b/>
          <w:noProof/>
          <w:spacing w:val="-20"/>
          <w:position w:val="-4"/>
          <w:sz w:val="28"/>
          <w:lang w:eastAsia="zh-TW"/>
        </w:rPr>
        <w:drawing>
          <wp:inline distT="0" distB="0" distL="0" distR="0" wp14:anchorId="17BF2478" wp14:editId="1AE6C7A5">
            <wp:extent cx="3647440" cy="161798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8A" w:rsidRPr="00D111DB" w:rsidRDefault="004C248A" w:rsidP="004C248A">
      <w:pPr>
        <w:spacing w:line="300" w:lineRule="auto"/>
        <w:jc w:val="center"/>
        <w:rPr>
          <w:rFonts w:eastAsia="標楷體" w:hAnsi="標楷體"/>
          <w:b/>
          <w:spacing w:val="-20"/>
          <w:position w:val="-4"/>
          <w:sz w:val="28"/>
        </w:rPr>
      </w:pPr>
      <w:r w:rsidRPr="00D111DB">
        <w:rPr>
          <w:rFonts w:eastAsia="標楷體" w:hAnsi="標楷體"/>
          <w:b/>
          <w:spacing w:val="-20"/>
          <w:position w:val="-4"/>
          <w:sz w:val="28"/>
        </w:rPr>
        <w:t>圖</w:t>
      </w:r>
      <w:r w:rsidRPr="00D111DB">
        <w:rPr>
          <w:rFonts w:eastAsia="標楷體"/>
          <w:b/>
          <w:spacing w:val="-20"/>
          <w:position w:val="-4"/>
          <w:sz w:val="28"/>
        </w:rPr>
        <w:t>(</w:t>
      </w:r>
      <w:r w:rsidR="00E31B77" w:rsidRPr="00D111DB">
        <w:rPr>
          <w:rFonts w:eastAsia="標楷體" w:hint="eastAsia"/>
          <w:b/>
          <w:spacing w:val="-20"/>
          <w:position w:val="-4"/>
          <w:sz w:val="28"/>
          <w:lang w:eastAsia="zh-TW"/>
        </w:rPr>
        <w:t>一</w:t>
      </w:r>
      <w:r w:rsidRPr="00D111DB">
        <w:rPr>
          <w:rFonts w:eastAsia="標楷體"/>
          <w:b/>
          <w:spacing w:val="-20"/>
          <w:position w:val="-4"/>
          <w:sz w:val="28"/>
        </w:rPr>
        <w:t>)</w:t>
      </w:r>
      <w:r w:rsidRPr="00D111DB">
        <w:rPr>
          <w:rFonts w:eastAsia="標楷體" w:hAnsi="標楷體"/>
          <w:b/>
          <w:spacing w:val="-20"/>
          <w:position w:val="-4"/>
          <w:sz w:val="28"/>
        </w:rPr>
        <w:t>：</w:t>
      </w:r>
      <w:r w:rsidRPr="00D111DB">
        <w:rPr>
          <w:rFonts w:eastAsia="標楷體"/>
          <w:b/>
          <w:spacing w:val="-20"/>
          <w:position w:val="-4"/>
          <w:sz w:val="28"/>
        </w:rPr>
        <w:t>IC 74LS93</w:t>
      </w:r>
      <w:r w:rsidRPr="00D111DB">
        <w:rPr>
          <w:rFonts w:eastAsia="標楷體" w:hAnsi="標楷體"/>
          <w:b/>
          <w:spacing w:val="-20"/>
          <w:position w:val="-4"/>
          <w:sz w:val="28"/>
        </w:rPr>
        <w:t>接腳配置圖</w:t>
      </w:r>
    </w:p>
    <w:p w:rsidR="004C248A" w:rsidRPr="00D111DB" w:rsidRDefault="008919B4" w:rsidP="004C248A">
      <w:pPr>
        <w:spacing w:line="300" w:lineRule="auto"/>
        <w:jc w:val="center"/>
        <w:rPr>
          <w:rFonts w:ascii="標楷體" w:eastAsia="標楷體" w:hAnsi="標楷體"/>
          <w:b/>
          <w:spacing w:val="-20"/>
          <w:position w:val="-4"/>
          <w:sz w:val="28"/>
        </w:rPr>
      </w:pPr>
      <w:r>
        <w:rPr>
          <w:rFonts w:ascii="標楷體" w:eastAsia="標楷體" w:hAnsi="標楷體" w:hint="eastAsia"/>
          <w:b/>
          <w:noProof/>
          <w:spacing w:val="-20"/>
          <w:position w:val="-4"/>
          <w:sz w:val="28"/>
          <w:lang w:eastAsia="zh-TW"/>
        </w:rPr>
        <w:drawing>
          <wp:inline distT="0" distB="0" distL="0" distR="0" wp14:anchorId="2285B353" wp14:editId="7E3D3B55">
            <wp:extent cx="4501515" cy="28936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8A" w:rsidRPr="00D111DB" w:rsidRDefault="004C248A" w:rsidP="004C248A">
      <w:pPr>
        <w:spacing w:line="300" w:lineRule="auto"/>
        <w:jc w:val="center"/>
        <w:rPr>
          <w:rFonts w:ascii="標楷體" w:eastAsia="標楷體" w:hAnsi="標楷體"/>
          <w:b/>
          <w:color w:val="0000CC"/>
          <w:spacing w:val="-20"/>
          <w:position w:val="-4"/>
          <w:sz w:val="28"/>
          <w:lang w:eastAsia="zh-TW"/>
        </w:rPr>
      </w:pPr>
      <w:r w:rsidRPr="00D111DB">
        <w:rPr>
          <w:rFonts w:eastAsia="標楷體" w:hint="eastAsia"/>
          <w:b/>
          <w:color w:val="0000CC"/>
          <w:spacing w:val="-20"/>
          <w:position w:val="-4"/>
          <w:sz w:val="28"/>
        </w:rPr>
        <w:t>圖</w:t>
      </w:r>
      <w:r w:rsidRPr="00D111DB">
        <w:rPr>
          <w:rFonts w:eastAsia="標楷體"/>
          <w:b/>
          <w:color w:val="0000CC"/>
          <w:spacing w:val="-20"/>
          <w:position w:val="-4"/>
          <w:sz w:val="28"/>
        </w:rPr>
        <w:t>(</w:t>
      </w:r>
      <w:r w:rsidR="00E31B77" w:rsidRPr="00D111DB">
        <w:rPr>
          <w:rFonts w:eastAsia="標楷體" w:hint="eastAsia"/>
          <w:b/>
          <w:color w:val="0000CC"/>
          <w:spacing w:val="-20"/>
          <w:position w:val="-4"/>
          <w:sz w:val="28"/>
          <w:lang w:eastAsia="zh-TW"/>
        </w:rPr>
        <w:t>二</w:t>
      </w:r>
      <w:r w:rsidRPr="00D111DB">
        <w:rPr>
          <w:rFonts w:eastAsia="標楷體"/>
          <w:b/>
          <w:color w:val="0000CC"/>
          <w:spacing w:val="-20"/>
          <w:position w:val="-4"/>
          <w:sz w:val="28"/>
        </w:rPr>
        <w:t>)</w:t>
      </w:r>
      <w:r w:rsidRPr="00D111DB">
        <w:rPr>
          <w:rFonts w:eastAsia="標楷體" w:hAnsi="標楷體"/>
          <w:b/>
          <w:color w:val="0000CC"/>
          <w:spacing w:val="-20"/>
          <w:position w:val="-4"/>
          <w:sz w:val="28"/>
        </w:rPr>
        <w:t>：</w:t>
      </w:r>
      <w:r w:rsidRPr="00D111DB">
        <w:rPr>
          <w:rFonts w:eastAsia="標楷體"/>
          <w:b/>
          <w:color w:val="0000CC"/>
          <w:spacing w:val="-20"/>
          <w:position w:val="-4"/>
          <w:sz w:val="28"/>
        </w:rPr>
        <w:t>IC 74LS93</w:t>
      </w:r>
      <w:r w:rsidRPr="00D111DB">
        <w:rPr>
          <w:rFonts w:eastAsia="標楷體" w:hint="eastAsia"/>
          <w:b/>
          <w:color w:val="0000CC"/>
          <w:spacing w:val="-20"/>
          <w:position w:val="-4"/>
          <w:sz w:val="28"/>
        </w:rPr>
        <w:t>邏輯</w:t>
      </w:r>
      <w:r w:rsidRPr="00D111DB">
        <w:rPr>
          <w:rFonts w:ascii="標楷體" w:eastAsia="標楷體" w:hAnsi="標楷體" w:hint="eastAsia"/>
          <w:b/>
          <w:color w:val="0000CC"/>
          <w:spacing w:val="-20"/>
          <w:position w:val="-4"/>
          <w:sz w:val="28"/>
        </w:rPr>
        <w:t>配置圖</w:t>
      </w:r>
    </w:p>
    <w:p w:rsidR="004C248A" w:rsidRPr="00D111DB" w:rsidRDefault="004C248A" w:rsidP="004C248A">
      <w:pPr>
        <w:spacing w:line="300" w:lineRule="auto"/>
        <w:ind w:leftChars="50" w:left="120"/>
        <w:jc w:val="both"/>
        <w:rPr>
          <w:rFonts w:eastAsia="標楷體"/>
          <w:b/>
          <w:bCs/>
          <w:sz w:val="28"/>
          <w:szCs w:val="28"/>
          <w:lang w:eastAsia="zh-TW"/>
        </w:rPr>
      </w:pPr>
      <w:r w:rsidRPr="00D111DB">
        <w:rPr>
          <w:rFonts w:eastAsia="標楷體" w:hint="eastAsia"/>
          <w:b/>
          <w:bCs/>
          <w:sz w:val="28"/>
          <w:szCs w:val="28"/>
        </w:rPr>
        <w:t>b</w:t>
      </w:r>
      <w:r w:rsidRPr="00D111DB">
        <w:rPr>
          <w:rFonts w:eastAsia="標楷體"/>
          <w:b/>
          <w:bCs/>
          <w:sz w:val="28"/>
          <w:szCs w:val="28"/>
        </w:rPr>
        <w:t>.</w:t>
      </w:r>
      <w:r w:rsidRPr="00D111DB">
        <w:rPr>
          <w:rFonts w:eastAsia="標楷體" w:hint="eastAsia"/>
          <w:b/>
          <w:bCs/>
          <w:sz w:val="28"/>
          <w:szCs w:val="28"/>
        </w:rPr>
        <w:t>操作模式及真值表</w:t>
      </w:r>
    </w:p>
    <w:tbl>
      <w:tblPr>
        <w:tblW w:w="0" w:type="auto"/>
        <w:tblInd w:w="120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E31B77" w:rsidRPr="00D111DB">
        <w:tc>
          <w:tcPr>
            <w:tcW w:w="4847" w:type="dxa"/>
            <w:shd w:val="clear" w:color="auto" w:fill="auto"/>
          </w:tcPr>
          <w:p w:rsidR="00E31B77" w:rsidRPr="00D111DB" w:rsidRDefault="00E31B77" w:rsidP="004C2FA0">
            <w:pPr>
              <w:spacing w:line="300" w:lineRule="auto"/>
              <w:jc w:val="center"/>
              <w:rPr>
                <w:rFonts w:ascii="標楷體" w:eastAsia="標楷體" w:hAnsi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表</w:t>
            </w:r>
            <w:r w:rsidRPr="00D111DB">
              <w:rPr>
                <w:rFonts w:eastAsia="標楷體"/>
                <w:b/>
                <w:sz w:val="28"/>
                <w:szCs w:val="28"/>
              </w:rPr>
              <w:t>(</w:t>
            </w:r>
            <w:r w:rsidRPr="00D111DB">
              <w:rPr>
                <w:rFonts w:eastAsia="標楷體"/>
                <w:b/>
                <w:sz w:val="28"/>
                <w:szCs w:val="28"/>
              </w:rPr>
              <w:t>三</w:t>
            </w:r>
            <w:r w:rsidRPr="00D111DB">
              <w:rPr>
                <w:rFonts w:eastAsia="標楷體"/>
                <w:b/>
                <w:sz w:val="28"/>
                <w:szCs w:val="28"/>
              </w:rPr>
              <w:t>)</w:t>
            </w:r>
            <w:r w:rsidRPr="00D111DB">
              <w:rPr>
                <w:rFonts w:eastAsia="標楷體" w:hAnsi="標楷體"/>
                <w:b/>
                <w:sz w:val="28"/>
                <w:szCs w:val="28"/>
              </w:rPr>
              <w:t>：</w:t>
            </w:r>
            <w:r w:rsidRPr="00D111DB">
              <w:rPr>
                <w:rFonts w:eastAsia="標楷體"/>
                <w:b/>
                <w:sz w:val="28"/>
                <w:szCs w:val="28"/>
              </w:rPr>
              <w:t>IC</w:t>
            </w:r>
            <w:r w:rsidRPr="00D111DB">
              <w:rPr>
                <w:rFonts w:ascii="標楷體" w:eastAsia="標楷體" w:hAnsi="標楷體" w:hint="eastAsia"/>
                <w:b/>
                <w:sz w:val="28"/>
                <w:szCs w:val="28"/>
              </w:rPr>
              <w:t>電路運作模式</w:t>
            </w:r>
          </w:p>
        </w:tc>
        <w:tc>
          <w:tcPr>
            <w:tcW w:w="4847" w:type="dxa"/>
            <w:shd w:val="clear" w:color="auto" w:fill="auto"/>
          </w:tcPr>
          <w:p w:rsidR="00E31B77" w:rsidRPr="00D111DB" w:rsidRDefault="00E31B77" w:rsidP="004C2FA0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表</w:t>
            </w:r>
            <w:r w:rsidRPr="00D111DB">
              <w:rPr>
                <w:rFonts w:eastAsia="標楷體"/>
                <w:b/>
                <w:sz w:val="28"/>
                <w:szCs w:val="28"/>
              </w:rPr>
              <w:t>(</w:t>
            </w:r>
            <w:r w:rsidRPr="00D111DB">
              <w:rPr>
                <w:rFonts w:eastAsia="標楷體"/>
                <w:b/>
                <w:sz w:val="28"/>
                <w:szCs w:val="28"/>
              </w:rPr>
              <w:t>四</w:t>
            </w:r>
            <w:r w:rsidRPr="00D111DB">
              <w:rPr>
                <w:rFonts w:eastAsia="標楷體"/>
                <w:b/>
                <w:sz w:val="28"/>
                <w:szCs w:val="28"/>
              </w:rPr>
              <w:t>)</w:t>
            </w:r>
            <w:r w:rsidRPr="00D111DB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D111DB">
              <w:rPr>
                <w:rFonts w:eastAsia="標楷體"/>
                <w:b/>
                <w:sz w:val="28"/>
                <w:szCs w:val="28"/>
              </w:rPr>
              <w:t>74LS93</w:t>
            </w:r>
            <w:r w:rsidRPr="00D111DB">
              <w:rPr>
                <w:rFonts w:ascii="標楷體" w:eastAsia="標楷體" w:hAnsi="標楷體" w:hint="eastAsia"/>
                <w:b/>
                <w:sz w:val="28"/>
                <w:szCs w:val="28"/>
              </w:rPr>
              <w:t>真值表</w:t>
            </w:r>
          </w:p>
        </w:tc>
      </w:tr>
      <w:tr w:rsidR="00E31B77" w:rsidRPr="00D111DB">
        <w:tc>
          <w:tcPr>
            <w:tcW w:w="4847" w:type="dxa"/>
            <w:shd w:val="clear" w:color="auto" w:fill="auto"/>
          </w:tcPr>
          <w:p w:rsidR="00E31B77" w:rsidRPr="00D111DB" w:rsidRDefault="008919B4" w:rsidP="004C2FA0">
            <w:pPr>
              <w:spacing w:line="300" w:lineRule="auto"/>
              <w:jc w:val="both"/>
              <w:rPr>
                <w:rFonts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eastAsia="標楷體" w:hint="eastAsia"/>
                <w:b/>
                <w:noProof/>
                <w:sz w:val="28"/>
                <w:szCs w:val="28"/>
                <w:lang w:eastAsia="zh-TW"/>
              </w:rPr>
              <w:drawing>
                <wp:inline distT="0" distB="0" distL="0" distR="0" wp14:anchorId="0E1A3753" wp14:editId="1EC91FFB">
                  <wp:extent cx="2522220" cy="237172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E31B77" w:rsidRPr="00D111DB" w:rsidRDefault="008919B4" w:rsidP="004C2FA0">
            <w:pPr>
              <w:spacing w:line="300" w:lineRule="auto"/>
              <w:jc w:val="both"/>
              <w:rPr>
                <w:rFonts w:eastAsia="標楷體"/>
                <w:b/>
                <w:bCs/>
                <w:sz w:val="28"/>
                <w:szCs w:val="28"/>
                <w:lang w:eastAsia="zh-TW"/>
              </w:rPr>
            </w:pPr>
            <w:r>
              <w:rPr>
                <w:rFonts w:eastAsia="標楷體" w:hint="eastAsia"/>
                <w:b/>
                <w:noProof/>
                <w:sz w:val="28"/>
                <w:lang w:eastAsia="zh-TW"/>
              </w:rPr>
              <w:drawing>
                <wp:inline distT="0" distB="0" distL="0" distR="0" wp14:anchorId="24DC95D6" wp14:editId="3D6CE851">
                  <wp:extent cx="2843530" cy="452183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530" cy="452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77" w:rsidRPr="00D111DB" w:rsidRDefault="00E31B77" w:rsidP="004C248A">
      <w:pPr>
        <w:spacing w:line="300" w:lineRule="auto"/>
        <w:ind w:leftChars="50" w:left="120"/>
        <w:jc w:val="both"/>
        <w:rPr>
          <w:rFonts w:eastAsia="標楷體"/>
          <w:b/>
          <w:bCs/>
          <w:sz w:val="28"/>
          <w:szCs w:val="28"/>
          <w:lang w:eastAsia="zh-TW"/>
        </w:rPr>
      </w:pPr>
    </w:p>
    <w:p w:rsidR="004C248A" w:rsidRPr="00D111DB" w:rsidRDefault="004C248A" w:rsidP="004C248A">
      <w:pPr>
        <w:spacing w:line="300" w:lineRule="auto"/>
        <w:jc w:val="center"/>
        <w:rPr>
          <w:rFonts w:eastAsia="標楷體"/>
          <w:b/>
          <w:sz w:val="28"/>
          <w:szCs w:val="28"/>
        </w:rPr>
      </w:pPr>
    </w:p>
    <w:p w:rsidR="004C248A" w:rsidRPr="00D111DB" w:rsidRDefault="004C248A" w:rsidP="004C248A">
      <w:pPr>
        <w:spacing w:line="300" w:lineRule="auto"/>
        <w:jc w:val="center"/>
        <w:rPr>
          <w:rFonts w:eastAsia="標楷體"/>
          <w:b/>
          <w:sz w:val="28"/>
          <w:szCs w:val="28"/>
        </w:rPr>
      </w:pPr>
    </w:p>
    <w:p w:rsidR="00AC3949" w:rsidRPr="00D111DB" w:rsidRDefault="00AC3949" w:rsidP="004C248A">
      <w:pPr>
        <w:spacing w:line="360" w:lineRule="auto"/>
        <w:jc w:val="both"/>
        <w:rPr>
          <w:rFonts w:ascii="標楷體" w:eastAsia="標楷體" w:hAnsi="標楷體"/>
          <w:b/>
          <w:color w:val="0000FF"/>
          <w:sz w:val="28"/>
          <w:szCs w:val="28"/>
          <w:lang w:eastAsia="zh-TW"/>
        </w:rPr>
      </w:pPr>
    </w:p>
    <w:p w:rsidR="004C248A" w:rsidRPr="00D111DB" w:rsidRDefault="00AC3949" w:rsidP="004C248A">
      <w:pPr>
        <w:spacing w:line="360" w:lineRule="auto"/>
        <w:jc w:val="both"/>
        <w:rPr>
          <w:rFonts w:eastAsia="標楷體"/>
          <w:b/>
          <w:color w:val="0000FF"/>
          <w:sz w:val="28"/>
          <w:szCs w:val="28"/>
          <w:lang w:eastAsia="zh-TW"/>
        </w:rPr>
      </w:pPr>
      <w:r w:rsidRPr="00D111DB">
        <w:rPr>
          <w:rFonts w:ascii="標楷體" w:eastAsia="標楷體" w:hAnsi="標楷體" w:hint="eastAsia"/>
          <w:b/>
          <w:color w:val="0000FF"/>
          <w:sz w:val="28"/>
          <w:szCs w:val="28"/>
          <w:lang w:eastAsia="zh-TW"/>
        </w:rPr>
        <w:t>■</w:t>
      </w:r>
      <w:r w:rsidR="004C248A" w:rsidRPr="00D111DB">
        <w:rPr>
          <w:rFonts w:eastAsia="標楷體" w:hint="eastAsia"/>
          <w:b/>
          <w:color w:val="0000FF"/>
          <w:sz w:val="28"/>
          <w:szCs w:val="28"/>
        </w:rPr>
        <w:t>IC 74LS76 JK-FF</w:t>
      </w:r>
      <w:r w:rsidR="00E31B77" w:rsidRPr="00D111DB">
        <w:rPr>
          <w:rFonts w:eastAsia="標楷體" w:hint="eastAsia"/>
          <w:b/>
          <w:color w:val="0000FF"/>
          <w:sz w:val="28"/>
          <w:szCs w:val="28"/>
          <w:lang w:eastAsia="zh-TW"/>
        </w:rPr>
        <w:t>[3</w:t>
      </w:r>
      <w:r w:rsidR="00B4252E" w:rsidRPr="00D111DB">
        <w:rPr>
          <w:rFonts w:eastAsia="標楷體" w:hint="eastAsia"/>
          <w:b/>
          <w:color w:val="0000FF"/>
          <w:sz w:val="28"/>
          <w:szCs w:val="28"/>
          <w:lang w:eastAsia="zh-TW"/>
        </w:rPr>
        <w:t>]</w:t>
      </w:r>
    </w:p>
    <w:p w:rsidR="00657276" w:rsidRPr="00D111DB" w:rsidRDefault="00657276" w:rsidP="00D111DB">
      <w:pPr>
        <w:pStyle w:val="ad"/>
        <w:spacing w:line="360" w:lineRule="auto"/>
        <w:ind w:firstLineChars="200" w:firstLine="561"/>
        <w:jc w:val="both"/>
        <w:rPr>
          <w:rFonts w:ascii="Times New Roman" w:eastAsia="標楷體" w:hAnsi="Times New Roman"/>
          <w:b/>
          <w:sz w:val="28"/>
          <w:lang w:eastAsia="zh-TW"/>
        </w:rPr>
      </w:pPr>
      <w:r w:rsidRPr="00D111DB">
        <w:rPr>
          <w:rFonts w:ascii="Times New Roman" w:eastAsia="標楷體" w:hAnsi="Times New Roman" w:hint="eastAsia"/>
          <w:b/>
          <w:sz w:val="28"/>
        </w:rPr>
        <w:t>以下是</w:t>
      </w:r>
      <w:r w:rsidRPr="00D111DB">
        <w:rPr>
          <w:rFonts w:ascii="Times New Roman" w:eastAsia="標楷體" w:hAnsi="Times New Roman"/>
          <w:b/>
          <w:sz w:val="28"/>
        </w:rPr>
        <w:t>IC 74LS</w:t>
      </w:r>
      <w:r w:rsidRPr="00D111DB">
        <w:rPr>
          <w:rFonts w:ascii="Times New Roman" w:eastAsia="標楷體" w:hAnsi="Times New Roman" w:hint="eastAsia"/>
          <w:b/>
          <w:sz w:val="28"/>
          <w:lang w:eastAsia="zh-TW"/>
        </w:rPr>
        <w:t>76</w:t>
      </w:r>
      <w:r w:rsidRPr="00D111DB">
        <w:rPr>
          <w:rFonts w:ascii="Times New Roman" w:eastAsia="標楷體" w:hAnsi="Times New Roman" w:hint="eastAsia"/>
          <w:b/>
          <w:sz w:val="28"/>
        </w:rPr>
        <w:t>的接腳圖</w:t>
      </w:r>
      <w:r w:rsidRPr="00D111DB">
        <w:rPr>
          <w:rFonts w:ascii="Times New Roman" w:eastAsia="標楷體" w:hAnsi="Times New Roman" w:hint="eastAsia"/>
          <w:b/>
          <w:sz w:val="28"/>
          <w:lang w:eastAsia="zh-TW"/>
        </w:rPr>
        <w:t>及</w:t>
      </w:r>
      <w:r w:rsidRPr="00D111DB">
        <w:rPr>
          <w:rFonts w:ascii="Times New Roman" w:eastAsia="標楷體" w:hAnsi="Times New Roman" w:hint="eastAsia"/>
          <w:b/>
          <w:sz w:val="28"/>
        </w:rPr>
        <w:t>功能表。</w:t>
      </w:r>
    </w:p>
    <w:p w:rsidR="004C248A" w:rsidRPr="00D111DB" w:rsidRDefault="004C248A" w:rsidP="004C248A">
      <w:pPr>
        <w:pStyle w:val="ad"/>
        <w:tabs>
          <w:tab w:val="left" w:pos="5208"/>
        </w:tabs>
        <w:snapToGrid w:val="0"/>
        <w:spacing w:line="300" w:lineRule="auto"/>
        <w:ind w:leftChars="50" w:left="120"/>
        <w:rPr>
          <w:rFonts w:ascii="Times New Roman" w:eastAsia="標楷體" w:hAnsi="Times New Roman"/>
          <w:b/>
          <w:sz w:val="28"/>
        </w:rPr>
      </w:pPr>
      <w:r w:rsidRPr="00D111DB">
        <w:rPr>
          <w:rFonts w:ascii="Times New Roman" w:eastAsia="標楷體" w:hAnsi="Times New Roman" w:hint="eastAsia"/>
          <w:b/>
          <w:sz w:val="28"/>
        </w:rPr>
        <w:t>a.</w:t>
      </w:r>
      <w:r w:rsidRPr="00D111DB">
        <w:rPr>
          <w:rFonts w:ascii="Times New Roman" w:eastAsia="標楷體" w:hAnsi="Times New Roman" w:hint="eastAsia"/>
          <w:b/>
          <w:sz w:val="28"/>
        </w:rPr>
        <w:t>接腳圖</w:t>
      </w:r>
    </w:p>
    <w:p w:rsidR="004C248A" w:rsidRPr="00D111DB" w:rsidRDefault="008919B4" w:rsidP="004C248A">
      <w:pPr>
        <w:pStyle w:val="ad"/>
        <w:tabs>
          <w:tab w:val="left" w:pos="5208"/>
        </w:tabs>
        <w:snapToGrid w:val="0"/>
        <w:spacing w:line="300" w:lineRule="auto"/>
        <w:ind w:left="1118"/>
        <w:jc w:val="center"/>
        <w:rPr>
          <w:rFonts w:ascii="Times New Roman" w:eastAsia="標楷體" w:hAnsi="Times New Roman"/>
          <w:b/>
          <w:sz w:val="28"/>
        </w:rPr>
      </w:pPr>
      <w:r>
        <w:rPr>
          <w:rFonts w:ascii="Times New Roman" w:eastAsia="標楷體" w:hAnsi="Times New Roman"/>
          <w:b/>
          <w:noProof/>
          <w:sz w:val="28"/>
          <w:lang w:eastAsia="zh-TW"/>
        </w:rPr>
        <w:drawing>
          <wp:inline distT="0" distB="0" distL="0" distR="0" wp14:anchorId="16194066" wp14:editId="61C83BC8">
            <wp:extent cx="3597275" cy="2903855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8A" w:rsidRPr="00D111DB" w:rsidRDefault="004C248A" w:rsidP="004C248A">
      <w:pPr>
        <w:pStyle w:val="ad"/>
        <w:tabs>
          <w:tab w:val="left" w:pos="5208"/>
        </w:tabs>
        <w:snapToGrid w:val="0"/>
        <w:spacing w:line="300" w:lineRule="auto"/>
        <w:ind w:left="1118"/>
        <w:jc w:val="center"/>
        <w:rPr>
          <w:rFonts w:ascii="Times New Roman" w:eastAsia="標楷體" w:hAnsi="Times New Roman"/>
          <w:b/>
          <w:sz w:val="28"/>
        </w:rPr>
      </w:pPr>
      <w:r w:rsidRPr="00D111DB">
        <w:rPr>
          <w:rFonts w:ascii="Times New Roman" w:eastAsia="標楷體" w:hAnsi="Times New Roman" w:hint="eastAsia"/>
          <w:b/>
          <w:sz w:val="28"/>
        </w:rPr>
        <w:t>圖</w:t>
      </w:r>
      <w:r w:rsidR="00B4252E" w:rsidRPr="00D111DB">
        <w:rPr>
          <w:rFonts w:ascii="Times New Roman" w:eastAsia="標楷體" w:hAnsi="Times New Roman" w:hint="eastAsia"/>
          <w:b/>
          <w:sz w:val="28"/>
          <w:lang w:eastAsia="zh-TW"/>
        </w:rPr>
        <w:t>(</w:t>
      </w:r>
      <w:r w:rsidR="00E31B77" w:rsidRPr="00D111DB">
        <w:rPr>
          <w:rFonts w:ascii="Times New Roman" w:eastAsia="標楷體" w:hAnsi="Times New Roman" w:hint="eastAsia"/>
          <w:b/>
          <w:sz w:val="28"/>
          <w:lang w:eastAsia="zh-TW"/>
        </w:rPr>
        <w:t>三</w:t>
      </w:r>
      <w:r w:rsidRPr="00D111DB">
        <w:rPr>
          <w:rFonts w:ascii="Times New Roman" w:eastAsia="標楷體" w:hAnsi="Times New Roman" w:cs="Times New Roman"/>
          <w:b/>
          <w:sz w:val="28"/>
        </w:rPr>
        <w:t>)</w:t>
      </w:r>
      <w:r w:rsidRPr="00D111DB">
        <w:rPr>
          <w:rFonts w:ascii="Times New Roman" w:eastAsia="標楷體" w:hAnsi="標楷體"/>
          <w:b/>
          <w:sz w:val="28"/>
        </w:rPr>
        <w:t>：</w:t>
      </w:r>
      <w:r w:rsidRPr="00D111DB">
        <w:rPr>
          <w:rFonts w:ascii="Times New Roman" w:eastAsia="標楷體" w:hAnsi="Times New Roman"/>
          <w:b/>
          <w:sz w:val="28"/>
          <w:szCs w:val="28"/>
        </w:rPr>
        <w:t>JK-FF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>接腳配置圖</w:t>
      </w:r>
    </w:p>
    <w:p w:rsidR="004C248A" w:rsidRPr="00D111DB" w:rsidRDefault="004C248A" w:rsidP="004C248A">
      <w:pPr>
        <w:pStyle w:val="ad"/>
        <w:tabs>
          <w:tab w:val="left" w:pos="5208"/>
        </w:tabs>
        <w:snapToGrid w:val="0"/>
        <w:spacing w:line="300" w:lineRule="auto"/>
        <w:ind w:leftChars="50" w:left="120"/>
        <w:rPr>
          <w:rFonts w:ascii="Times New Roman" w:eastAsia="標楷體" w:hAnsi="Times New Roman"/>
          <w:b/>
          <w:sz w:val="28"/>
        </w:rPr>
      </w:pPr>
      <w:r w:rsidRPr="00D111DB">
        <w:rPr>
          <w:rFonts w:ascii="Times New Roman" w:eastAsia="標楷體" w:hAnsi="Times New Roman" w:hint="eastAsia"/>
          <w:b/>
          <w:sz w:val="28"/>
        </w:rPr>
        <w:t>b.</w:t>
      </w:r>
      <w:r w:rsidRPr="00D111DB">
        <w:rPr>
          <w:rFonts w:ascii="Times New Roman" w:eastAsia="標楷體" w:hAnsi="Times New Roman" w:hint="eastAsia"/>
          <w:b/>
          <w:sz w:val="28"/>
        </w:rPr>
        <w:t>功能表</w:t>
      </w:r>
    </w:p>
    <w:p w:rsidR="004C248A" w:rsidRPr="00D111DB" w:rsidRDefault="004C248A" w:rsidP="004C248A">
      <w:pPr>
        <w:snapToGrid w:val="0"/>
        <w:spacing w:line="30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D111DB">
        <w:rPr>
          <w:rFonts w:eastAsia="標楷體" w:hAnsi="標楷體"/>
          <w:b/>
          <w:color w:val="0000CC"/>
          <w:sz w:val="28"/>
          <w:szCs w:val="28"/>
        </w:rPr>
        <w:t>表</w:t>
      </w:r>
      <w:r w:rsidRPr="00D111DB">
        <w:rPr>
          <w:rFonts w:eastAsia="標楷體"/>
          <w:b/>
          <w:color w:val="0000CC"/>
          <w:sz w:val="28"/>
          <w:szCs w:val="28"/>
        </w:rPr>
        <w:t>(</w:t>
      </w:r>
      <w:r w:rsidRPr="00D111DB">
        <w:rPr>
          <w:rFonts w:eastAsia="標楷體" w:hint="eastAsia"/>
          <w:b/>
          <w:color w:val="0000CC"/>
          <w:sz w:val="28"/>
          <w:szCs w:val="28"/>
        </w:rPr>
        <w:t>五</w:t>
      </w:r>
      <w:r w:rsidRPr="00D111DB">
        <w:rPr>
          <w:rFonts w:eastAsia="標楷體"/>
          <w:b/>
          <w:color w:val="0000CC"/>
          <w:sz w:val="28"/>
          <w:szCs w:val="28"/>
        </w:rPr>
        <w:t>)</w:t>
      </w:r>
      <w:r w:rsidRPr="00D111DB">
        <w:rPr>
          <w:rFonts w:eastAsia="標楷體" w:hAnsi="標楷體"/>
          <w:b/>
          <w:color w:val="0000CC"/>
          <w:sz w:val="28"/>
          <w:szCs w:val="28"/>
        </w:rPr>
        <w:t>：</w:t>
      </w:r>
      <w:r w:rsidRPr="00D111DB">
        <w:rPr>
          <w:rFonts w:eastAsia="標楷體"/>
          <w:b/>
          <w:color w:val="0000CC"/>
          <w:sz w:val="28"/>
          <w:szCs w:val="28"/>
        </w:rPr>
        <w:t>JK-FF</w:t>
      </w:r>
      <w:r w:rsidRPr="00D111DB">
        <w:rPr>
          <w:rFonts w:eastAsia="標楷體" w:hAnsi="標楷體"/>
          <w:b/>
          <w:color w:val="0000CC"/>
          <w:sz w:val="28"/>
          <w:szCs w:val="28"/>
        </w:rPr>
        <w:t>的功能表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34"/>
        <w:gridCol w:w="1380"/>
        <w:gridCol w:w="1227"/>
        <w:gridCol w:w="1227"/>
        <w:gridCol w:w="1380"/>
        <w:gridCol w:w="1530"/>
      </w:tblGrid>
      <w:tr w:rsidR="004C248A" w:rsidRPr="00D111DB">
        <w:trPr>
          <w:tblHeader/>
          <w:jc w:val="center"/>
        </w:trPr>
        <w:tc>
          <w:tcPr>
            <w:tcW w:w="3499" w:type="pct"/>
            <w:gridSpan w:val="5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Input</w:t>
            </w:r>
          </w:p>
        </w:tc>
        <w:tc>
          <w:tcPr>
            <w:tcW w:w="1501" w:type="pct"/>
            <w:gridSpan w:val="2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Output</w:t>
            </w:r>
          </w:p>
        </w:tc>
      </w:tr>
      <w:tr w:rsidR="004C248A" w:rsidRPr="00D111DB">
        <w:trPr>
          <w:tblHeader/>
          <w:jc w:val="center"/>
        </w:trPr>
        <w:tc>
          <w:tcPr>
            <w:tcW w:w="730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Preset</w:t>
            </w:r>
          </w:p>
        </w:tc>
        <w:tc>
          <w:tcPr>
            <w:tcW w:w="791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Clear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Clock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J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K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Q</w:t>
            </w:r>
          </w:p>
        </w:tc>
        <w:tc>
          <w:tcPr>
            <w:tcW w:w="789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Q’</w:t>
            </w:r>
          </w:p>
        </w:tc>
      </w:tr>
      <w:tr w:rsidR="004C248A" w:rsidRPr="00D111DB">
        <w:trPr>
          <w:jc w:val="center"/>
        </w:trPr>
        <w:tc>
          <w:tcPr>
            <w:tcW w:w="730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791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 xml:space="preserve">H  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89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</w:tr>
      <w:tr w:rsidR="004C248A" w:rsidRPr="00D111DB">
        <w:trPr>
          <w:jc w:val="center"/>
        </w:trPr>
        <w:tc>
          <w:tcPr>
            <w:tcW w:w="730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91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789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</w:tr>
      <w:tr w:rsidR="004C248A" w:rsidRPr="00D111DB">
        <w:trPr>
          <w:jc w:val="center"/>
        </w:trPr>
        <w:tc>
          <w:tcPr>
            <w:tcW w:w="730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791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1501" w:type="pct"/>
            <w:gridSpan w:val="2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Nonstable</w:t>
            </w:r>
          </w:p>
        </w:tc>
      </w:tr>
      <w:tr w:rsidR="004C248A" w:rsidRPr="00D111DB">
        <w:trPr>
          <w:jc w:val="center"/>
        </w:trPr>
        <w:tc>
          <w:tcPr>
            <w:tcW w:w="730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91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↓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1501" w:type="pct"/>
            <w:gridSpan w:val="2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No</w:t>
            </w: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 xml:space="preserve"> </w:t>
            </w:r>
            <w:r w:rsidRPr="00D111DB">
              <w:rPr>
                <w:rFonts w:ascii="Times New Roman" w:eastAsia="標楷體" w:hAnsi="Times New Roman"/>
                <w:b/>
                <w:sz w:val="28"/>
              </w:rPr>
              <w:t xml:space="preserve"> Change</w:t>
            </w:r>
          </w:p>
        </w:tc>
      </w:tr>
      <w:tr w:rsidR="004C248A" w:rsidRPr="00D111DB">
        <w:trPr>
          <w:jc w:val="center"/>
        </w:trPr>
        <w:tc>
          <w:tcPr>
            <w:tcW w:w="730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91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↓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89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</w:tr>
      <w:tr w:rsidR="004C248A" w:rsidRPr="00D111DB">
        <w:trPr>
          <w:jc w:val="center"/>
        </w:trPr>
        <w:tc>
          <w:tcPr>
            <w:tcW w:w="730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91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↓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L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H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789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</w:tr>
      <w:tr w:rsidR="004C248A" w:rsidRPr="00D111DB">
        <w:trPr>
          <w:jc w:val="center"/>
        </w:trPr>
        <w:tc>
          <w:tcPr>
            <w:tcW w:w="730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91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↓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1501" w:type="pct"/>
            <w:gridSpan w:val="2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Toggle</w:t>
            </w:r>
          </w:p>
        </w:tc>
      </w:tr>
      <w:tr w:rsidR="004C248A" w:rsidRPr="00D111DB">
        <w:trPr>
          <w:jc w:val="center"/>
        </w:trPr>
        <w:tc>
          <w:tcPr>
            <w:tcW w:w="730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91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712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H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633" w:type="pct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>×</w:t>
            </w:r>
          </w:p>
        </w:tc>
        <w:tc>
          <w:tcPr>
            <w:tcW w:w="1501" w:type="pct"/>
            <w:gridSpan w:val="2"/>
            <w:vAlign w:val="center"/>
          </w:tcPr>
          <w:p w:rsidR="004C248A" w:rsidRPr="00D111DB" w:rsidRDefault="004C248A" w:rsidP="00A7440D">
            <w:pPr>
              <w:pStyle w:val="ad"/>
              <w:tabs>
                <w:tab w:val="left" w:pos="360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D111DB">
              <w:rPr>
                <w:rFonts w:ascii="Times New Roman" w:eastAsia="標楷體" w:hAnsi="Times New Roman"/>
                <w:b/>
                <w:sz w:val="28"/>
              </w:rPr>
              <w:t>No</w:t>
            </w:r>
            <w:r w:rsidRPr="00D111DB">
              <w:rPr>
                <w:rFonts w:ascii="Times New Roman" w:eastAsia="標楷體" w:hAnsi="Times New Roman" w:hint="eastAsia"/>
                <w:b/>
                <w:sz w:val="28"/>
              </w:rPr>
              <w:t xml:space="preserve">  </w:t>
            </w:r>
            <w:r w:rsidRPr="00D111DB">
              <w:rPr>
                <w:rFonts w:ascii="Times New Roman" w:eastAsia="標楷體" w:hAnsi="Times New Roman"/>
                <w:b/>
                <w:sz w:val="28"/>
              </w:rPr>
              <w:t>Change</w:t>
            </w:r>
          </w:p>
        </w:tc>
      </w:tr>
    </w:tbl>
    <w:p w:rsidR="004C248A" w:rsidRPr="00D111DB" w:rsidRDefault="004C248A" w:rsidP="004C248A">
      <w:pPr>
        <w:spacing w:line="360" w:lineRule="auto"/>
        <w:ind w:leftChars="100" w:left="240"/>
        <w:rPr>
          <w:rFonts w:eastAsia="標楷體"/>
          <w:b/>
          <w:sz w:val="28"/>
        </w:rPr>
      </w:pPr>
    </w:p>
    <w:p w:rsidR="004C248A" w:rsidRPr="00D111DB" w:rsidRDefault="004C248A" w:rsidP="004C248A">
      <w:pPr>
        <w:spacing w:line="360" w:lineRule="auto"/>
        <w:ind w:leftChars="50" w:left="120"/>
        <w:rPr>
          <w:rFonts w:eastAsia="標楷體"/>
          <w:b/>
          <w:color w:val="0000CC"/>
          <w:sz w:val="28"/>
        </w:rPr>
      </w:pPr>
      <w:r w:rsidRPr="00D111DB">
        <w:rPr>
          <w:rFonts w:eastAsia="標楷體" w:hint="eastAsia"/>
          <w:b/>
          <w:color w:val="0000CC"/>
          <w:sz w:val="28"/>
        </w:rPr>
        <w:t>c</w:t>
      </w:r>
      <w:r w:rsidRPr="00D111DB">
        <w:rPr>
          <w:rFonts w:eastAsia="標楷體"/>
          <w:b/>
          <w:color w:val="0000CC"/>
          <w:sz w:val="28"/>
        </w:rPr>
        <w:t>.</w:t>
      </w:r>
      <w:r w:rsidRPr="00D111DB">
        <w:rPr>
          <w:rFonts w:eastAsia="標楷體" w:hint="eastAsia"/>
          <w:b/>
          <w:color w:val="0000CC"/>
          <w:sz w:val="28"/>
        </w:rPr>
        <w:t>非同步輸入</w:t>
      </w:r>
    </w:p>
    <w:p w:rsidR="004C248A" w:rsidRPr="00D111DB" w:rsidRDefault="004C248A" w:rsidP="00D111DB">
      <w:pPr>
        <w:spacing w:line="360" w:lineRule="auto"/>
        <w:ind w:leftChars="50" w:left="120" w:firstLineChars="200" w:firstLine="561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就我們所討論的時脈正反器而言，</w:t>
      </w:r>
      <w:r w:rsidRPr="00D111DB">
        <w:rPr>
          <w:rFonts w:eastAsia="標楷體"/>
          <w:b/>
          <w:sz w:val="28"/>
        </w:rPr>
        <w:t>J</w:t>
      </w:r>
      <w:r w:rsidRPr="00D111DB">
        <w:rPr>
          <w:rFonts w:eastAsia="標楷體" w:hint="eastAsia"/>
          <w:b/>
          <w:sz w:val="28"/>
        </w:rPr>
        <w:t>K</w:t>
      </w:r>
      <w:r w:rsidRPr="00D111DB">
        <w:rPr>
          <w:rFonts w:eastAsia="標楷體" w:hint="eastAsia"/>
          <w:b/>
          <w:sz w:val="28"/>
        </w:rPr>
        <w:t>及</w:t>
      </w:r>
      <w:r w:rsidRPr="00D111DB">
        <w:rPr>
          <w:rFonts w:eastAsia="標楷體" w:hint="eastAsia"/>
          <w:b/>
          <w:sz w:val="28"/>
        </w:rPr>
        <w:t>D</w:t>
      </w:r>
      <w:r w:rsidRPr="00D111DB">
        <w:rPr>
          <w:rFonts w:eastAsia="標楷體" w:hint="eastAsia"/>
          <w:b/>
          <w:sz w:val="28"/>
        </w:rPr>
        <w:t>均可稱為控制輸入</w:t>
      </w:r>
      <w:r w:rsidRPr="00D111DB">
        <w:rPr>
          <w:rFonts w:eastAsia="標楷體" w:hint="eastAsia"/>
          <w:b/>
          <w:sz w:val="28"/>
        </w:rPr>
        <w:t>(</w:t>
      </w:r>
      <w:r w:rsidRPr="00D111DB">
        <w:rPr>
          <w:rFonts w:eastAsia="標楷體"/>
          <w:b/>
          <w:sz w:val="28"/>
        </w:rPr>
        <w:t>control input)</w:t>
      </w:r>
      <w:r w:rsidRPr="00D111DB">
        <w:rPr>
          <w:rFonts w:eastAsia="標楷體" w:hint="eastAsia"/>
          <w:b/>
          <w:sz w:val="28"/>
        </w:rPr>
        <w:t>也可稱為同步輸入</w:t>
      </w:r>
      <w:r w:rsidRPr="00D111DB">
        <w:rPr>
          <w:rFonts w:eastAsia="標楷體"/>
          <w:b/>
          <w:sz w:val="28"/>
        </w:rPr>
        <w:t>(synchronous inputs)</w:t>
      </w:r>
      <w:r w:rsidRPr="00D111DB">
        <w:rPr>
          <w:rFonts w:eastAsia="標楷體" w:hint="eastAsia"/>
          <w:b/>
          <w:sz w:val="28"/>
        </w:rPr>
        <w:t>，因為它們可與</w:t>
      </w:r>
      <w:r w:rsidRPr="00D111DB">
        <w:rPr>
          <w:rFonts w:eastAsia="標楷體" w:hint="eastAsia"/>
          <w:b/>
          <w:sz w:val="28"/>
        </w:rPr>
        <w:t>CLK</w:t>
      </w:r>
      <w:r w:rsidRPr="00D111DB">
        <w:rPr>
          <w:rFonts w:eastAsia="標楷體" w:hint="eastAsia"/>
          <w:b/>
          <w:sz w:val="28"/>
        </w:rPr>
        <w:t>同步輸入而影響</w:t>
      </w:r>
      <w:r w:rsidRPr="00D111DB">
        <w:rPr>
          <w:rFonts w:eastAsia="標楷體" w:hint="eastAsia"/>
          <w:b/>
          <w:sz w:val="28"/>
        </w:rPr>
        <w:t>FF</w:t>
      </w:r>
      <w:r w:rsidRPr="00D111DB">
        <w:rPr>
          <w:rFonts w:eastAsia="標楷體" w:hint="eastAsia"/>
          <w:b/>
          <w:sz w:val="28"/>
        </w:rPr>
        <w:t>的輸出單位。當然，同步控制輸入必須與時脈相配合以觸發</w:t>
      </w:r>
      <w:r w:rsidRPr="00D111DB">
        <w:rPr>
          <w:rFonts w:eastAsia="標楷體" w:hint="eastAsia"/>
          <w:b/>
          <w:sz w:val="28"/>
        </w:rPr>
        <w:t>FF</w:t>
      </w:r>
      <w:r w:rsidRPr="00D111DB">
        <w:rPr>
          <w:rFonts w:eastAsia="標楷體" w:hint="eastAsia"/>
          <w:b/>
          <w:sz w:val="28"/>
        </w:rPr>
        <w:t>。</w:t>
      </w:r>
    </w:p>
    <w:p w:rsidR="004C248A" w:rsidRPr="00D111DB" w:rsidRDefault="004C248A" w:rsidP="00D111DB">
      <w:pPr>
        <w:spacing w:line="360" w:lineRule="auto"/>
        <w:ind w:leftChars="50" w:left="120" w:firstLineChars="200" w:firstLine="561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多數的時脈</w:t>
      </w:r>
      <w:r w:rsidRPr="00D111DB">
        <w:rPr>
          <w:rFonts w:eastAsia="標楷體" w:hint="eastAsia"/>
          <w:b/>
          <w:sz w:val="28"/>
        </w:rPr>
        <w:t>FF</w:t>
      </w:r>
      <w:r w:rsidRPr="00D111DB">
        <w:rPr>
          <w:rFonts w:eastAsia="標楷體" w:hint="eastAsia"/>
          <w:b/>
          <w:sz w:val="28"/>
        </w:rPr>
        <w:t>也有一個或多個非同步</w:t>
      </w:r>
      <w:r w:rsidRPr="00D111DB">
        <w:rPr>
          <w:rFonts w:eastAsia="標楷體" w:hint="eastAsia"/>
          <w:b/>
          <w:sz w:val="28"/>
        </w:rPr>
        <w:t>(</w:t>
      </w:r>
      <w:r w:rsidRPr="00D111DB">
        <w:rPr>
          <w:rFonts w:eastAsia="標楷體"/>
          <w:b/>
          <w:sz w:val="28"/>
        </w:rPr>
        <w:t>asynchronous)</w:t>
      </w:r>
      <w:r w:rsidRPr="00D111DB">
        <w:rPr>
          <w:rFonts w:eastAsia="標楷體" w:hint="eastAsia"/>
          <w:b/>
          <w:sz w:val="28"/>
        </w:rPr>
        <w:t>輸入，這些非同步輸入與同步輸入及時脈輸入獨立，亦即不受其他輸入情形為何，它們均可隨時</w:t>
      </w:r>
      <w:r w:rsidRPr="00D111DB">
        <w:rPr>
          <w:rFonts w:eastAsia="標楷體" w:hint="eastAsia"/>
          <w:b/>
          <w:bCs/>
          <w:sz w:val="28"/>
        </w:rPr>
        <w:t>設定</w:t>
      </w:r>
      <w:r w:rsidRPr="00D111DB">
        <w:rPr>
          <w:rFonts w:eastAsia="標楷體" w:hint="eastAsia"/>
          <w:b/>
          <w:sz w:val="28"/>
        </w:rPr>
        <w:t>FF</w:t>
      </w:r>
      <w:r w:rsidRPr="00D111DB">
        <w:rPr>
          <w:rFonts w:eastAsia="標楷體" w:hint="eastAsia"/>
          <w:b/>
          <w:sz w:val="28"/>
        </w:rPr>
        <w:t>為</w:t>
      </w:r>
      <w:r w:rsidRPr="00D111DB">
        <w:rPr>
          <w:rFonts w:eastAsia="標楷體" w:hint="eastAsia"/>
          <w:b/>
          <w:sz w:val="28"/>
        </w:rPr>
        <w:t>1</w:t>
      </w:r>
      <w:r w:rsidRPr="00D111DB">
        <w:rPr>
          <w:rFonts w:eastAsia="標楷體" w:hint="eastAsia"/>
          <w:b/>
          <w:sz w:val="28"/>
        </w:rPr>
        <w:t>或</w:t>
      </w:r>
      <w:r w:rsidRPr="00D111DB">
        <w:rPr>
          <w:rFonts w:eastAsia="標楷體" w:hint="eastAsia"/>
          <w:b/>
          <w:bCs/>
          <w:sz w:val="28"/>
        </w:rPr>
        <w:t>清除</w:t>
      </w:r>
      <w:r w:rsidRPr="00D111DB">
        <w:rPr>
          <w:rFonts w:eastAsia="標楷體" w:hint="eastAsia"/>
          <w:b/>
          <w:sz w:val="28"/>
        </w:rPr>
        <w:t>FF</w:t>
      </w:r>
      <w:r w:rsidRPr="00D111DB">
        <w:rPr>
          <w:rFonts w:eastAsia="標楷體" w:hint="eastAsia"/>
          <w:b/>
          <w:sz w:val="28"/>
        </w:rPr>
        <w:t>為</w:t>
      </w:r>
      <w:r w:rsidRPr="00D111DB">
        <w:rPr>
          <w:rFonts w:eastAsia="標楷體" w:hint="eastAsia"/>
          <w:b/>
          <w:sz w:val="28"/>
        </w:rPr>
        <w:t>0</w:t>
      </w:r>
      <w:r w:rsidRPr="00D111DB">
        <w:rPr>
          <w:rFonts w:eastAsia="標楷體" w:hint="eastAsia"/>
          <w:b/>
          <w:sz w:val="28"/>
        </w:rPr>
        <w:t>，故非同步輸入也稱為超越輸入</w:t>
      </w:r>
      <w:r w:rsidRPr="00D111DB">
        <w:rPr>
          <w:rFonts w:eastAsia="標楷體"/>
          <w:b/>
          <w:sz w:val="28"/>
        </w:rPr>
        <w:t>(override input)</w:t>
      </w:r>
      <w:r w:rsidRPr="00D111DB">
        <w:rPr>
          <w:rFonts w:eastAsia="標楷體" w:hint="eastAsia"/>
          <w:b/>
          <w:sz w:val="28"/>
        </w:rPr>
        <w:t>，意即它可超越其它輸入情形而優先將</w:t>
      </w:r>
      <w:r w:rsidRPr="00D111DB">
        <w:rPr>
          <w:rFonts w:eastAsia="標楷體" w:hint="eastAsia"/>
          <w:b/>
          <w:sz w:val="28"/>
        </w:rPr>
        <w:t>FF</w:t>
      </w:r>
      <w:r w:rsidRPr="00D111DB">
        <w:rPr>
          <w:rFonts w:eastAsia="標楷體" w:hint="eastAsia"/>
          <w:b/>
          <w:sz w:val="28"/>
        </w:rPr>
        <w:t>設定為所需的輸出狀態。</w:t>
      </w:r>
    </w:p>
    <w:p w:rsidR="004C248A" w:rsidRPr="00D111DB" w:rsidRDefault="004C248A" w:rsidP="00D111DB">
      <w:pPr>
        <w:spacing w:line="360" w:lineRule="auto"/>
        <w:ind w:leftChars="50" w:left="120" w:firstLineChars="200" w:firstLine="561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在</w:t>
      </w:r>
      <w:r w:rsidRPr="00D111DB">
        <w:rPr>
          <w:rFonts w:eastAsia="標楷體" w:hint="eastAsia"/>
          <w:b/>
          <w:sz w:val="28"/>
          <w:szCs w:val="28"/>
        </w:rPr>
        <w:t>JK-FF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接腳圖中有兩個非同步輸入</w:t>
      </w:r>
      <w:r w:rsidRPr="00D111DB">
        <w:rPr>
          <w:rFonts w:eastAsia="標楷體"/>
          <w:b/>
          <w:sz w:val="28"/>
        </w:rPr>
        <w:t>(PR</w:t>
      </w:r>
      <w:r w:rsidRPr="00D111DB">
        <w:rPr>
          <w:rFonts w:eastAsia="標楷體" w:hint="eastAsia"/>
          <w:b/>
          <w:sz w:val="28"/>
        </w:rPr>
        <w:t>與</w:t>
      </w:r>
      <w:r w:rsidRPr="00D111DB">
        <w:rPr>
          <w:rFonts w:eastAsia="標楷體"/>
          <w:b/>
          <w:sz w:val="28"/>
        </w:rPr>
        <w:t>CL)</w:t>
      </w:r>
      <w:r w:rsidRPr="00D111DB">
        <w:rPr>
          <w:rFonts w:eastAsia="標楷體" w:hint="eastAsia"/>
          <w:b/>
          <w:sz w:val="28"/>
        </w:rPr>
        <w:t>，輸入端的小圓圈表示此二非同步輸入為低準位動作。</w:t>
      </w:r>
    </w:p>
    <w:p w:rsidR="004C248A" w:rsidRPr="00D111DB" w:rsidRDefault="004C248A" w:rsidP="004C248A">
      <w:pPr>
        <w:pStyle w:val="ad"/>
        <w:snapToGrid w:val="0"/>
        <w:spacing w:line="300" w:lineRule="auto"/>
        <w:jc w:val="center"/>
        <w:rPr>
          <w:rFonts w:ascii="Times New Roman" w:eastAsia="標楷體" w:hAnsi="Times New Roman"/>
          <w:b/>
          <w:caps/>
          <w:sz w:val="28"/>
        </w:rPr>
      </w:pPr>
      <w:r w:rsidRPr="00D111DB">
        <w:rPr>
          <w:rFonts w:ascii="Times New Roman" w:eastAsia="標楷體" w:hAnsi="Times New Roman" w:hint="eastAsia"/>
          <w:b/>
          <w:sz w:val="28"/>
        </w:rPr>
        <w:t>表</w:t>
      </w:r>
      <w:r w:rsidRPr="00D111DB">
        <w:rPr>
          <w:rFonts w:ascii="Times New Roman" w:eastAsia="標楷體" w:hAnsi="Times New Roman" w:hint="eastAsia"/>
          <w:b/>
          <w:sz w:val="28"/>
        </w:rPr>
        <w:t>(</w:t>
      </w:r>
      <w:r w:rsidRPr="00D111DB">
        <w:rPr>
          <w:rFonts w:ascii="Times New Roman" w:eastAsia="標楷體" w:hAnsi="Times New Roman" w:hint="eastAsia"/>
          <w:b/>
          <w:sz w:val="28"/>
        </w:rPr>
        <w:t>六</w:t>
      </w:r>
      <w:r w:rsidRPr="00D111DB">
        <w:rPr>
          <w:rFonts w:ascii="Times New Roman" w:eastAsia="標楷體" w:hAnsi="Times New Roman" w:hint="eastAsia"/>
          <w:b/>
          <w:sz w:val="28"/>
        </w:rPr>
        <w:t>)</w:t>
      </w:r>
      <w:r w:rsidRPr="00D111DB">
        <w:rPr>
          <w:rFonts w:ascii="Times New Roman" w:eastAsia="標楷體" w:hAnsi="Times New Roman" w:hint="eastAsia"/>
          <w:b/>
          <w:sz w:val="28"/>
        </w:rPr>
        <w:t>：</w:t>
      </w:r>
      <w:r w:rsidRPr="00D111DB">
        <w:rPr>
          <w:rFonts w:ascii="Times New Roman" w:eastAsia="標楷體" w:hAnsi="Times New Roman" w:hint="eastAsia"/>
          <w:b/>
          <w:sz w:val="28"/>
        </w:rPr>
        <w:t>JK-FF</w:t>
      </w:r>
      <w:r w:rsidRPr="00D111DB">
        <w:rPr>
          <w:rFonts w:ascii="Times New Roman" w:eastAsia="標楷體" w:hAnsi="Times New Roman" w:hint="eastAsia"/>
          <w:b/>
          <w:sz w:val="28"/>
        </w:rPr>
        <w:t>的</w:t>
      </w:r>
      <w:r w:rsidRPr="00D111DB">
        <w:rPr>
          <w:rFonts w:ascii="Times New Roman" w:eastAsia="標楷體" w:hAnsi="Times New Roman" w:hint="eastAsia"/>
          <w:b/>
          <w:caps/>
          <w:sz w:val="28"/>
        </w:rPr>
        <w:t>非同步輸入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298"/>
        <w:gridCol w:w="1298"/>
        <w:gridCol w:w="2807"/>
      </w:tblGrid>
      <w:tr w:rsidR="004C248A" w:rsidRPr="00D111DB">
        <w:trPr>
          <w:trHeight w:val="395"/>
          <w:jc w:val="center"/>
        </w:trPr>
        <w:tc>
          <w:tcPr>
            <w:tcW w:w="2596" w:type="dxa"/>
            <w:gridSpan w:val="2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caps/>
                <w:sz w:val="28"/>
              </w:rPr>
            </w:pPr>
            <w:r w:rsidRPr="00D111DB">
              <w:rPr>
                <w:rFonts w:eastAsia="標楷體" w:hint="eastAsia"/>
                <w:b/>
                <w:caps/>
                <w:sz w:val="28"/>
              </w:rPr>
              <w:t>非同步輸入</w:t>
            </w:r>
          </w:p>
        </w:tc>
        <w:tc>
          <w:tcPr>
            <w:tcW w:w="2807" w:type="dxa"/>
            <w:vMerge w:val="restart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caps/>
                <w:sz w:val="28"/>
              </w:rPr>
            </w:pPr>
            <w:r w:rsidRPr="00D111DB">
              <w:rPr>
                <w:rFonts w:eastAsia="標楷體" w:hint="eastAsia"/>
                <w:b/>
                <w:caps/>
                <w:sz w:val="28"/>
              </w:rPr>
              <w:t>JK-</w:t>
            </w:r>
            <w:r w:rsidRPr="00D111DB">
              <w:rPr>
                <w:rFonts w:eastAsia="標楷體"/>
                <w:b/>
                <w:caps/>
                <w:sz w:val="28"/>
              </w:rPr>
              <w:t>FF</w:t>
            </w:r>
            <w:r w:rsidRPr="00D111DB">
              <w:rPr>
                <w:rFonts w:eastAsia="標楷體" w:hint="eastAsia"/>
                <w:b/>
                <w:caps/>
                <w:sz w:val="28"/>
              </w:rPr>
              <w:t>影響</w:t>
            </w:r>
          </w:p>
        </w:tc>
      </w:tr>
      <w:tr w:rsidR="004C248A" w:rsidRPr="00D111DB">
        <w:trPr>
          <w:trHeight w:val="493"/>
          <w:jc w:val="center"/>
        </w:trPr>
        <w:tc>
          <w:tcPr>
            <w:tcW w:w="1298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caps/>
                <w:sz w:val="28"/>
              </w:rPr>
              <w:t>PR</w:t>
            </w:r>
          </w:p>
        </w:tc>
        <w:tc>
          <w:tcPr>
            <w:tcW w:w="1298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caps/>
                <w:sz w:val="28"/>
              </w:rPr>
              <w:t>CL</w:t>
            </w:r>
          </w:p>
        </w:tc>
        <w:tc>
          <w:tcPr>
            <w:tcW w:w="2807" w:type="dxa"/>
            <w:vMerge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4C248A" w:rsidRPr="00D111DB">
        <w:trPr>
          <w:trHeight w:val="493"/>
          <w:jc w:val="center"/>
        </w:trPr>
        <w:tc>
          <w:tcPr>
            <w:tcW w:w="1298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1298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2807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依時脈型式操作</w:t>
            </w:r>
          </w:p>
        </w:tc>
      </w:tr>
      <w:tr w:rsidR="004C248A" w:rsidRPr="00D111DB">
        <w:trPr>
          <w:trHeight w:val="464"/>
          <w:jc w:val="center"/>
        </w:trPr>
        <w:tc>
          <w:tcPr>
            <w:tcW w:w="1298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1298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2807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Q = 0</w:t>
            </w:r>
          </w:p>
        </w:tc>
      </w:tr>
      <w:tr w:rsidR="004C248A" w:rsidRPr="00D111DB">
        <w:trPr>
          <w:trHeight w:val="314"/>
          <w:jc w:val="center"/>
        </w:trPr>
        <w:tc>
          <w:tcPr>
            <w:tcW w:w="1298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1298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2807" w:type="dxa"/>
            <w:vAlign w:val="center"/>
          </w:tcPr>
          <w:p w:rsidR="004C248A" w:rsidRPr="00D111DB" w:rsidRDefault="004C248A" w:rsidP="00A7440D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沒有使用</w:t>
            </w:r>
          </w:p>
        </w:tc>
      </w:tr>
    </w:tbl>
    <w:p w:rsidR="0026219C" w:rsidRPr="00D111DB" w:rsidRDefault="0026219C" w:rsidP="0026219C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</w:p>
    <w:p w:rsidR="00ED0E69" w:rsidRPr="00D111DB" w:rsidRDefault="003221CD" w:rsidP="003221CD">
      <w:pPr>
        <w:spacing w:line="360" w:lineRule="auto"/>
        <w:jc w:val="both"/>
        <w:rPr>
          <w:rFonts w:eastAsia="標楷體"/>
          <w:b/>
          <w:color w:val="0000CC"/>
          <w:sz w:val="28"/>
          <w:szCs w:val="28"/>
        </w:rPr>
      </w:pPr>
      <w:r w:rsidRPr="00D111DB">
        <w:rPr>
          <w:rFonts w:eastAsia="標楷體"/>
          <w:b/>
          <w:color w:val="0000CC"/>
          <w:sz w:val="28"/>
          <w:szCs w:val="28"/>
          <w:lang w:eastAsia="zh-TW"/>
        </w:rPr>
        <w:t>四</w:t>
      </w:r>
      <w:r w:rsidRPr="00D111DB">
        <w:rPr>
          <w:rFonts w:eastAsia="標楷體" w:hAnsi="標楷體"/>
          <w:b/>
          <w:color w:val="0000CC"/>
          <w:sz w:val="28"/>
          <w:szCs w:val="28"/>
          <w:lang w:eastAsia="zh-TW"/>
        </w:rPr>
        <w:t>、</w:t>
      </w:r>
      <w:r w:rsidR="00ED0E69" w:rsidRPr="00D111DB">
        <w:rPr>
          <w:rFonts w:eastAsia="標楷體"/>
          <w:b/>
          <w:color w:val="0000CC"/>
          <w:sz w:val="28"/>
          <w:szCs w:val="28"/>
        </w:rPr>
        <w:t>電路說明</w:t>
      </w:r>
    </w:p>
    <w:p w:rsidR="00B4252E" w:rsidRPr="00D111DB" w:rsidRDefault="00896B3E" w:rsidP="00B4252E">
      <w:pPr>
        <w:pStyle w:val="ad"/>
        <w:spacing w:line="360" w:lineRule="auto"/>
        <w:jc w:val="both"/>
        <w:rPr>
          <w:rFonts w:ascii="Times New Roman" w:eastAsia="標楷體" w:hAnsi="Times New Roman" w:cs="Times New Roman"/>
          <w:b/>
          <w:color w:val="0000CC"/>
          <w:sz w:val="28"/>
          <w:szCs w:val="28"/>
        </w:rPr>
      </w:pPr>
      <w:r w:rsidRPr="00D111DB">
        <w:rPr>
          <w:rFonts w:ascii="Times New Roman" w:eastAsia="標楷體" w:hAnsi="Times New Roman" w:cs="Times New Roman"/>
          <w:b/>
          <w:color w:val="0000CC"/>
          <w:sz w:val="28"/>
          <w:szCs w:val="28"/>
          <w:lang w:eastAsia="zh-TW"/>
        </w:rPr>
        <w:t>1</w:t>
      </w:r>
      <w:r w:rsidR="00B4252E" w:rsidRPr="00D111DB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.</w:t>
      </w:r>
      <w:r w:rsidR="00B4252E" w:rsidRPr="00D111DB">
        <w:rPr>
          <w:rFonts w:ascii="Times New Roman" w:eastAsia="標楷體" w:cs="Times New Roman"/>
          <w:b/>
          <w:color w:val="0000CC"/>
          <w:sz w:val="28"/>
          <w:szCs w:val="28"/>
        </w:rPr>
        <w:t>四位元二進位數位碼產生器</w:t>
      </w:r>
    </w:p>
    <w:p w:rsidR="00B4252E" w:rsidRPr="00D111DB" w:rsidRDefault="00896B3E" w:rsidP="00896B3E">
      <w:pPr>
        <w:pStyle w:val="ad"/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ascii="Times New Roman" w:eastAsia="標楷體" w:hAnsi="Times New Roman" w:cs="Times New Roman"/>
          <w:b/>
          <w:sz w:val="28"/>
          <w:szCs w:val="28"/>
          <w:lang w:eastAsia="zh-TW"/>
        </w:rPr>
        <w:t>a</w:t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eastAsia="標楷體" w:hint="eastAsia"/>
          <w:b/>
          <w:sz w:val="28"/>
          <w:szCs w:val="28"/>
        </w:rPr>
        <w:t>電路圖</w:t>
      </w:r>
      <w:r w:rsidR="00FF7FAE" w:rsidRPr="00D111DB">
        <w:rPr>
          <w:rFonts w:eastAsia="標楷體" w:hint="eastAsia"/>
          <w:b/>
          <w:sz w:val="28"/>
          <w:szCs w:val="28"/>
          <w:lang w:eastAsia="zh-TW"/>
        </w:rPr>
        <w:t>(</w:t>
      </w:r>
      <w:r w:rsidR="00FF7FAE" w:rsidRPr="00D111DB">
        <w:rPr>
          <w:rFonts w:eastAsia="標楷體" w:hint="eastAsia"/>
          <w:b/>
          <w:sz w:val="28"/>
          <w:szCs w:val="28"/>
          <w:lang w:eastAsia="zh-TW"/>
        </w:rPr>
        <w:t>前面零件說明中</w:t>
      </w:r>
      <w:r w:rsidR="00FF7FAE" w:rsidRPr="00D111DB">
        <w:rPr>
          <w:rFonts w:eastAsia="標楷體" w:hint="eastAsia"/>
          <w:b/>
          <w:sz w:val="28"/>
          <w:szCs w:val="28"/>
          <w:lang w:eastAsia="zh-TW"/>
        </w:rPr>
        <w:t>IC</w:t>
      </w:r>
      <w:r w:rsidR="00FF7FAE" w:rsidRPr="00D111DB">
        <w:rPr>
          <w:rFonts w:eastAsia="標楷體" w:hint="eastAsia"/>
          <w:b/>
          <w:sz w:val="28"/>
          <w:szCs w:val="28"/>
          <w:lang w:eastAsia="zh-TW"/>
        </w:rPr>
        <w:t>內部腳位名稱與下列電路圖接腳名稱不同</w:t>
      </w:r>
      <w:r w:rsidRPr="00D111DB">
        <w:rPr>
          <w:rFonts w:eastAsia="標楷體" w:hint="eastAsia"/>
          <w:b/>
          <w:sz w:val="28"/>
          <w:szCs w:val="28"/>
          <w:lang w:eastAsia="zh-TW"/>
        </w:rPr>
        <w:t>，請對照一下腳位</w:t>
      </w:r>
      <w:r w:rsidRPr="00D111DB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FF7FAE" w:rsidRPr="00D111DB" w:rsidRDefault="008919B4" w:rsidP="00B4252E">
      <w:pPr>
        <w:pStyle w:val="ad"/>
        <w:spacing w:line="360" w:lineRule="auto"/>
        <w:jc w:val="center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 wp14:anchorId="59AA405F" wp14:editId="737458BF">
            <wp:extent cx="4170045" cy="24517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2E" w:rsidRPr="00D111DB" w:rsidRDefault="00B4252E" w:rsidP="00B4252E">
      <w:pPr>
        <w:pStyle w:val="ad"/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  <w:szCs w:val="28"/>
        </w:rPr>
        <w:t>圖</w:t>
      </w:r>
      <w:r w:rsidRPr="00D111DB">
        <w:rPr>
          <w:rFonts w:ascii="Times New Roman" w:eastAsia="標楷體" w:hAnsi="Times New Roman"/>
          <w:b/>
          <w:sz w:val="28"/>
          <w:szCs w:val="28"/>
        </w:rPr>
        <w:t>(</w:t>
      </w:r>
      <w:r w:rsidR="00E31B77"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四</w:t>
      </w:r>
      <w:r w:rsidRPr="00D111DB">
        <w:rPr>
          <w:rFonts w:ascii="Times New Roman" w:eastAsia="標楷體" w:hAnsi="Times New Roman"/>
          <w:b/>
          <w:sz w:val="28"/>
          <w:szCs w:val="28"/>
        </w:rPr>
        <w:t>)</w:t>
      </w:r>
      <w:r w:rsidRPr="00D111DB">
        <w:rPr>
          <w:rFonts w:ascii="Times New Roman" w:eastAsia="標楷體" w:hAnsi="標楷體"/>
          <w:b/>
          <w:sz w:val="28"/>
          <w:szCs w:val="28"/>
        </w:rPr>
        <w:t>：</w:t>
      </w:r>
      <w:r w:rsidRPr="00D111DB">
        <w:rPr>
          <w:rFonts w:eastAsia="標楷體" w:hint="eastAsia"/>
          <w:b/>
          <w:sz w:val="28"/>
          <w:szCs w:val="28"/>
        </w:rPr>
        <w:t>四位元二進位數位碼產生器</w:t>
      </w:r>
    </w:p>
    <w:p w:rsidR="00B4252E" w:rsidRPr="00D111DB" w:rsidRDefault="00896B3E" w:rsidP="00B4252E">
      <w:pPr>
        <w:pStyle w:val="ad"/>
        <w:spacing w:line="360" w:lineRule="auto"/>
        <w:rPr>
          <w:rFonts w:eastAsia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b</w:t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eastAsia="標楷體" w:hint="eastAsia"/>
          <w:b/>
          <w:sz w:val="28"/>
          <w:szCs w:val="28"/>
        </w:rPr>
        <w:t>元件說明</w:t>
      </w:r>
    </w:p>
    <w:p w:rsidR="00B4252E" w:rsidRPr="00D111DB" w:rsidRDefault="00896B3E" w:rsidP="00B4252E">
      <w:pPr>
        <w:pStyle w:val="ad"/>
        <w:spacing w:line="360" w:lineRule="auto"/>
        <w:ind w:leftChars="150" w:left="360"/>
        <w:rPr>
          <w:rFonts w:eastAsia="標楷體"/>
          <w:b/>
          <w:sz w:val="28"/>
          <w:szCs w:val="28"/>
          <w:u w:val="single"/>
        </w:rPr>
      </w:pPr>
      <w:r w:rsidRPr="00D111DB">
        <w:rPr>
          <w:rFonts w:eastAsia="標楷體"/>
          <w:b/>
          <w:sz w:val="28"/>
          <w:szCs w:val="28"/>
        </w:rPr>
        <w:fldChar w:fldCharType="begin"/>
      </w:r>
      <w:r w:rsidRPr="00D111DB">
        <w:rPr>
          <w:rFonts w:eastAsia="標楷體"/>
          <w:b/>
          <w:sz w:val="28"/>
          <w:szCs w:val="28"/>
          <w:lang w:eastAsia="zh-TW"/>
        </w:rPr>
        <w:instrText xml:space="preserve"> 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eq \o\ac(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○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,</w:instrText>
      </w:r>
      <w:r w:rsidRPr="00D111DB">
        <w:rPr>
          <w:rFonts w:eastAsia="標楷體" w:hint="eastAsia"/>
          <w:b/>
          <w:position w:val="3"/>
          <w:sz w:val="19"/>
          <w:szCs w:val="28"/>
          <w:lang w:eastAsia="zh-TW"/>
        </w:rPr>
        <w:instrText>1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)</w:instrText>
      </w:r>
      <w:r w:rsidRPr="00D111DB">
        <w:rPr>
          <w:rFonts w:eastAsia="標楷體"/>
          <w:b/>
          <w:sz w:val="28"/>
          <w:szCs w:val="28"/>
        </w:rPr>
        <w:fldChar w:fldCharType="end"/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U</w:t>
      </w:r>
      <w:r w:rsidR="00FF7FAE"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in1)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－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(Pin12)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之連線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，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74LS93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內部組成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4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位元計數輸出。</w:t>
      </w:r>
    </w:p>
    <w:p w:rsidR="00B4252E" w:rsidRPr="00D111DB" w:rsidRDefault="00896B3E" w:rsidP="00B4252E">
      <w:pPr>
        <w:pStyle w:val="ad"/>
        <w:spacing w:line="360" w:lineRule="auto"/>
        <w:ind w:leftChars="150" w:left="360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fldChar w:fldCharType="begin"/>
      </w:r>
      <w:r w:rsidRPr="00D111DB">
        <w:rPr>
          <w:rFonts w:eastAsia="標楷體"/>
          <w:b/>
          <w:sz w:val="28"/>
          <w:szCs w:val="28"/>
          <w:lang w:eastAsia="zh-TW"/>
        </w:rPr>
        <w:instrText xml:space="preserve"> 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eq \o\ac(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○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,</w:instrText>
      </w:r>
      <w:r w:rsidRPr="00D111DB">
        <w:rPr>
          <w:rFonts w:eastAsia="標楷體" w:hint="eastAsia"/>
          <w:b/>
          <w:position w:val="3"/>
          <w:sz w:val="19"/>
          <w:szCs w:val="28"/>
          <w:lang w:eastAsia="zh-TW"/>
        </w:rPr>
        <w:instrText>2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)</w:instrText>
      </w:r>
      <w:r w:rsidRPr="00D111DB">
        <w:rPr>
          <w:rFonts w:eastAsia="標楷體"/>
          <w:b/>
          <w:sz w:val="28"/>
          <w:szCs w:val="28"/>
        </w:rPr>
        <w:fldChar w:fldCharType="end"/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R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1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～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R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4(</w:t>
      </w:r>
      <w:r w:rsidR="00FF7FAE" w:rsidRPr="00D111DB">
        <w:rPr>
          <w:rFonts w:ascii="Times New Roman" w:eastAsia="標楷體" w:hAnsi="Times New Roman"/>
          <w:b/>
          <w:sz w:val="28"/>
          <w:szCs w:val="28"/>
        </w:rPr>
        <w:t>3</w:t>
      </w:r>
      <w:r w:rsidR="00FF7FAE"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30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Ω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，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1/4W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)電阻，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LED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電流之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限流使用。</w:t>
      </w:r>
    </w:p>
    <w:p w:rsidR="00B4252E" w:rsidRPr="00D111DB" w:rsidRDefault="00896B3E" w:rsidP="00B4252E">
      <w:pPr>
        <w:pStyle w:val="ad"/>
        <w:spacing w:line="360" w:lineRule="auto"/>
        <w:ind w:leftChars="150" w:left="360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fldChar w:fldCharType="begin"/>
      </w:r>
      <w:r w:rsidRPr="00D111DB">
        <w:rPr>
          <w:rFonts w:eastAsia="標楷體"/>
          <w:b/>
          <w:sz w:val="28"/>
          <w:szCs w:val="28"/>
          <w:lang w:eastAsia="zh-TW"/>
        </w:rPr>
        <w:instrText xml:space="preserve"> 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eq \o\ac(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○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,</w:instrText>
      </w:r>
      <w:r w:rsidRPr="00D111DB">
        <w:rPr>
          <w:rFonts w:eastAsia="標楷體" w:hint="eastAsia"/>
          <w:b/>
          <w:position w:val="3"/>
          <w:sz w:val="19"/>
          <w:szCs w:val="28"/>
          <w:lang w:eastAsia="zh-TW"/>
        </w:rPr>
        <w:instrText>3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)</w:instrText>
      </w:r>
      <w:r w:rsidRPr="00D111DB">
        <w:rPr>
          <w:rFonts w:eastAsia="標楷體"/>
          <w:b/>
          <w:sz w:val="28"/>
          <w:szCs w:val="28"/>
        </w:rPr>
        <w:fldChar w:fldCharType="end"/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U</w:t>
      </w:r>
      <w:r w:rsidR="00FF7FAE"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in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)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、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(Pin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3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)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接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地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GND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，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IC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操作於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連續計數器模式。</w:t>
      </w:r>
    </w:p>
    <w:p w:rsidR="00B4252E" w:rsidRPr="00D111DB" w:rsidRDefault="00896B3E" w:rsidP="00FF7FAE">
      <w:pPr>
        <w:pStyle w:val="ad"/>
        <w:spacing w:line="360" w:lineRule="auto"/>
        <w:ind w:leftChars="150" w:left="64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fldChar w:fldCharType="begin"/>
      </w:r>
      <w:r w:rsidRPr="00D111DB">
        <w:rPr>
          <w:rFonts w:eastAsia="標楷體"/>
          <w:b/>
          <w:sz w:val="28"/>
          <w:szCs w:val="28"/>
          <w:lang w:eastAsia="zh-TW"/>
        </w:rPr>
        <w:instrText xml:space="preserve"> 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eq \o\ac(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○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,</w:instrText>
      </w:r>
      <w:r w:rsidRPr="00D111DB">
        <w:rPr>
          <w:rFonts w:eastAsia="標楷體" w:hint="eastAsia"/>
          <w:b/>
          <w:position w:val="3"/>
          <w:sz w:val="19"/>
          <w:szCs w:val="28"/>
          <w:lang w:eastAsia="zh-TW"/>
        </w:rPr>
        <w:instrText>4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)</w:instrText>
      </w:r>
      <w:r w:rsidRPr="00D111DB">
        <w:rPr>
          <w:rFonts w:eastAsia="標楷體"/>
          <w:b/>
          <w:sz w:val="28"/>
          <w:szCs w:val="28"/>
        </w:rPr>
        <w:fldChar w:fldCharType="end"/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eastAsia="標楷體" w:hint="eastAsia"/>
          <w:b/>
          <w:sz w:val="28"/>
          <w:szCs w:val="28"/>
        </w:rPr>
        <w:t>輸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出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[Q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4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 xml:space="preserve"> Q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3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 xml:space="preserve"> Q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 xml:space="preserve"> Q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1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]</w:t>
      </w:r>
      <w:r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=[QD QC QB QA]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，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LED ON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時，為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Hi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輸出電壓為</w:t>
      </w:r>
      <w:r w:rsidR="00B4252E" w:rsidRPr="00D111DB">
        <w:rPr>
          <w:rFonts w:ascii="Times New Roman" w:eastAsia="標楷體" w:hAnsi="標楷體"/>
          <w:b/>
          <w:position w:val="-12"/>
          <w:sz w:val="28"/>
          <w:szCs w:val="28"/>
        </w:rPr>
        <w:object w:dxaOrig="480" w:dyaOrig="380">
          <v:shape id="_x0000_i1027" type="#_x0000_t75" style="width:24pt;height:18.75pt" o:ole="">
            <v:imagedata r:id="rId17" o:title=""/>
          </v:shape>
          <o:OLEObject Type="Embed" ProgID="Equation.3" ShapeID="_x0000_i1027" DrawAspect="Content" ObjectID="_1624777994" r:id="rId18"/>
        </w:objec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，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LED OFF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時為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Low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輸出電壓為</w:t>
      </w:r>
      <w:r w:rsidR="00B4252E" w:rsidRPr="00D111DB">
        <w:rPr>
          <w:rFonts w:ascii="Times New Roman" w:eastAsia="標楷體" w:hAnsi="標楷體"/>
          <w:b/>
          <w:position w:val="-12"/>
          <w:sz w:val="28"/>
          <w:szCs w:val="28"/>
        </w:rPr>
        <w:object w:dxaOrig="460" w:dyaOrig="380">
          <v:shape id="_x0000_i1028" type="#_x0000_t75" style="width:23.25pt;height:18.75pt" o:ole="">
            <v:imagedata r:id="rId19" o:title=""/>
          </v:shape>
          <o:OLEObject Type="Embed" ProgID="Equation.3" ShapeID="_x0000_i1028" DrawAspect="Content" ObjectID="_1624777995" r:id="rId20"/>
        </w:objec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4252E" w:rsidRPr="00D111DB" w:rsidRDefault="00B4252E" w:rsidP="00B4252E">
      <w:pPr>
        <w:pStyle w:val="ad"/>
        <w:spacing w:line="360" w:lineRule="auto"/>
        <w:ind w:leftChars="150" w:left="360"/>
        <w:jc w:val="both"/>
        <w:rPr>
          <w:rFonts w:ascii="標楷體" w:eastAsia="標楷體" w:hAnsi="標楷體"/>
          <w:b/>
          <w:sz w:val="28"/>
          <w:szCs w:val="28"/>
        </w:rPr>
      </w:pPr>
    </w:p>
    <w:p w:rsidR="00B4252E" w:rsidRPr="00D111DB" w:rsidRDefault="00896B3E" w:rsidP="00B4252E">
      <w:pPr>
        <w:pStyle w:val="ad"/>
        <w:spacing w:line="360" w:lineRule="auto"/>
        <w:jc w:val="both"/>
        <w:rPr>
          <w:rFonts w:eastAsia="標楷體"/>
          <w:b/>
          <w:color w:val="0033CC"/>
          <w:sz w:val="28"/>
          <w:szCs w:val="28"/>
        </w:rPr>
      </w:pPr>
      <w:r w:rsidRPr="00D111DB">
        <w:rPr>
          <w:rFonts w:ascii="Times New Roman" w:eastAsia="標楷體" w:hAnsi="Times New Roman" w:hint="eastAsia"/>
          <w:b/>
          <w:color w:val="0033CC"/>
          <w:sz w:val="28"/>
          <w:szCs w:val="28"/>
          <w:lang w:eastAsia="zh-TW"/>
        </w:rPr>
        <w:t>2</w:t>
      </w:r>
      <w:r w:rsidR="00B4252E" w:rsidRPr="00D111DB">
        <w:rPr>
          <w:rFonts w:ascii="Times New Roman" w:eastAsia="標楷體" w:hAnsi="Times New Roman"/>
          <w:b/>
          <w:color w:val="0033CC"/>
          <w:sz w:val="28"/>
          <w:szCs w:val="28"/>
        </w:rPr>
        <w:t>.BCD</w:t>
      </w:r>
      <w:r w:rsidR="00B4252E" w:rsidRPr="00D111DB">
        <w:rPr>
          <w:rFonts w:ascii="Times New Roman" w:eastAsia="標楷體" w:hAnsi="Times New Roman" w:hint="eastAsia"/>
          <w:b/>
          <w:color w:val="0033CC"/>
          <w:sz w:val="28"/>
          <w:szCs w:val="28"/>
        </w:rPr>
        <w:t xml:space="preserve"> Code</w:t>
      </w:r>
      <w:r w:rsidR="00B4252E" w:rsidRPr="00D111DB">
        <w:rPr>
          <w:rFonts w:eastAsia="標楷體" w:hint="eastAsia"/>
          <w:b/>
          <w:color w:val="0033CC"/>
          <w:sz w:val="28"/>
          <w:szCs w:val="28"/>
        </w:rPr>
        <w:t>產生器電路</w:t>
      </w:r>
    </w:p>
    <w:p w:rsidR="00B4252E" w:rsidRPr="00D111DB" w:rsidRDefault="00896B3E" w:rsidP="00B4252E">
      <w:pPr>
        <w:pStyle w:val="ad"/>
        <w:spacing w:line="360" w:lineRule="auto"/>
        <w:ind w:leftChars="50" w:left="120"/>
        <w:jc w:val="both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a</w:t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eastAsia="標楷體" w:hint="eastAsia"/>
          <w:b/>
          <w:sz w:val="28"/>
          <w:szCs w:val="28"/>
        </w:rPr>
        <w:t>電路圖</w:t>
      </w:r>
      <w:r w:rsidR="00B2367F" w:rsidRPr="00D111DB">
        <w:rPr>
          <w:rFonts w:eastAsia="標楷體" w:hint="eastAsia"/>
          <w:b/>
          <w:sz w:val="28"/>
          <w:szCs w:val="28"/>
          <w:lang w:eastAsia="zh-TW"/>
        </w:rPr>
        <w:t>(</w:t>
      </w:r>
      <w:r w:rsidR="00B2367F" w:rsidRPr="00D111DB">
        <w:rPr>
          <w:rFonts w:eastAsia="標楷體" w:hint="eastAsia"/>
          <w:b/>
          <w:sz w:val="28"/>
          <w:szCs w:val="28"/>
          <w:lang w:eastAsia="zh-TW"/>
        </w:rPr>
        <w:t>前面零件說明中</w:t>
      </w:r>
      <w:r w:rsidR="00B2367F" w:rsidRPr="00D111DB">
        <w:rPr>
          <w:rFonts w:eastAsia="標楷體" w:hint="eastAsia"/>
          <w:b/>
          <w:sz w:val="28"/>
          <w:szCs w:val="28"/>
          <w:lang w:eastAsia="zh-TW"/>
        </w:rPr>
        <w:t>IC</w:t>
      </w:r>
      <w:r w:rsidR="00B2367F" w:rsidRPr="00D111DB">
        <w:rPr>
          <w:rFonts w:eastAsia="標楷體" w:hint="eastAsia"/>
          <w:b/>
          <w:sz w:val="28"/>
          <w:szCs w:val="28"/>
          <w:lang w:eastAsia="zh-TW"/>
        </w:rPr>
        <w:t>內部腳位名稱與下列電路圖接腳名稱不同，請對照一下腳位</w:t>
      </w:r>
      <w:r w:rsidR="00B2367F" w:rsidRPr="00D111DB">
        <w:rPr>
          <w:rFonts w:eastAsia="標楷體" w:hint="eastAsia"/>
          <w:b/>
          <w:sz w:val="28"/>
          <w:szCs w:val="28"/>
          <w:lang w:eastAsia="zh-TW"/>
        </w:rPr>
        <w:t>)</w:t>
      </w:r>
    </w:p>
    <w:p w:rsidR="00B4252E" w:rsidRPr="00D111DB" w:rsidRDefault="00B4252E" w:rsidP="00D111DB">
      <w:pPr>
        <w:pStyle w:val="ad"/>
        <w:spacing w:line="360" w:lineRule="auto"/>
        <w:ind w:leftChars="50" w:left="120" w:firstLineChars="200" w:firstLine="561"/>
        <w:jc w:val="both"/>
        <w:rPr>
          <w:rFonts w:ascii="Times New Roman" w:eastAsia="標楷體" w:hAnsi="Times New Roman"/>
          <w:b/>
          <w:sz w:val="28"/>
        </w:rPr>
      </w:pPr>
      <w:r w:rsidRPr="00D111DB">
        <w:rPr>
          <w:rFonts w:ascii="Times New Roman" w:eastAsia="標楷體" w:hAnsi="Times New Roman" w:hint="eastAsia"/>
          <w:b/>
          <w:sz w:val="28"/>
        </w:rPr>
        <w:t>參閱圖</w:t>
      </w:r>
      <w:r w:rsidRPr="00D111DB">
        <w:rPr>
          <w:rFonts w:ascii="Times New Roman" w:eastAsia="標楷體" w:hAnsi="Times New Roman" w:hint="eastAsia"/>
          <w:b/>
          <w:sz w:val="28"/>
        </w:rPr>
        <w:t>(</w:t>
      </w:r>
      <w:r w:rsidR="00FF7FAE" w:rsidRPr="00D111DB">
        <w:rPr>
          <w:rFonts w:ascii="Times New Roman" w:eastAsia="標楷體" w:hAnsi="Times New Roman" w:hint="eastAsia"/>
          <w:b/>
          <w:sz w:val="28"/>
          <w:lang w:eastAsia="zh-TW"/>
        </w:rPr>
        <w:t>五</w:t>
      </w:r>
      <w:r w:rsidRPr="00D111DB">
        <w:rPr>
          <w:rFonts w:ascii="Times New Roman" w:eastAsia="標楷體" w:hAnsi="Times New Roman" w:hint="eastAsia"/>
          <w:b/>
          <w:sz w:val="28"/>
        </w:rPr>
        <w:t>)</w:t>
      </w:r>
      <w:r w:rsidRPr="00D111DB">
        <w:rPr>
          <w:rFonts w:ascii="Times New Roman" w:eastAsia="標楷體" w:hAnsi="標楷體"/>
          <w:b/>
          <w:sz w:val="28"/>
          <w:szCs w:val="28"/>
        </w:rPr>
        <w:t>：</w:t>
      </w:r>
      <w:r w:rsidRPr="00D111DB">
        <w:rPr>
          <w:rFonts w:ascii="Times New Roman" w:eastAsia="標楷體" w:hAnsi="Times New Roman"/>
          <w:b/>
          <w:sz w:val="28"/>
          <w:szCs w:val="28"/>
        </w:rPr>
        <w:t>BCD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Pr="00D111DB">
        <w:rPr>
          <w:rFonts w:ascii="Times New Roman" w:eastAsia="標楷體" w:hAnsi="Times New Roman"/>
          <w:b/>
          <w:sz w:val="28"/>
          <w:szCs w:val="28"/>
        </w:rPr>
        <w:t>Code</w:t>
      </w:r>
      <w:r w:rsidRPr="00D111DB">
        <w:rPr>
          <w:rFonts w:eastAsia="標楷體" w:hint="eastAsia"/>
          <w:b/>
          <w:sz w:val="28"/>
          <w:szCs w:val="28"/>
        </w:rPr>
        <w:t>產生器電路</w:t>
      </w:r>
      <w:r w:rsidRPr="00D111DB">
        <w:rPr>
          <w:rFonts w:ascii="Times New Roman" w:eastAsia="標楷體" w:hAnsi="Times New Roman" w:hint="eastAsia"/>
          <w:b/>
          <w:sz w:val="28"/>
        </w:rPr>
        <w:t>。使用</w:t>
      </w:r>
      <w:r w:rsidRPr="00D111DB">
        <w:rPr>
          <w:rFonts w:ascii="Times New Roman" w:eastAsia="標楷體" w:hAnsi="Times New Roman"/>
          <w:b/>
          <w:sz w:val="28"/>
        </w:rPr>
        <w:t>IC 74LS93</w:t>
      </w:r>
      <w:r w:rsidRPr="00D111DB">
        <w:rPr>
          <w:rFonts w:ascii="Times New Roman" w:eastAsia="標楷體" w:hAnsi="Times New Roman" w:hint="eastAsia"/>
          <w:b/>
          <w:sz w:val="28"/>
        </w:rPr>
        <w:t>漣波計數器及</w:t>
      </w:r>
      <w:r w:rsidRPr="00D111DB">
        <w:rPr>
          <w:rFonts w:ascii="Times New Roman" w:eastAsia="標楷體" w:hAnsi="Times New Roman"/>
          <w:b/>
          <w:sz w:val="28"/>
        </w:rPr>
        <w:t>RO(1)</w:t>
      </w:r>
      <w:r w:rsidRPr="00D111DB">
        <w:rPr>
          <w:rFonts w:ascii="Times New Roman" w:eastAsia="標楷體" w:hAnsi="標楷體"/>
          <w:b/>
          <w:sz w:val="28"/>
        </w:rPr>
        <w:t>、</w:t>
      </w:r>
      <w:r w:rsidRPr="00D111DB">
        <w:rPr>
          <w:rFonts w:ascii="Times New Roman" w:eastAsia="標楷體" w:hAnsi="Times New Roman"/>
          <w:b/>
          <w:sz w:val="28"/>
        </w:rPr>
        <w:t>RO(2)</w:t>
      </w:r>
      <w:r w:rsidRPr="00D111DB">
        <w:rPr>
          <w:rFonts w:ascii="Times New Roman" w:eastAsia="標楷體" w:hAnsi="Times New Roman" w:hint="eastAsia"/>
          <w:b/>
          <w:sz w:val="28"/>
        </w:rPr>
        <w:t>兩接腳的連接方式，可以設計出不同的計數範圍值。</w:t>
      </w:r>
    </w:p>
    <w:p w:rsidR="00B4252E" w:rsidRPr="00D111DB" w:rsidRDefault="00896B3E" w:rsidP="00B4252E">
      <w:pPr>
        <w:pStyle w:val="ad"/>
        <w:spacing w:line="360" w:lineRule="auto"/>
        <w:ind w:leftChars="50" w:left="120"/>
        <w:rPr>
          <w:rFonts w:eastAsia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b</w:t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eastAsia="標楷體" w:hint="eastAsia"/>
          <w:b/>
          <w:sz w:val="28"/>
          <w:szCs w:val="28"/>
        </w:rPr>
        <w:t>元件說明</w:t>
      </w:r>
    </w:p>
    <w:p w:rsidR="00B4252E" w:rsidRPr="00D111DB" w:rsidRDefault="00896B3E" w:rsidP="00B4252E">
      <w:pPr>
        <w:pStyle w:val="ad"/>
        <w:spacing w:line="360" w:lineRule="auto"/>
        <w:ind w:leftChars="150" w:left="360"/>
        <w:rPr>
          <w:rFonts w:ascii="標楷體" w:eastAsia="標楷體" w:hAnsi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fldChar w:fldCharType="begin"/>
      </w:r>
      <w:r w:rsidRPr="00D111DB">
        <w:rPr>
          <w:rFonts w:eastAsia="標楷體"/>
          <w:b/>
          <w:sz w:val="28"/>
          <w:szCs w:val="28"/>
          <w:lang w:eastAsia="zh-TW"/>
        </w:rPr>
        <w:instrText xml:space="preserve"> 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eq \o\ac(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○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,</w:instrText>
      </w:r>
      <w:r w:rsidRPr="00D111DB">
        <w:rPr>
          <w:rFonts w:eastAsia="標楷體" w:hint="eastAsia"/>
          <w:b/>
          <w:position w:val="3"/>
          <w:sz w:val="19"/>
          <w:szCs w:val="28"/>
          <w:lang w:eastAsia="zh-TW"/>
        </w:rPr>
        <w:instrText>1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)</w:instrText>
      </w:r>
      <w:r w:rsidRPr="00D111DB">
        <w:rPr>
          <w:rFonts w:eastAsia="標楷體"/>
          <w:b/>
          <w:sz w:val="28"/>
          <w:szCs w:val="28"/>
        </w:rPr>
        <w:fldChar w:fldCharType="end"/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U</w:t>
      </w:r>
      <w:r w:rsidR="00FF7FAE"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in1</w:t>
      </w:r>
      <w:r w:rsidR="00B4252E" w:rsidRPr="00D111DB">
        <w:rPr>
          <w:rFonts w:ascii="標楷體" w:eastAsia="標楷體" w:hAnsi="標楷體"/>
          <w:b/>
          <w:sz w:val="28"/>
          <w:szCs w:val="28"/>
        </w:rPr>
        <w:t>)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－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(Pin12)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之連線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，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74LS93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內部組成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4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位元計數輸出。</w:t>
      </w:r>
    </w:p>
    <w:p w:rsidR="00B4252E" w:rsidRPr="00D111DB" w:rsidRDefault="00896B3E" w:rsidP="00896B3E">
      <w:pPr>
        <w:pStyle w:val="ad"/>
        <w:spacing w:line="360" w:lineRule="auto"/>
        <w:ind w:leftChars="150" w:left="640" w:hangingChars="100" w:hanging="280"/>
        <w:rPr>
          <w:rFonts w:ascii="Times New Roman" w:eastAsia="標楷體" w:hAnsi="Times New Roman"/>
          <w:b/>
          <w:sz w:val="28"/>
          <w:szCs w:val="28"/>
          <w:u w:val="single"/>
        </w:rPr>
      </w:pPr>
      <w:r w:rsidRPr="00D111DB">
        <w:rPr>
          <w:rFonts w:ascii="標楷體" w:eastAsia="標楷體" w:hAnsi="標楷體"/>
          <w:b/>
          <w:sz w:val="28"/>
          <w:szCs w:val="28"/>
        </w:rPr>
        <w:fldChar w:fldCharType="begin"/>
      </w:r>
      <w:r w:rsidRPr="00D111DB">
        <w:rPr>
          <w:rFonts w:ascii="標楷體" w:eastAsia="標楷體" w:hAnsi="標楷體"/>
          <w:b/>
          <w:sz w:val="28"/>
          <w:szCs w:val="28"/>
          <w:lang w:eastAsia="zh-TW"/>
        </w:rPr>
        <w:instrText xml:space="preserve"> </w:instrText>
      </w:r>
      <w:r w:rsidRPr="00D111DB">
        <w:rPr>
          <w:rFonts w:ascii="標楷體" w:eastAsia="標楷體" w:hAnsi="標楷體" w:hint="eastAsia"/>
          <w:b/>
          <w:sz w:val="28"/>
          <w:szCs w:val="28"/>
          <w:lang w:eastAsia="zh-TW"/>
        </w:rPr>
        <w:instrText>eq \o\ac(○,</w:instrText>
      </w:r>
      <w:r w:rsidRPr="00D111DB">
        <w:rPr>
          <w:rFonts w:ascii="標楷體" w:eastAsia="標楷體" w:hAnsi="標楷體" w:hint="eastAsia"/>
          <w:b/>
          <w:position w:val="3"/>
          <w:sz w:val="19"/>
          <w:szCs w:val="28"/>
          <w:lang w:eastAsia="zh-TW"/>
        </w:rPr>
        <w:instrText>2</w:instrText>
      </w:r>
      <w:r w:rsidRPr="00D111DB">
        <w:rPr>
          <w:rFonts w:ascii="標楷體" w:eastAsia="標楷體" w:hAnsi="標楷體" w:hint="eastAsia"/>
          <w:b/>
          <w:sz w:val="28"/>
          <w:szCs w:val="28"/>
          <w:lang w:eastAsia="zh-TW"/>
        </w:rPr>
        <w:instrText>)</w:instrText>
      </w:r>
      <w:r w:rsidRPr="00D111DB">
        <w:rPr>
          <w:rFonts w:ascii="標楷體" w:eastAsia="標楷體" w:hAnsi="標楷體"/>
          <w:b/>
          <w:sz w:val="28"/>
          <w:szCs w:val="28"/>
        </w:rPr>
        <w:fldChar w:fldCharType="end"/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.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當計數器輸出為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[1001]→[1010]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狀態時，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R0(1)R0(2)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＝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00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，此時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U</w:t>
      </w:r>
      <w:r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(Pin2)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－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(Pin9)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及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(Pin3)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－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(Pin11)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之連線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作用，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IC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內部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Reset</w:t>
      </w:r>
      <w:r w:rsidR="00B4252E" w:rsidRPr="00D111DB">
        <w:rPr>
          <w:rFonts w:ascii="Times New Roman" w:eastAsia="標楷體" w:hAnsi="標楷體" w:hint="eastAsia"/>
          <w:b/>
          <w:sz w:val="28"/>
          <w:szCs w:val="28"/>
        </w:rPr>
        <w:t>動作，輸出歸零。</w:t>
      </w:r>
    </w:p>
    <w:p w:rsidR="00B4252E" w:rsidRPr="00D111DB" w:rsidRDefault="00896B3E" w:rsidP="00B4252E">
      <w:pPr>
        <w:pStyle w:val="ad"/>
        <w:spacing w:line="360" w:lineRule="auto"/>
        <w:ind w:leftChars="150" w:left="360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fldChar w:fldCharType="begin"/>
      </w:r>
      <w:r w:rsidRPr="00D111DB">
        <w:rPr>
          <w:rFonts w:eastAsia="標楷體"/>
          <w:b/>
          <w:sz w:val="28"/>
          <w:szCs w:val="28"/>
          <w:lang w:eastAsia="zh-TW"/>
        </w:rPr>
        <w:instrText xml:space="preserve"> 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eq \o\ac(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○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,</w:instrText>
      </w:r>
      <w:r w:rsidRPr="00D111DB">
        <w:rPr>
          <w:rFonts w:eastAsia="標楷體" w:hint="eastAsia"/>
          <w:b/>
          <w:position w:val="3"/>
          <w:sz w:val="19"/>
          <w:szCs w:val="28"/>
          <w:lang w:eastAsia="zh-TW"/>
        </w:rPr>
        <w:instrText>3</w:instrText>
      </w:r>
      <w:r w:rsidRPr="00D111DB">
        <w:rPr>
          <w:rFonts w:eastAsia="標楷體" w:hint="eastAsia"/>
          <w:b/>
          <w:sz w:val="28"/>
          <w:szCs w:val="28"/>
          <w:lang w:eastAsia="zh-TW"/>
        </w:rPr>
        <w:instrText>)</w:instrText>
      </w:r>
      <w:r w:rsidRPr="00D111DB">
        <w:rPr>
          <w:rFonts w:eastAsia="標楷體"/>
          <w:b/>
          <w:sz w:val="28"/>
          <w:szCs w:val="28"/>
        </w:rPr>
        <w:fldChar w:fldCharType="end"/>
      </w:r>
      <w:r w:rsidR="00B4252E" w:rsidRPr="00D111DB">
        <w:rPr>
          <w:rFonts w:eastAsia="標楷體" w:hint="eastAsia"/>
          <w:b/>
          <w:sz w:val="28"/>
          <w:szCs w:val="28"/>
        </w:rPr>
        <w:t>.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R</w:t>
      </w:r>
      <w:r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5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～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R</w:t>
      </w:r>
      <w:r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8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Pr="00D111DB">
        <w:rPr>
          <w:rFonts w:ascii="Times New Roman" w:eastAsia="標楷體" w:hAnsi="Times New Roman"/>
          <w:b/>
          <w:sz w:val="28"/>
          <w:szCs w:val="28"/>
        </w:rPr>
        <w:t>3</w:t>
      </w:r>
      <w:r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3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0Ω</w:t>
      </w:r>
      <w:r w:rsidR="00B4252E" w:rsidRPr="00D111DB">
        <w:rPr>
          <w:rFonts w:ascii="Times New Roman" w:eastAsia="標楷體" w:hAnsi="標楷體"/>
          <w:b/>
          <w:sz w:val="28"/>
          <w:szCs w:val="28"/>
        </w:rPr>
        <w:t>，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1/4W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)電阻，仍然為</w:t>
      </w:r>
      <w:r w:rsidR="00B4252E" w:rsidRPr="00D111DB">
        <w:rPr>
          <w:rFonts w:ascii="Times New Roman" w:eastAsia="標楷體" w:hAnsi="Times New Roman"/>
          <w:b/>
          <w:sz w:val="28"/>
          <w:szCs w:val="28"/>
        </w:rPr>
        <w:t>LED</w:t>
      </w:r>
      <w:r w:rsidR="00B4252E" w:rsidRPr="00D111DB">
        <w:rPr>
          <w:rFonts w:ascii="Times New Roman" w:eastAsia="標楷體" w:hAnsi="Times New Roman" w:hint="eastAsia"/>
          <w:b/>
          <w:sz w:val="28"/>
          <w:szCs w:val="28"/>
        </w:rPr>
        <w:t>電流之</w:t>
      </w:r>
      <w:r w:rsidR="00B4252E" w:rsidRPr="00D111DB">
        <w:rPr>
          <w:rFonts w:ascii="標楷體" w:eastAsia="標楷體" w:hAnsi="標楷體" w:hint="eastAsia"/>
          <w:b/>
          <w:sz w:val="28"/>
          <w:szCs w:val="28"/>
        </w:rPr>
        <w:t>限流使用。</w:t>
      </w:r>
    </w:p>
    <w:p w:rsidR="00FF7FAE" w:rsidRPr="00D111DB" w:rsidRDefault="008919B4" w:rsidP="00B4252E">
      <w:pPr>
        <w:pStyle w:val="ad"/>
        <w:spacing w:line="360" w:lineRule="auto"/>
        <w:jc w:val="center"/>
        <w:rPr>
          <w:rFonts w:eastAsia="標楷體"/>
          <w:b/>
          <w:sz w:val="32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 wp14:anchorId="517D883A" wp14:editId="57E00830">
            <wp:extent cx="4380865" cy="2260600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2E" w:rsidRPr="00D111DB" w:rsidRDefault="00B4252E" w:rsidP="00B4252E">
      <w:pPr>
        <w:pStyle w:val="ad"/>
        <w:spacing w:line="360" w:lineRule="auto"/>
        <w:jc w:val="center"/>
        <w:rPr>
          <w:rFonts w:eastAsia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  <w:szCs w:val="28"/>
        </w:rPr>
        <w:t>圖</w:t>
      </w:r>
      <w:r w:rsidRPr="00D111DB">
        <w:rPr>
          <w:rFonts w:ascii="Times New Roman" w:eastAsia="標楷體" w:hAnsi="Times New Roman"/>
          <w:b/>
          <w:sz w:val="28"/>
          <w:szCs w:val="28"/>
        </w:rPr>
        <w:t>(</w:t>
      </w:r>
      <w:r w:rsidR="00FF7FAE" w:rsidRPr="00D111D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五</w:t>
      </w:r>
      <w:r w:rsidRPr="00D111DB">
        <w:rPr>
          <w:rFonts w:ascii="Times New Roman" w:eastAsia="標楷體" w:hAnsi="Times New Roman"/>
          <w:b/>
          <w:sz w:val="28"/>
          <w:szCs w:val="28"/>
        </w:rPr>
        <w:t>)</w:t>
      </w:r>
      <w:r w:rsidRPr="00D111DB">
        <w:rPr>
          <w:rFonts w:ascii="Times New Roman" w:eastAsia="標楷體" w:hAnsi="標楷體"/>
          <w:b/>
          <w:sz w:val="28"/>
          <w:szCs w:val="28"/>
        </w:rPr>
        <w:t>：</w:t>
      </w:r>
      <w:r w:rsidRPr="00D111DB">
        <w:rPr>
          <w:rFonts w:ascii="Times New Roman" w:eastAsia="標楷體" w:hAnsi="Times New Roman"/>
          <w:b/>
          <w:sz w:val="28"/>
          <w:szCs w:val="28"/>
        </w:rPr>
        <w:t>BCD</w:t>
      </w:r>
      <w:r w:rsidRPr="00D111DB">
        <w:rPr>
          <w:rFonts w:ascii="Times New Roman" w:eastAsia="標楷體" w:hAnsi="Times New Roman" w:hint="eastAsia"/>
          <w:b/>
          <w:sz w:val="28"/>
          <w:szCs w:val="28"/>
        </w:rPr>
        <w:t xml:space="preserve"> Code</w:t>
      </w:r>
      <w:r w:rsidRPr="00D111DB">
        <w:rPr>
          <w:rFonts w:eastAsia="標楷體" w:hint="eastAsia"/>
          <w:b/>
          <w:sz w:val="28"/>
          <w:szCs w:val="28"/>
        </w:rPr>
        <w:t>產生器電路</w:t>
      </w:r>
    </w:p>
    <w:p w:rsidR="00B4252E" w:rsidRPr="00D111DB" w:rsidRDefault="00B4252E" w:rsidP="00D111DB">
      <w:pPr>
        <w:pStyle w:val="ad"/>
        <w:spacing w:line="360" w:lineRule="auto"/>
        <w:ind w:firstLineChars="200" w:firstLine="561"/>
        <w:jc w:val="both"/>
        <w:rPr>
          <w:rFonts w:ascii="Times New Roman" w:eastAsia="標楷體" w:hAnsi="Times New Roman"/>
          <w:b/>
          <w:sz w:val="28"/>
        </w:rPr>
      </w:pPr>
      <w:r w:rsidRPr="00D111DB">
        <w:rPr>
          <w:rFonts w:ascii="Times New Roman" w:eastAsia="標楷體" w:hAnsi="Times New Roman" w:hint="eastAsia"/>
          <w:b/>
          <w:sz w:val="28"/>
        </w:rPr>
        <w:t>使用</w:t>
      </w:r>
      <w:r w:rsidRPr="00D111DB">
        <w:rPr>
          <w:rFonts w:ascii="Times New Roman" w:eastAsia="標楷體" w:hAnsi="Times New Roman"/>
          <w:b/>
          <w:sz w:val="28"/>
        </w:rPr>
        <w:t>IC 74LS93</w:t>
      </w:r>
      <w:r w:rsidRPr="00D111DB">
        <w:rPr>
          <w:rFonts w:ascii="Times New Roman" w:eastAsia="標楷體" w:hAnsi="Times New Roman" w:hint="eastAsia"/>
          <w:b/>
          <w:sz w:val="28"/>
        </w:rPr>
        <w:t>漣波計數器及</w:t>
      </w:r>
      <w:r w:rsidRPr="00D111DB">
        <w:rPr>
          <w:rFonts w:ascii="Times New Roman" w:eastAsia="標楷體" w:hAnsi="Times New Roman"/>
          <w:b/>
          <w:sz w:val="28"/>
        </w:rPr>
        <w:t>RO(1)</w:t>
      </w:r>
      <w:r w:rsidRPr="00D111DB">
        <w:rPr>
          <w:rFonts w:ascii="Times New Roman" w:eastAsia="標楷體" w:hAnsi="標楷體"/>
          <w:b/>
          <w:sz w:val="28"/>
        </w:rPr>
        <w:t>、</w:t>
      </w:r>
      <w:r w:rsidRPr="00D111DB">
        <w:rPr>
          <w:rFonts w:ascii="Times New Roman" w:eastAsia="標楷體" w:hAnsi="Times New Roman"/>
          <w:b/>
          <w:sz w:val="28"/>
        </w:rPr>
        <w:t>RO(2)</w:t>
      </w:r>
      <w:r w:rsidRPr="00D111DB">
        <w:rPr>
          <w:rFonts w:ascii="Times New Roman" w:eastAsia="標楷體" w:hAnsi="Times New Roman" w:hint="eastAsia"/>
          <w:b/>
          <w:sz w:val="28"/>
        </w:rPr>
        <w:t>兩接腳的連接方式，可以設計出不同的計數範圍值。</w:t>
      </w:r>
    </w:p>
    <w:p w:rsidR="00AB1202" w:rsidRPr="00D111DB" w:rsidRDefault="00AB1202" w:rsidP="00595709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33CC"/>
          <w:sz w:val="28"/>
          <w:szCs w:val="28"/>
          <w:lang w:eastAsia="zh-TW"/>
        </w:rPr>
      </w:pPr>
    </w:p>
    <w:p w:rsidR="00D771FA" w:rsidRPr="00D111DB" w:rsidRDefault="00896B3E" w:rsidP="00595709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  <w:lang w:eastAsia="zh-TW"/>
        </w:rPr>
      </w:pPr>
      <w:r w:rsidRPr="00D111DB">
        <w:rPr>
          <w:rFonts w:eastAsia="標楷體"/>
          <w:b/>
          <w:bCs/>
          <w:color w:val="0033CC"/>
          <w:sz w:val="28"/>
          <w:szCs w:val="28"/>
          <w:lang w:eastAsia="zh-TW"/>
        </w:rPr>
        <w:br w:type="page"/>
      </w:r>
      <w:r w:rsidR="00D771FA" w:rsidRPr="00D111DB">
        <w:rPr>
          <w:rFonts w:eastAsia="標楷體" w:hint="eastAsia"/>
          <w:b/>
          <w:bCs/>
          <w:color w:val="0033CC"/>
          <w:sz w:val="28"/>
          <w:szCs w:val="28"/>
          <w:lang w:eastAsia="zh-TW"/>
        </w:rPr>
        <w:t>五</w:t>
      </w:r>
      <w:r w:rsidR="00D771FA" w:rsidRPr="00D111DB">
        <w:rPr>
          <w:rFonts w:ascii="標楷體" w:eastAsia="標楷體" w:hAnsi="標楷體" w:hint="eastAsia"/>
          <w:b/>
          <w:bCs/>
          <w:color w:val="0033CC"/>
          <w:sz w:val="28"/>
          <w:szCs w:val="28"/>
          <w:lang w:eastAsia="zh-TW"/>
        </w:rPr>
        <w:t>、</w:t>
      </w:r>
      <w:r w:rsidR="00D771FA" w:rsidRPr="00D111DB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實驗電路模擬</w:t>
      </w:r>
    </w:p>
    <w:p w:rsidR="00B2317F" w:rsidRPr="00D111DB" w:rsidRDefault="00B2317F" w:rsidP="00B2317F">
      <w:pPr>
        <w:spacing w:line="360" w:lineRule="auto"/>
        <w:rPr>
          <w:rFonts w:ascii="標楷體" w:eastAsia="標楷體" w:hAnsi="標楷體"/>
          <w:b/>
          <w:color w:val="FF0000"/>
          <w:sz w:val="28"/>
          <w:szCs w:val="28"/>
        </w:rPr>
      </w:pPr>
      <w:r w:rsidRPr="00D111DB">
        <w:rPr>
          <w:rFonts w:ascii="標楷體" w:eastAsia="標楷體" w:hAnsi="標楷體" w:hint="eastAsia"/>
          <w:b/>
          <w:color w:val="FF0000"/>
          <w:sz w:val="28"/>
          <w:szCs w:val="28"/>
        </w:rPr>
        <w:t>■實驗報告內文設定</w:t>
      </w:r>
    </w:p>
    <w:p w:rsidR="00C53F38" w:rsidRDefault="00C53F38" w:rsidP="003C006A">
      <w:pPr>
        <w:tabs>
          <w:tab w:val="left" w:pos="600"/>
        </w:tabs>
        <w:spacing w:line="360" w:lineRule="auto"/>
        <w:jc w:val="both"/>
        <w:rPr>
          <w:rFonts w:eastAsia="標楷體" w:hAnsi="標楷體"/>
          <w:b/>
          <w:color w:val="FF0000"/>
          <w:sz w:val="28"/>
          <w:szCs w:val="28"/>
          <w:lang w:eastAsia="zh-TW"/>
        </w:rPr>
      </w:pPr>
      <w:r w:rsidRPr="001E3F6D">
        <w:rPr>
          <w:rFonts w:ascii="標楷體" w:eastAsia="標楷體" w:hAnsi="標楷體" w:hint="eastAsia"/>
          <w:b/>
          <w:sz w:val="28"/>
          <w:szCs w:val="28"/>
        </w:rPr>
        <w:t>★</w:t>
      </w:r>
      <w:r>
        <w:rPr>
          <w:rFonts w:ascii="標楷體" w:eastAsia="標楷體" w:hAnsi="標楷體" w:hint="eastAsia"/>
          <w:b/>
          <w:sz w:val="28"/>
          <w:szCs w:val="28"/>
        </w:rPr>
        <w:t>各項實驗</w:t>
      </w:r>
      <w:r w:rsidRPr="001E3F6D">
        <w:rPr>
          <w:rFonts w:ascii="標楷體" w:eastAsia="標楷體" w:hAnsi="標楷體" w:hint="eastAsia"/>
          <w:b/>
          <w:sz w:val="28"/>
          <w:szCs w:val="28"/>
        </w:rPr>
        <w:t>紀錄</w:t>
      </w:r>
      <w:r w:rsidRPr="001E3F6D">
        <w:rPr>
          <w:rFonts w:ascii="標楷體" w:eastAsia="標楷體" w:hAnsi="標楷體" w:hint="eastAsia"/>
          <w:b/>
          <w:color w:val="0000CC"/>
          <w:sz w:val="28"/>
          <w:szCs w:val="28"/>
        </w:rPr>
        <w:t>(藍色字體)</w:t>
      </w:r>
      <w:r w:rsidRPr="001E3F6D">
        <w:rPr>
          <w:rFonts w:ascii="標楷體" w:eastAsia="標楷體" w:hAnsi="標楷體" w:hint="eastAsia"/>
          <w:b/>
          <w:sz w:val="28"/>
          <w:szCs w:val="28"/>
        </w:rPr>
        <w:t>、撰寫實驗波形分析與實驗數據分析</w:t>
      </w:r>
      <w:r w:rsidRPr="001E3F6D">
        <w:rPr>
          <w:rFonts w:ascii="標楷體" w:eastAsia="標楷體" w:hAnsi="標楷體" w:hint="eastAsia"/>
          <w:b/>
          <w:color w:val="0000CC"/>
          <w:sz w:val="28"/>
          <w:szCs w:val="28"/>
        </w:rPr>
        <w:t>(藍色字體)</w:t>
      </w:r>
      <w:r w:rsidRPr="001E3F6D">
        <w:rPr>
          <w:rFonts w:ascii="標楷體" w:eastAsia="標楷體" w:hAnsi="標楷體" w:hint="eastAsia"/>
          <w:b/>
          <w:sz w:val="28"/>
          <w:szCs w:val="28"/>
        </w:rPr>
        <w:t>、撰寫實驗問題與討論</w:t>
      </w:r>
      <w:r w:rsidRPr="001E3F6D">
        <w:rPr>
          <w:rFonts w:ascii="標楷體" w:eastAsia="標楷體" w:hAnsi="標楷體" w:hint="eastAsia"/>
          <w:b/>
          <w:color w:val="0000CC"/>
          <w:sz w:val="28"/>
          <w:szCs w:val="28"/>
        </w:rPr>
        <w:t>(藍色字體)</w:t>
      </w:r>
      <w:r w:rsidRPr="001E3F6D">
        <w:rPr>
          <w:rFonts w:ascii="標楷體" w:eastAsia="標楷體" w:hAnsi="標楷體" w:hint="eastAsia"/>
          <w:b/>
          <w:sz w:val="28"/>
          <w:szCs w:val="28"/>
        </w:rPr>
        <w:t>、撰寫實驗結論</w:t>
      </w:r>
      <w:r w:rsidRPr="001E3F6D">
        <w:rPr>
          <w:rFonts w:ascii="標楷體" w:eastAsia="標楷體" w:hAnsi="標楷體" w:hint="eastAsia"/>
          <w:b/>
          <w:color w:val="0000CC"/>
          <w:sz w:val="28"/>
          <w:szCs w:val="28"/>
        </w:rPr>
        <w:t>(藍色字體)</w:t>
      </w:r>
      <w:r w:rsidRPr="001E3F6D">
        <w:rPr>
          <w:rFonts w:ascii="標楷體" w:eastAsia="標楷體" w:hAnsi="標楷體" w:hint="eastAsia"/>
          <w:b/>
          <w:sz w:val="28"/>
          <w:szCs w:val="28"/>
        </w:rPr>
        <w:t>、按時繳交實驗報告</w:t>
      </w:r>
      <w:r w:rsidRPr="001E3F6D">
        <w:rPr>
          <w:rFonts w:ascii="標楷體" w:eastAsia="標楷體" w:hAnsi="標楷體" w:hint="eastAsia"/>
          <w:b/>
          <w:color w:val="FF0000"/>
          <w:sz w:val="28"/>
          <w:szCs w:val="28"/>
        </w:rPr>
        <w:t>(遲交</w:t>
      </w:r>
      <w:r w:rsidRPr="009365C2">
        <w:rPr>
          <w:rFonts w:eastAsia="標楷體" w:hAnsi="標楷體"/>
          <w:b/>
          <w:color w:val="FF0000"/>
          <w:sz w:val="28"/>
          <w:szCs w:val="28"/>
        </w:rPr>
        <w:t>扣分</w:t>
      </w:r>
      <w:r w:rsidRPr="009365C2">
        <w:rPr>
          <w:rFonts w:eastAsia="標楷體"/>
          <w:b/>
          <w:color w:val="FF0000"/>
          <w:sz w:val="28"/>
          <w:szCs w:val="28"/>
        </w:rPr>
        <w:t>)</w:t>
      </w:r>
      <w:r>
        <w:rPr>
          <w:rFonts w:eastAsia="標楷體" w:hAnsi="標楷體" w:hint="eastAsia"/>
          <w:b/>
          <w:sz w:val="28"/>
          <w:szCs w:val="28"/>
        </w:rPr>
        <w:t>，</w:t>
      </w:r>
      <w:r w:rsidRPr="00294B9D">
        <w:rPr>
          <w:rFonts w:eastAsia="標楷體" w:hAnsi="標楷體"/>
          <w:b/>
          <w:color w:val="0000CC"/>
          <w:sz w:val="28"/>
          <w:szCs w:val="28"/>
        </w:rPr>
        <w:t>非</w:t>
      </w:r>
      <w:r w:rsidRPr="00294B9D">
        <w:rPr>
          <w:rFonts w:eastAsia="標楷體"/>
          <w:b/>
          <w:color w:val="0000CC"/>
          <w:sz w:val="28"/>
          <w:szCs w:val="28"/>
        </w:rPr>
        <w:t>(</w:t>
      </w:r>
      <w:r w:rsidRPr="00294B9D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294B9D">
        <w:rPr>
          <w:rFonts w:eastAsia="標楷體"/>
          <w:b/>
          <w:color w:val="0000CC"/>
          <w:sz w:val="28"/>
          <w:szCs w:val="28"/>
        </w:rPr>
        <w:t>)</w:t>
      </w:r>
      <w:r w:rsidRPr="009365C2">
        <w:rPr>
          <w:rFonts w:eastAsia="標楷體" w:hAnsi="標楷體"/>
          <w:b/>
          <w:color w:val="FF0000"/>
          <w:sz w:val="28"/>
          <w:szCs w:val="28"/>
        </w:rPr>
        <w:t>扣分</w:t>
      </w:r>
      <w:r>
        <w:rPr>
          <w:rFonts w:eastAsia="標楷體" w:hAnsi="標楷體" w:hint="eastAsia"/>
          <w:b/>
          <w:color w:val="FF0000"/>
          <w:sz w:val="28"/>
          <w:szCs w:val="28"/>
          <w:lang w:eastAsia="zh-TW"/>
        </w:rPr>
        <w:t>。</w:t>
      </w:r>
    </w:p>
    <w:p w:rsidR="003C006A" w:rsidRPr="00D111DB" w:rsidRDefault="003C006A" w:rsidP="003C006A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FF0000"/>
          <w:sz w:val="28"/>
          <w:szCs w:val="28"/>
          <w:lang w:eastAsia="zh-TW"/>
        </w:rPr>
      </w:pPr>
      <w:r w:rsidRPr="00D111DB">
        <w:rPr>
          <w:rFonts w:ascii="標楷體" w:eastAsia="標楷體" w:hAnsi="標楷體" w:hint="eastAsia"/>
          <w:b/>
          <w:bCs/>
          <w:color w:val="FF0000"/>
          <w:sz w:val="28"/>
          <w:szCs w:val="28"/>
          <w:lang w:eastAsia="zh-TW"/>
        </w:rPr>
        <w:t>★</w:t>
      </w:r>
      <w:r w:rsidRPr="00D111DB">
        <w:rPr>
          <w:rFonts w:eastAsia="標楷體" w:hint="eastAsia"/>
          <w:b/>
          <w:bCs/>
          <w:color w:val="FF0000"/>
          <w:sz w:val="28"/>
          <w:szCs w:val="28"/>
          <w:lang w:eastAsia="zh-TW"/>
        </w:rPr>
        <w:t>模擬注意事項：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31"/>
        <w:gridCol w:w="3231"/>
        <w:gridCol w:w="3232"/>
      </w:tblGrid>
      <w:tr w:rsidR="003C006A" w:rsidRPr="00D111DB" w:rsidTr="00551331">
        <w:tc>
          <w:tcPr>
            <w:tcW w:w="3231" w:type="dxa"/>
            <w:shd w:val="clear" w:color="auto" w:fill="auto"/>
          </w:tcPr>
          <w:p w:rsidR="003C006A" w:rsidRPr="00D111DB" w:rsidRDefault="008919B4" w:rsidP="00551331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 w:val="28"/>
                <w:szCs w:val="28"/>
                <w:lang w:eastAsia="zh-TW"/>
              </w:rPr>
            </w:pPr>
            <w:r>
              <w:rPr>
                <w:rFonts w:eastAsia="標楷體"/>
                <w:b/>
                <w:bCs/>
                <w:noProof/>
                <w:color w:val="FF0000"/>
                <w:sz w:val="28"/>
                <w:szCs w:val="28"/>
                <w:lang w:eastAsia="zh-TW"/>
              </w:rPr>
              <w:drawing>
                <wp:inline distT="0" distB="0" distL="0" distR="0" wp14:anchorId="48A70196" wp14:editId="49F4C3C3">
                  <wp:extent cx="1145540" cy="125603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  <w:shd w:val="clear" w:color="auto" w:fill="auto"/>
          </w:tcPr>
          <w:p w:rsidR="002134DE" w:rsidRPr="00D111DB" w:rsidRDefault="008919B4" w:rsidP="002134DE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 w:val="28"/>
                <w:szCs w:val="28"/>
                <w:lang w:eastAsia="zh-TW"/>
              </w:rPr>
            </w:pPr>
            <w:r>
              <w:rPr>
                <w:rFonts w:eastAsia="標楷體"/>
                <w:b/>
                <w:bCs/>
                <w:noProof/>
                <w:color w:val="FF0000"/>
                <w:sz w:val="28"/>
                <w:szCs w:val="28"/>
                <w:lang w:eastAsia="zh-TW"/>
              </w:rPr>
              <w:drawing>
                <wp:inline distT="0" distB="0" distL="0" distR="0" wp14:anchorId="4E06FBBC" wp14:editId="7CF44AB6">
                  <wp:extent cx="1145540" cy="138684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2" w:type="dxa"/>
            <w:shd w:val="clear" w:color="auto" w:fill="auto"/>
          </w:tcPr>
          <w:p w:rsidR="003C006A" w:rsidRPr="00D111DB" w:rsidRDefault="003C006A" w:rsidP="00551331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Cs w:val="24"/>
                <w:lang w:eastAsia="zh-TW"/>
              </w:rPr>
            </w:pPr>
            <w:r w:rsidRPr="00D111DB">
              <w:rPr>
                <w:rFonts w:eastAsia="標楷體" w:hint="eastAsia"/>
                <w:b/>
                <w:bCs/>
                <w:color w:val="FF0000"/>
                <w:sz w:val="28"/>
                <w:szCs w:val="28"/>
                <w:lang w:eastAsia="zh-TW"/>
              </w:rPr>
              <w:t>Part Reference=DSTM3</w:t>
            </w:r>
            <w:r w:rsidRPr="00D111DB">
              <w:rPr>
                <w:rFonts w:eastAsia="標楷體" w:hint="eastAsia"/>
                <w:b/>
                <w:bCs/>
                <w:color w:val="FF0000"/>
                <w:sz w:val="28"/>
                <w:szCs w:val="28"/>
                <w:lang w:eastAsia="zh-TW"/>
              </w:rPr>
              <w:t>不能使用重覆名稱</w:t>
            </w:r>
            <w:r w:rsidRPr="00D111DB">
              <w:rPr>
                <w:rFonts w:eastAsia="標楷體" w:hint="eastAsia"/>
                <w:b/>
                <w:bCs/>
                <w:color w:val="FF0000"/>
                <w:szCs w:val="24"/>
                <w:lang w:eastAsia="zh-TW"/>
              </w:rPr>
              <w:t>。</w:t>
            </w:r>
          </w:p>
        </w:tc>
      </w:tr>
    </w:tbl>
    <w:p w:rsidR="002134DE" w:rsidRPr="00040C2A" w:rsidRDefault="002134DE" w:rsidP="002134DE">
      <w:pPr>
        <w:pStyle w:val="af5"/>
        <w:numPr>
          <w:ilvl w:val="0"/>
          <w:numId w:val="20"/>
        </w:numPr>
        <w:tabs>
          <w:tab w:val="num" w:pos="284"/>
        </w:tabs>
        <w:suppressAutoHyphens w:val="0"/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 w:rsidRPr="00040C2A">
        <w:rPr>
          <w:rFonts w:eastAsia="標楷體" w:hint="eastAsia"/>
          <w:b/>
          <w:sz w:val="28"/>
          <w:szCs w:val="28"/>
        </w:rPr>
        <w:t>數位模擬元件不要選錯資料庫</w:t>
      </w:r>
      <w:r w:rsidRPr="00040C2A">
        <w:rPr>
          <w:rFonts w:ascii="標楷體" w:eastAsia="標楷體" w:hAnsi="標楷體" w:hint="eastAsia"/>
          <w:b/>
          <w:sz w:val="28"/>
          <w:szCs w:val="28"/>
        </w:rPr>
        <w:t>―</w:t>
      </w:r>
      <w:r w:rsidRPr="00040C2A">
        <w:rPr>
          <w:rFonts w:eastAsia="標楷體" w:hint="eastAsia"/>
          <w:b/>
          <w:sz w:val="28"/>
          <w:szCs w:val="28"/>
        </w:rPr>
        <w:t>Pspice-74LS</w:t>
      </w:r>
      <w:r w:rsidRPr="00040C2A">
        <w:rPr>
          <w:rFonts w:eastAsia="標楷體" w:hint="eastAsia"/>
          <w:b/>
          <w:sz w:val="28"/>
          <w:szCs w:val="28"/>
        </w:rPr>
        <w:t>系列。</w:t>
      </w:r>
    </w:p>
    <w:p w:rsidR="002134DE" w:rsidRDefault="002134DE" w:rsidP="002134DE">
      <w:pPr>
        <w:pStyle w:val="af5"/>
        <w:numPr>
          <w:ilvl w:val="0"/>
          <w:numId w:val="20"/>
        </w:numPr>
        <w:tabs>
          <w:tab w:val="num" w:pos="284"/>
        </w:tabs>
        <w:suppressAutoHyphens w:val="0"/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接線要接好線，不要與元件太靠近。</w:t>
      </w:r>
    </w:p>
    <w:p w:rsidR="002134DE" w:rsidRDefault="002134DE" w:rsidP="002134DE">
      <w:pPr>
        <w:pStyle w:val="af5"/>
        <w:numPr>
          <w:ilvl w:val="0"/>
          <w:numId w:val="20"/>
        </w:numPr>
        <w:tabs>
          <w:tab w:val="num" w:pos="284"/>
        </w:tabs>
        <w:suppressAutoHyphens w:val="0"/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要設定節點名稱。</w:t>
      </w:r>
    </w:p>
    <w:p w:rsidR="002134DE" w:rsidRDefault="002134DE" w:rsidP="002134DE">
      <w:pPr>
        <w:pStyle w:val="af5"/>
        <w:numPr>
          <w:ilvl w:val="0"/>
          <w:numId w:val="20"/>
        </w:numPr>
        <w:tabs>
          <w:tab w:val="num" w:pos="284"/>
        </w:tabs>
        <w:suppressAutoHyphens w:val="0"/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  <w:lang w:eastAsia="zh-TW"/>
        </w:rPr>
        <w:t>IC</w:t>
      </w:r>
      <w:r>
        <w:rPr>
          <w:rFonts w:eastAsia="標楷體" w:hint="eastAsia"/>
          <w:b/>
          <w:sz w:val="28"/>
          <w:szCs w:val="28"/>
        </w:rPr>
        <w:t>的</w:t>
      </w:r>
      <w:r>
        <w:rPr>
          <w:rFonts w:eastAsia="標楷體" w:hint="eastAsia"/>
          <w:b/>
          <w:sz w:val="28"/>
          <w:szCs w:val="28"/>
          <w:lang w:eastAsia="zh-TW"/>
        </w:rPr>
        <w:t>VCC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  <w:lang w:eastAsia="zh-TW"/>
        </w:rPr>
        <w:t>GND</w:t>
      </w:r>
      <w:r>
        <w:rPr>
          <w:rFonts w:eastAsia="標楷體" w:hint="eastAsia"/>
          <w:b/>
          <w:sz w:val="28"/>
          <w:szCs w:val="28"/>
        </w:rPr>
        <w:t>接腳不用接上</w:t>
      </w:r>
      <w:r>
        <w:rPr>
          <w:rFonts w:eastAsia="標楷體" w:hint="eastAsia"/>
          <w:b/>
          <w:sz w:val="28"/>
          <w:szCs w:val="28"/>
          <w:lang w:eastAsia="zh-TW"/>
        </w:rPr>
        <w:t>+5V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  <w:lang w:eastAsia="zh-TW"/>
        </w:rPr>
        <w:t>GND</w:t>
      </w:r>
      <w:r>
        <w:rPr>
          <w:rFonts w:eastAsia="標楷體" w:hint="eastAsia"/>
          <w:b/>
          <w:sz w:val="28"/>
          <w:szCs w:val="28"/>
        </w:rPr>
        <w:t>。</w:t>
      </w:r>
    </w:p>
    <w:p w:rsidR="002134DE" w:rsidRDefault="002134DE" w:rsidP="002134DE">
      <w:pPr>
        <w:pStyle w:val="af5"/>
        <w:numPr>
          <w:ilvl w:val="0"/>
          <w:numId w:val="20"/>
        </w:numPr>
        <w:tabs>
          <w:tab w:val="num" w:pos="284"/>
        </w:tabs>
        <w:suppressAutoHyphens w:val="0"/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使用</w:t>
      </w:r>
      <w:r>
        <w:rPr>
          <w:rFonts w:eastAsia="標楷體" w:hint="eastAsia"/>
          <w:b/>
          <w:sz w:val="28"/>
          <w:szCs w:val="28"/>
          <w:lang w:eastAsia="zh-TW"/>
        </w:rPr>
        <w:t>CLK</w:t>
      </w:r>
      <w:r>
        <w:rPr>
          <w:rFonts w:eastAsia="標楷體" w:hint="eastAsia"/>
          <w:b/>
          <w:sz w:val="28"/>
          <w:szCs w:val="28"/>
        </w:rPr>
        <w:t>時要算一下周期，</w:t>
      </w:r>
      <w:r>
        <w:rPr>
          <w:rFonts w:eastAsia="標楷體" w:hint="eastAsia"/>
          <w:b/>
          <w:sz w:val="28"/>
          <w:szCs w:val="28"/>
          <w:lang w:eastAsia="zh-TW"/>
        </w:rPr>
        <w:t>T</w:t>
      </w:r>
      <w:r>
        <w:rPr>
          <w:rFonts w:eastAsia="標楷體" w:hint="eastAsia"/>
          <w:b/>
          <w:sz w:val="28"/>
          <w:szCs w:val="28"/>
        </w:rPr>
        <w:t>ime Domain</w:t>
      </w:r>
      <w:r>
        <w:rPr>
          <w:rFonts w:eastAsia="標楷體" w:hint="eastAsia"/>
          <w:b/>
          <w:sz w:val="28"/>
          <w:szCs w:val="28"/>
        </w:rPr>
        <w:t>要</w:t>
      </w:r>
      <w:r>
        <w:rPr>
          <w:rFonts w:eastAsia="標楷體" w:hint="eastAsia"/>
          <w:b/>
          <w:sz w:val="28"/>
          <w:szCs w:val="28"/>
          <w:lang w:eastAsia="zh-TW"/>
        </w:rPr>
        <w:t xml:space="preserve">Run </w:t>
      </w:r>
      <w:r>
        <w:rPr>
          <w:rFonts w:eastAsia="標楷體" w:hint="eastAsia"/>
          <w:b/>
          <w:sz w:val="28"/>
          <w:szCs w:val="28"/>
        </w:rPr>
        <w:t>多長時間</w:t>
      </w:r>
      <w:r>
        <w:rPr>
          <w:rFonts w:eastAsia="標楷體" w:hint="eastAsia"/>
          <w:b/>
          <w:sz w:val="28"/>
          <w:szCs w:val="28"/>
          <w:lang w:eastAsia="zh-TW"/>
        </w:rPr>
        <w:t>?</w:t>
      </w:r>
      <w:r>
        <w:rPr>
          <w:rFonts w:eastAsia="標楷體" w:hint="eastAsia"/>
          <w:b/>
          <w:sz w:val="28"/>
          <w:szCs w:val="28"/>
        </w:rPr>
        <w:t>一般跑</w:t>
      </w:r>
      <w:r>
        <w:rPr>
          <w:rFonts w:eastAsia="標楷體" w:hint="eastAsia"/>
          <w:b/>
          <w:sz w:val="28"/>
          <w:szCs w:val="28"/>
          <w:lang w:eastAsia="zh-TW"/>
        </w:rPr>
        <w:t>3</w:t>
      </w:r>
      <w:r>
        <w:rPr>
          <w:rFonts w:eastAsia="標楷體" w:hint="eastAsia"/>
          <w:b/>
          <w:sz w:val="28"/>
          <w:szCs w:val="28"/>
        </w:rPr>
        <w:t>個循環就</w:t>
      </w:r>
      <w:r>
        <w:rPr>
          <w:rFonts w:eastAsia="標楷體" w:hint="eastAsia"/>
          <w:b/>
          <w:sz w:val="28"/>
          <w:szCs w:val="28"/>
          <w:lang w:eastAsia="zh-TW"/>
        </w:rPr>
        <w:t>OK</w:t>
      </w:r>
      <w:r>
        <w:rPr>
          <w:rFonts w:eastAsia="標楷體" w:hint="eastAsia"/>
          <w:b/>
          <w:sz w:val="28"/>
          <w:szCs w:val="28"/>
        </w:rPr>
        <w:t>。</w:t>
      </w:r>
    </w:p>
    <w:p w:rsidR="002134DE" w:rsidRPr="00091BAD" w:rsidRDefault="002134DE" w:rsidP="002134DE">
      <w:pPr>
        <w:pStyle w:val="af5"/>
        <w:numPr>
          <w:ilvl w:val="0"/>
          <w:numId w:val="20"/>
        </w:numPr>
        <w:tabs>
          <w:tab w:val="num" w:pos="284"/>
        </w:tabs>
        <w:suppressAutoHyphens w:val="0"/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系統清除</w:t>
      </w:r>
      <w:r>
        <w:rPr>
          <w:rFonts w:eastAsia="標楷體" w:hint="eastAsia"/>
          <w:b/>
          <w:sz w:val="28"/>
          <w:szCs w:val="28"/>
          <w:lang w:eastAsia="zh-TW"/>
        </w:rPr>
        <w:t>(R</w:t>
      </w:r>
      <w:r>
        <w:rPr>
          <w:rFonts w:eastAsia="標楷體" w:hint="eastAsia"/>
          <w:b/>
          <w:sz w:val="28"/>
          <w:szCs w:val="28"/>
        </w:rPr>
        <w:t>eset</w:t>
      </w:r>
      <w:r>
        <w:rPr>
          <w:rFonts w:eastAsia="標楷體" w:hint="eastAsia"/>
          <w:b/>
          <w:sz w:val="28"/>
          <w:szCs w:val="28"/>
          <w:lang w:eastAsia="zh-TW"/>
        </w:rPr>
        <w:t>)</w:t>
      </w:r>
      <w:r>
        <w:rPr>
          <w:rFonts w:eastAsia="標楷體" w:hint="eastAsia"/>
          <w:b/>
          <w:sz w:val="28"/>
          <w:szCs w:val="28"/>
        </w:rPr>
        <w:t>動作一定要設定，之後若有使用到暫存器或正反器，一般都要先清除為</w:t>
      </w:r>
      <w:r>
        <w:rPr>
          <w:rFonts w:eastAsia="標楷體" w:hint="eastAsia"/>
          <w:b/>
          <w:sz w:val="28"/>
          <w:szCs w:val="28"/>
          <w:lang w:eastAsia="zh-TW"/>
        </w:rPr>
        <w:t>0</w:t>
      </w:r>
      <w:r>
        <w:rPr>
          <w:rFonts w:eastAsia="標楷體" w:hint="eastAsia"/>
          <w:b/>
          <w:sz w:val="28"/>
          <w:szCs w:val="28"/>
        </w:rPr>
        <w:t>，初始狀態。</w:t>
      </w:r>
    </w:p>
    <w:p w:rsidR="002134DE" w:rsidRPr="002134DE" w:rsidRDefault="002134DE" w:rsidP="00595709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bCs/>
          <w:color w:val="0000CC"/>
          <w:sz w:val="28"/>
          <w:szCs w:val="28"/>
          <w:lang w:eastAsia="zh-TW"/>
        </w:rPr>
        <w:t>■</w:t>
      </w:r>
      <w:r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模擬電路</w:t>
      </w:r>
    </w:p>
    <w:p w:rsidR="00930AED" w:rsidRPr="00D111DB" w:rsidRDefault="00930AED" w:rsidP="00595709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  <w:lang w:eastAsia="zh-TW"/>
        </w:rPr>
      </w:pPr>
      <w:r w:rsidRPr="00D111DB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下列兩電路需由同學自行再模擬一次，附在實驗結報中</w:t>
      </w:r>
      <w:r w:rsidR="002134DE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(SIM051)</w:t>
      </w:r>
      <w:r w:rsidRPr="00D111DB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。</w:t>
      </w:r>
    </w:p>
    <w:p w:rsidR="001A0EC8" w:rsidRPr="00D111DB" w:rsidRDefault="001A0EC8" w:rsidP="001A0EC8">
      <w:pPr>
        <w:adjustRightInd w:val="0"/>
        <w:spacing w:line="360" w:lineRule="auto"/>
        <w:contextualSpacing/>
        <w:rPr>
          <w:rFonts w:eastAsia="標楷體"/>
          <w:b/>
          <w:color w:val="0000CC"/>
          <w:sz w:val="28"/>
          <w:szCs w:val="28"/>
        </w:rPr>
      </w:pPr>
      <w:r w:rsidRPr="00D111DB">
        <w:rPr>
          <w:rFonts w:eastAsia="標楷體"/>
          <w:b/>
          <w:color w:val="0000CC"/>
          <w:sz w:val="28"/>
          <w:szCs w:val="28"/>
          <w:lang w:eastAsia="zh-TW"/>
        </w:rPr>
        <w:t>2.</w:t>
      </w:r>
      <w:r w:rsidRPr="00D111DB">
        <w:rPr>
          <w:rFonts w:eastAsia="標楷體" w:hint="eastAsia"/>
          <w:b/>
          <w:color w:val="0000CC"/>
          <w:sz w:val="28"/>
          <w:szCs w:val="28"/>
        </w:rPr>
        <w:t>模擬項目</w:t>
      </w:r>
      <w:r w:rsidRPr="00D111DB">
        <w:rPr>
          <w:rFonts w:eastAsia="標楷體" w:hint="eastAsia"/>
          <w:b/>
          <w:color w:val="0000CC"/>
          <w:sz w:val="28"/>
          <w:szCs w:val="28"/>
        </w:rPr>
        <w:t>(</w:t>
      </w:r>
      <w:r>
        <w:rPr>
          <w:rFonts w:eastAsia="標楷體" w:hint="eastAsia"/>
          <w:b/>
          <w:color w:val="0000CC"/>
          <w:sz w:val="28"/>
          <w:szCs w:val="28"/>
          <w:lang w:eastAsia="zh-TW"/>
        </w:rPr>
        <w:t>一</w:t>
      </w:r>
      <w:r w:rsidRPr="00D111DB">
        <w:rPr>
          <w:rFonts w:eastAsia="標楷體" w:hint="eastAsia"/>
          <w:b/>
          <w:color w:val="0000CC"/>
          <w:sz w:val="28"/>
          <w:szCs w:val="28"/>
        </w:rPr>
        <w:t>)</w:t>
      </w:r>
      <w:r w:rsidRPr="00D111DB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D111DB">
        <w:rPr>
          <w:rFonts w:eastAsia="標楷體"/>
          <w:b/>
          <w:color w:val="0000CC"/>
          <w:sz w:val="28"/>
          <w:szCs w:val="28"/>
        </w:rPr>
        <w:t>BCD</w:t>
      </w:r>
      <w:r w:rsidRPr="00D111DB">
        <w:rPr>
          <w:rFonts w:eastAsia="標楷體" w:hint="eastAsia"/>
          <w:b/>
          <w:color w:val="0000CC"/>
          <w:sz w:val="28"/>
          <w:szCs w:val="28"/>
        </w:rPr>
        <w:t>碼產生器電路實驗模擬</w:t>
      </w:r>
    </w:p>
    <w:p w:rsidR="001A0EC8" w:rsidRPr="00D111DB" w:rsidRDefault="001A0EC8" w:rsidP="001A0EC8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  <w:lang w:eastAsia="zh-TW"/>
        </w:rPr>
        <w:t>a.</w:t>
      </w:r>
      <w:r w:rsidRPr="00D111DB">
        <w:rPr>
          <w:rFonts w:eastAsia="標楷體"/>
          <w:b/>
          <w:sz w:val="28"/>
          <w:szCs w:val="28"/>
        </w:rPr>
        <w:t>模擬要求：使用</w:t>
      </w:r>
      <w:r w:rsidRPr="00D111DB">
        <w:rPr>
          <w:rFonts w:eastAsia="標楷體"/>
          <w:b/>
          <w:sz w:val="28"/>
          <w:szCs w:val="28"/>
        </w:rPr>
        <w:t>74LS93</w:t>
      </w:r>
      <w:r w:rsidRPr="00D111DB">
        <w:rPr>
          <w:rFonts w:eastAsia="標楷體"/>
          <w:b/>
          <w:sz w:val="28"/>
          <w:szCs w:val="28"/>
        </w:rPr>
        <w:t>及其他邏輯閘</w:t>
      </w:r>
      <w:r w:rsidRPr="00D111DB">
        <w:rPr>
          <w:rFonts w:eastAsia="標楷體"/>
          <w:b/>
          <w:sz w:val="28"/>
          <w:szCs w:val="28"/>
        </w:rPr>
        <w:t>IC</w:t>
      </w:r>
      <w:r w:rsidRPr="00D111DB">
        <w:rPr>
          <w:rFonts w:eastAsia="標楷體"/>
          <w:b/>
          <w:sz w:val="28"/>
          <w:szCs w:val="28"/>
        </w:rPr>
        <w:t>，計數範圍為</w:t>
      </w:r>
      <w:r w:rsidRPr="00D111DB">
        <w:rPr>
          <w:rFonts w:eastAsia="標楷體"/>
          <w:b/>
          <w:sz w:val="28"/>
          <w:szCs w:val="28"/>
        </w:rPr>
        <w:t>0000</w:t>
      </w:r>
      <w:r w:rsidRPr="00D111DB">
        <w:rPr>
          <w:rFonts w:eastAsia="標楷體"/>
          <w:b/>
          <w:sz w:val="28"/>
          <w:szCs w:val="28"/>
        </w:rPr>
        <w:t>～</w:t>
      </w:r>
      <w:r w:rsidRPr="00D111DB">
        <w:rPr>
          <w:rFonts w:eastAsia="標楷體"/>
          <w:b/>
          <w:sz w:val="28"/>
          <w:szCs w:val="28"/>
        </w:rPr>
        <w:t>1001</w:t>
      </w:r>
      <w:r w:rsidRPr="00D111DB">
        <w:rPr>
          <w:rFonts w:eastAsia="標楷體"/>
          <w:b/>
          <w:sz w:val="28"/>
          <w:szCs w:val="28"/>
        </w:rPr>
        <w:t>，並提供</w:t>
      </w:r>
      <w:r w:rsidRPr="00D111DB">
        <w:rPr>
          <w:rFonts w:eastAsia="標楷體"/>
          <w:b/>
          <w:sz w:val="28"/>
          <w:szCs w:val="28"/>
        </w:rPr>
        <w:t>RESET</w:t>
      </w:r>
      <w:r w:rsidRPr="00D111DB">
        <w:rPr>
          <w:rFonts w:eastAsia="標楷體"/>
          <w:b/>
          <w:sz w:val="28"/>
          <w:szCs w:val="28"/>
        </w:rPr>
        <w:t>功能。</w:t>
      </w:r>
    </w:p>
    <w:p w:rsidR="001A0EC8" w:rsidRPr="00D111DB" w:rsidRDefault="001A0EC8" w:rsidP="001A0EC8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  <w:lang w:eastAsia="zh-TW"/>
        </w:rPr>
        <w:t>b.</w:t>
      </w:r>
      <w:r w:rsidRPr="00D111DB">
        <w:rPr>
          <w:rFonts w:eastAsia="標楷體"/>
          <w:b/>
          <w:sz w:val="28"/>
          <w:szCs w:val="28"/>
        </w:rPr>
        <w:t>模擬項目：</w:t>
      </w:r>
      <w:r w:rsidRPr="00D111DB">
        <w:rPr>
          <w:rFonts w:eastAsia="標楷體"/>
          <w:b/>
          <w:sz w:val="28"/>
          <w:szCs w:val="28"/>
        </w:rPr>
        <w:t>Time Domain</w:t>
      </w:r>
      <w:r w:rsidRPr="00D111DB">
        <w:rPr>
          <w:rFonts w:eastAsia="標楷體"/>
          <w:b/>
          <w:sz w:val="28"/>
          <w:szCs w:val="28"/>
        </w:rPr>
        <w:t>分析，</w:t>
      </w:r>
      <w:r w:rsidRPr="00D111DB">
        <w:rPr>
          <w:rFonts w:eastAsia="標楷體"/>
          <w:b/>
          <w:sz w:val="28"/>
          <w:szCs w:val="28"/>
        </w:rPr>
        <w:t>Run to time</w:t>
      </w:r>
      <w:r w:rsidRPr="00D111DB">
        <w:rPr>
          <w:rFonts w:eastAsia="標楷體"/>
          <w:b/>
          <w:sz w:val="28"/>
          <w:szCs w:val="28"/>
        </w:rPr>
        <w:t>－</w:t>
      </w:r>
      <w:r w:rsidRPr="00D111DB">
        <w:rPr>
          <w:rFonts w:eastAsia="標楷體"/>
          <w:b/>
          <w:sz w:val="28"/>
          <w:szCs w:val="28"/>
        </w:rPr>
        <w:t>40</w:t>
      </w:r>
      <w:r w:rsidRPr="00D111DB">
        <w:rPr>
          <w:rFonts w:eastAsia="標楷體"/>
          <w:b/>
          <w:sz w:val="28"/>
          <w:szCs w:val="28"/>
        </w:rPr>
        <w:t>個週期。</w:t>
      </w:r>
    </w:p>
    <w:p w:rsidR="001A0EC8" w:rsidRPr="00D111DB" w:rsidRDefault="001A0EC8" w:rsidP="001A0EC8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  <w:lang w:eastAsia="zh-TW"/>
        </w:rPr>
        <w:t>c.</w:t>
      </w:r>
      <w:r w:rsidRPr="00D111DB">
        <w:rPr>
          <w:rFonts w:eastAsia="標楷體"/>
          <w:b/>
          <w:sz w:val="28"/>
          <w:szCs w:val="28"/>
        </w:rPr>
        <w:t>附上實驗模擬電路圖。</w:t>
      </w:r>
    </w:p>
    <w:p w:rsidR="001A0EC8" w:rsidRPr="00D111DB" w:rsidRDefault="001A0EC8" w:rsidP="001A0EC8">
      <w:pPr>
        <w:spacing w:line="30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  <w:lang w:eastAsia="zh-TW"/>
        </w:rPr>
        <w:drawing>
          <wp:inline distT="0" distB="0" distL="0" distR="0" wp14:anchorId="42E32C24" wp14:editId="20213D04">
            <wp:extent cx="4190365" cy="23812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C8" w:rsidRPr="00D111DB" w:rsidRDefault="001A0EC8" w:rsidP="001A0EC8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  <w:szCs w:val="28"/>
        </w:rPr>
        <w:t>圖</w:t>
      </w:r>
      <w:r w:rsidRPr="00D111DB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  <w:lang w:eastAsia="zh-TW"/>
        </w:rPr>
        <w:t>六</w:t>
      </w:r>
      <w:r w:rsidRPr="00D111DB">
        <w:rPr>
          <w:rFonts w:eastAsia="標楷體"/>
          <w:b/>
          <w:sz w:val="28"/>
          <w:szCs w:val="28"/>
        </w:rPr>
        <w:t>)</w:t>
      </w:r>
      <w:r w:rsidRPr="00D111DB">
        <w:rPr>
          <w:rFonts w:ascii="標楷體" w:eastAsia="標楷體" w:hAnsi="標楷體" w:hint="eastAsia"/>
          <w:b/>
          <w:sz w:val="28"/>
          <w:szCs w:val="28"/>
        </w:rPr>
        <w:t>：實驗模擬電路圖</w:t>
      </w:r>
    </w:p>
    <w:p w:rsidR="001A0EC8" w:rsidRPr="00D111DB" w:rsidRDefault="001A0EC8" w:rsidP="001A0EC8">
      <w:pPr>
        <w:spacing w:line="360" w:lineRule="auto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/>
          <w:b/>
          <w:sz w:val="28"/>
          <w:szCs w:val="28"/>
          <w:lang w:eastAsia="zh-TW"/>
        </w:rPr>
        <w:t>d.</w:t>
      </w:r>
      <w:r w:rsidRPr="00D111DB">
        <w:rPr>
          <w:rFonts w:eastAsia="標楷體"/>
          <w:b/>
          <w:sz w:val="28"/>
          <w:szCs w:val="28"/>
        </w:rPr>
        <w:t>輸出節點波形：</w:t>
      </w:r>
      <w:r w:rsidRPr="00D111DB">
        <w:rPr>
          <w:rFonts w:eastAsia="標楷體"/>
          <w:b/>
          <w:sz w:val="28"/>
          <w:szCs w:val="28"/>
        </w:rPr>
        <w:t>CLK</w:t>
      </w:r>
      <w:r w:rsidRPr="00D111DB">
        <w:rPr>
          <w:rFonts w:eastAsia="標楷體" w:hint="eastAsia"/>
          <w:b/>
          <w:sz w:val="28"/>
          <w:szCs w:val="28"/>
          <w:lang w:eastAsia="zh-TW"/>
        </w:rPr>
        <w:t>2</w:t>
      </w:r>
      <w:r w:rsidRPr="00D111DB">
        <w:rPr>
          <w:rFonts w:eastAsia="標楷體"/>
          <w:b/>
          <w:sz w:val="28"/>
          <w:szCs w:val="28"/>
        </w:rPr>
        <w:t>、</w:t>
      </w:r>
      <w:r w:rsidRPr="00D111DB">
        <w:rPr>
          <w:rFonts w:eastAsia="標楷體" w:hint="eastAsia"/>
          <w:b/>
          <w:sz w:val="28"/>
          <w:szCs w:val="28"/>
          <w:lang w:eastAsia="zh-TW"/>
        </w:rPr>
        <w:t>RESET2</w:t>
      </w:r>
      <w:r w:rsidRPr="00D111DB">
        <w:rPr>
          <w:rFonts w:eastAsia="標楷體" w:hint="eastAsia"/>
          <w:b/>
          <w:sz w:val="28"/>
          <w:szCs w:val="28"/>
          <w:lang w:eastAsia="zh-TW"/>
        </w:rPr>
        <w:t>、</w:t>
      </w:r>
      <w:r w:rsidRPr="00D111DB">
        <w:rPr>
          <w:rFonts w:eastAsia="標楷體"/>
          <w:b/>
          <w:sz w:val="28"/>
          <w:szCs w:val="28"/>
        </w:rPr>
        <w:t>Q</w:t>
      </w:r>
      <w:r w:rsidRPr="00D111DB">
        <w:rPr>
          <w:rFonts w:eastAsia="標楷體" w:hint="eastAsia"/>
          <w:b/>
          <w:sz w:val="28"/>
          <w:szCs w:val="28"/>
          <w:lang w:eastAsia="zh-TW"/>
        </w:rPr>
        <w:t>8</w:t>
      </w:r>
      <w:r w:rsidRPr="00D111DB">
        <w:rPr>
          <w:rFonts w:eastAsia="標楷體"/>
          <w:b/>
          <w:sz w:val="28"/>
          <w:szCs w:val="28"/>
        </w:rPr>
        <w:t>、</w:t>
      </w:r>
      <w:r w:rsidRPr="00D111DB">
        <w:rPr>
          <w:rFonts w:eastAsia="標楷體"/>
          <w:b/>
          <w:sz w:val="28"/>
          <w:szCs w:val="28"/>
        </w:rPr>
        <w:t>Q</w:t>
      </w:r>
      <w:r w:rsidRPr="00D111DB">
        <w:rPr>
          <w:rFonts w:eastAsia="標楷體" w:hint="eastAsia"/>
          <w:b/>
          <w:sz w:val="28"/>
          <w:szCs w:val="28"/>
          <w:lang w:eastAsia="zh-TW"/>
        </w:rPr>
        <w:t>7</w:t>
      </w:r>
      <w:r w:rsidRPr="00D111DB">
        <w:rPr>
          <w:rFonts w:eastAsia="標楷體"/>
          <w:b/>
          <w:sz w:val="28"/>
          <w:szCs w:val="28"/>
        </w:rPr>
        <w:t>、</w:t>
      </w:r>
      <w:r w:rsidRPr="00D111DB">
        <w:rPr>
          <w:rFonts w:eastAsia="標楷體"/>
          <w:b/>
          <w:sz w:val="28"/>
          <w:szCs w:val="28"/>
        </w:rPr>
        <w:t>Q</w:t>
      </w:r>
      <w:r w:rsidRPr="00D111DB">
        <w:rPr>
          <w:rFonts w:eastAsia="標楷體" w:hint="eastAsia"/>
          <w:b/>
          <w:sz w:val="28"/>
          <w:szCs w:val="28"/>
          <w:lang w:eastAsia="zh-TW"/>
        </w:rPr>
        <w:t>6</w:t>
      </w:r>
      <w:r w:rsidRPr="00D111DB">
        <w:rPr>
          <w:rFonts w:eastAsia="標楷體"/>
          <w:b/>
          <w:sz w:val="28"/>
          <w:szCs w:val="28"/>
        </w:rPr>
        <w:t>、</w:t>
      </w:r>
      <w:r w:rsidRPr="00D111DB">
        <w:rPr>
          <w:rFonts w:eastAsia="標楷體"/>
          <w:b/>
          <w:sz w:val="28"/>
          <w:szCs w:val="28"/>
        </w:rPr>
        <w:t>Q</w:t>
      </w:r>
      <w:r w:rsidRPr="00D111DB">
        <w:rPr>
          <w:rFonts w:eastAsia="標楷體" w:hint="eastAsia"/>
          <w:b/>
          <w:sz w:val="28"/>
          <w:szCs w:val="28"/>
          <w:lang w:eastAsia="zh-TW"/>
        </w:rPr>
        <w:t>5</w:t>
      </w:r>
      <w:r w:rsidRPr="00D111DB">
        <w:rPr>
          <w:rFonts w:eastAsia="標楷體"/>
          <w:b/>
          <w:sz w:val="28"/>
          <w:szCs w:val="28"/>
        </w:rPr>
        <w:t>、</w:t>
      </w:r>
      <w:r w:rsidRPr="00D111DB">
        <w:rPr>
          <w:rFonts w:eastAsia="標楷體"/>
          <w:b/>
          <w:sz w:val="28"/>
          <w:szCs w:val="28"/>
        </w:rPr>
        <w:t>Q[8..5]</w:t>
      </w:r>
      <w:r w:rsidRPr="00D111DB">
        <w:rPr>
          <w:rFonts w:eastAsia="標楷體"/>
          <w:b/>
          <w:sz w:val="28"/>
          <w:szCs w:val="28"/>
        </w:rPr>
        <w:t>。</w:t>
      </w:r>
    </w:p>
    <w:p w:rsidR="001A0EC8" w:rsidRPr="00D111DB" w:rsidRDefault="001A0EC8" w:rsidP="001A0EC8">
      <w:pPr>
        <w:adjustRightInd w:val="0"/>
        <w:spacing w:line="360" w:lineRule="auto"/>
        <w:contextualSpacing/>
        <w:jc w:val="center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/>
          <w:b/>
          <w:noProof/>
          <w:sz w:val="28"/>
          <w:szCs w:val="28"/>
          <w:lang w:eastAsia="zh-TW"/>
        </w:rPr>
        <w:drawing>
          <wp:inline distT="0" distB="0" distL="0" distR="0" wp14:anchorId="362E976C" wp14:editId="3473E353">
            <wp:extent cx="6119495" cy="180848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C8" w:rsidRPr="00D111DB" w:rsidRDefault="001A0EC8" w:rsidP="001A0EC8">
      <w:pPr>
        <w:adjustRightInd w:val="0"/>
        <w:spacing w:line="360" w:lineRule="auto"/>
        <w:contextualSpacing/>
        <w:jc w:val="center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  <w:szCs w:val="28"/>
        </w:rPr>
        <w:t>圖</w:t>
      </w:r>
      <w:r w:rsidRPr="00D111DB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  <w:lang w:eastAsia="zh-TW"/>
        </w:rPr>
        <w:t>七</w:t>
      </w:r>
      <w:r w:rsidRPr="00D111DB">
        <w:rPr>
          <w:rFonts w:eastAsia="標楷體"/>
          <w:b/>
          <w:sz w:val="28"/>
          <w:szCs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：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實驗模擬結果</w:t>
      </w:r>
    </w:p>
    <w:p w:rsidR="001A0EC8" w:rsidRPr="00D111DB" w:rsidRDefault="001A0EC8" w:rsidP="001A0EC8">
      <w:pPr>
        <w:spacing w:line="300" w:lineRule="auto"/>
        <w:jc w:val="both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/>
          <w:b/>
          <w:sz w:val="28"/>
          <w:szCs w:val="28"/>
          <w:lang w:eastAsia="zh-TW"/>
        </w:rPr>
        <w:t>e.</w:t>
      </w:r>
      <w:r w:rsidRPr="00D111DB">
        <w:rPr>
          <w:rFonts w:eastAsia="標楷體"/>
          <w:b/>
          <w:sz w:val="28"/>
          <w:szCs w:val="28"/>
        </w:rPr>
        <w:t>實驗模擬結果說明</w:t>
      </w:r>
      <w:r w:rsidRPr="00D111DB">
        <w:rPr>
          <w:rFonts w:ascii="標楷體" w:eastAsia="標楷體" w:hAnsi="標楷體" w:hint="eastAsia"/>
          <w:b/>
          <w:sz w:val="28"/>
          <w:szCs w:val="28"/>
        </w:rPr>
        <w:t>：</w:t>
      </w:r>
      <w:r w:rsidRPr="00D111DB">
        <w:rPr>
          <w:rFonts w:eastAsia="標楷體" w:hint="eastAsia"/>
          <w:b/>
          <w:sz w:val="28"/>
          <w:szCs w:val="28"/>
          <w:lang w:eastAsia="zh-TW"/>
        </w:rPr>
        <w:t>合乎實驗要求。</w:t>
      </w:r>
    </w:p>
    <w:p w:rsidR="001A0EC8" w:rsidRPr="001A0EC8" w:rsidRDefault="001A0EC8" w:rsidP="00D771FA">
      <w:pPr>
        <w:adjustRightInd w:val="0"/>
        <w:spacing w:line="360" w:lineRule="auto"/>
        <w:contextualSpacing/>
        <w:rPr>
          <w:rFonts w:eastAsia="標楷體"/>
          <w:b/>
          <w:color w:val="0000CC"/>
          <w:sz w:val="28"/>
          <w:szCs w:val="28"/>
          <w:lang w:eastAsia="zh-TW"/>
        </w:rPr>
      </w:pPr>
    </w:p>
    <w:p w:rsidR="00D771FA" w:rsidRPr="00D111DB" w:rsidRDefault="00D771FA" w:rsidP="00D771FA">
      <w:pPr>
        <w:adjustRightInd w:val="0"/>
        <w:spacing w:line="360" w:lineRule="auto"/>
        <w:contextualSpacing/>
        <w:rPr>
          <w:rFonts w:eastAsia="標楷體"/>
          <w:b/>
          <w:color w:val="0000CC"/>
          <w:sz w:val="28"/>
          <w:szCs w:val="28"/>
        </w:rPr>
      </w:pPr>
      <w:r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1.</w:t>
      </w:r>
      <w:r w:rsidRPr="00D111DB">
        <w:rPr>
          <w:rFonts w:eastAsia="標楷體" w:hint="eastAsia"/>
          <w:b/>
          <w:color w:val="0000CC"/>
          <w:sz w:val="28"/>
          <w:szCs w:val="28"/>
        </w:rPr>
        <w:t>模擬項目</w:t>
      </w:r>
      <w:r w:rsidRPr="00D111DB">
        <w:rPr>
          <w:rFonts w:eastAsia="標楷體" w:hint="eastAsia"/>
          <w:b/>
          <w:color w:val="0000CC"/>
          <w:sz w:val="28"/>
          <w:szCs w:val="28"/>
        </w:rPr>
        <w:t>(</w:t>
      </w:r>
      <w:r w:rsidR="001A0EC8">
        <w:rPr>
          <w:rFonts w:eastAsia="標楷體" w:hint="eastAsia"/>
          <w:b/>
          <w:color w:val="0000CC"/>
          <w:sz w:val="28"/>
          <w:szCs w:val="28"/>
          <w:lang w:eastAsia="zh-TW"/>
        </w:rPr>
        <w:t>二</w:t>
      </w:r>
      <w:r w:rsidRPr="00D111DB">
        <w:rPr>
          <w:rFonts w:eastAsia="標楷體" w:hint="eastAsia"/>
          <w:b/>
          <w:color w:val="0000CC"/>
          <w:sz w:val="28"/>
          <w:szCs w:val="28"/>
        </w:rPr>
        <w:t>)</w:t>
      </w:r>
      <w:r w:rsidRPr="00D111DB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D111DB">
        <w:rPr>
          <w:rFonts w:eastAsia="標楷體" w:hint="eastAsia"/>
          <w:b/>
          <w:color w:val="0000CC"/>
          <w:sz w:val="28"/>
          <w:szCs w:val="28"/>
        </w:rPr>
        <w:t>四位元二進位數位碼產生器實驗模擬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4"/>
      </w:tblGrid>
      <w:tr w:rsidR="00D771FA" w:rsidRPr="00D111DB">
        <w:tc>
          <w:tcPr>
            <w:tcW w:w="9854" w:type="dxa"/>
            <w:shd w:val="clear" w:color="auto" w:fill="auto"/>
          </w:tcPr>
          <w:p w:rsidR="00D771FA" w:rsidRPr="00D111DB" w:rsidRDefault="00D771FA" w:rsidP="00D771FA">
            <w:pPr>
              <w:adjustRightInd w:val="0"/>
              <w:spacing w:line="360" w:lineRule="auto"/>
              <w:ind w:left="280" w:hangingChars="100" w:hanging="280"/>
              <w:contextualSpacing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  <w:lang w:eastAsia="zh-TW"/>
              </w:rPr>
              <w:t>a.</w:t>
            </w:r>
            <w:r w:rsidRPr="00D111DB">
              <w:rPr>
                <w:rFonts w:eastAsia="標楷體"/>
                <w:b/>
                <w:sz w:val="28"/>
                <w:szCs w:val="28"/>
              </w:rPr>
              <w:t>模擬要求：</w:t>
            </w:r>
            <w:r w:rsidR="002A228F" w:rsidRPr="00D111DB">
              <w:rPr>
                <w:rFonts w:eastAsia="標楷體"/>
                <w:b/>
                <w:sz w:val="28"/>
                <w:szCs w:val="28"/>
              </w:rPr>
              <w:t>計數範圍</w:t>
            </w:r>
            <w:r w:rsidR="00C21376"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為</w:t>
            </w:r>
            <w:r w:rsidRPr="00D111DB">
              <w:rPr>
                <w:rFonts w:eastAsia="標楷體"/>
                <w:b/>
                <w:sz w:val="28"/>
                <w:szCs w:val="28"/>
              </w:rPr>
              <w:t>0000</w:t>
            </w:r>
            <w:r w:rsidRPr="00D111DB">
              <w:rPr>
                <w:rFonts w:eastAsia="標楷體"/>
                <w:b/>
                <w:sz w:val="28"/>
                <w:szCs w:val="28"/>
              </w:rPr>
              <w:t>～</w:t>
            </w:r>
            <w:r w:rsidRPr="00D111DB">
              <w:rPr>
                <w:rFonts w:eastAsia="標楷體"/>
                <w:b/>
                <w:sz w:val="28"/>
                <w:szCs w:val="28"/>
              </w:rPr>
              <w:t>1111</w:t>
            </w:r>
            <w:r w:rsidRPr="00D111DB">
              <w:rPr>
                <w:rFonts w:eastAsia="標楷體"/>
                <w:b/>
                <w:sz w:val="28"/>
                <w:szCs w:val="28"/>
              </w:rPr>
              <w:t>，</w:t>
            </w:r>
            <w:r w:rsidR="00C21376"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輸入</w:t>
            </w:r>
            <w:r w:rsidRPr="00D111DB">
              <w:rPr>
                <w:rFonts w:eastAsia="標楷體"/>
                <w:b/>
                <w:sz w:val="28"/>
                <w:szCs w:val="28"/>
              </w:rPr>
              <w:t>提供</w:t>
            </w:r>
            <w:r w:rsidRPr="00D111DB">
              <w:rPr>
                <w:rFonts w:eastAsia="標楷體"/>
                <w:b/>
                <w:sz w:val="28"/>
                <w:szCs w:val="28"/>
              </w:rPr>
              <w:t>RESET</w:t>
            </w:r>
            <w:r w:rsidRPr="00D111DB">
              <w:rPr>
                <w:rFonts w:eastAsia="標楷體"/>
                <w:b/>
                <w:sz w:val="28"/>
                <w:szCs w:val="28"/>
              </w:rPr>
              <w:t>功能。</w:t>
            </w:r>
          </w:p>
          <w:p w:rsidR="00D771FA" w:rsidRPr="00D111DB" w:rsidRDefault="00D771FA" w:rsidP="0094595F">
            <w:pPr>
              <w:adjustRightInd w:val="0"/>
              <w:spacing w:line="360" w:lineRule="auto"/>
              <w:contextualSpacing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  <w:lang w:eastAsia="zh-TW"/>
              </w:rPr>
              <w:t>b.</w:t>
            </w:r>
            <w:r w:rsidRPr="00D111DB">
              <w:rPr>
                <w:rFonts w:eastAsia="標楷體"/>
                <w:b/>
                <w:sz w:val="28"/>
                <w:szCs w:val="28"/>
              </w:rPr>
              <w:t>模擬項目：</w:t>
            </w:r>
            <w:r w:rsidRPr="00D111DB">
              <w:rPr>
                <w:rFonts w:eastAsia="標楷體"/>
                <w:b/>
                <w:sz w:val="28"/>
                <w:szCs w:val="28"/>
              </w:rPr>
              <w:t>Time Domain</w:t>
            </w:r>
            <w:r w:rsidRPr="00D111DB">
              <w:rPr>
                <w:rFonts w:eastAsia="標楷體"/>
                <w:b/>
                <w:sz w:val="28"/>
                <w:szCs w:val="28"/>
              </w:rPr>
              <w:t>分析，</w:t>
            </w:r>
            <w:r w:rsidRPr="00D111DB">
              <w:rPr>
                <w:rFonts w:eastAsia="標楷體"/>
                <w:b/>
                <w:sz w:val="28"/>
                <w:szCs w:val="28"/>
              </w:rPr>
              <w:t>Run to time</w:t>
            </w:r>
            <w:r w:rsidRPr="00D111DB">
              <w:rPr>
                <w:rFonts w:eastAsia="標楷體"/>
                <w:b/>
                <w:sz w:val="28"/>
                <w:szCs w:val="28"/>
              </w:rPr>
              <w:t>－</w:t>
            </w:r>
            <w:r w:rsidR="002A228F" w:rsidRPr="00D111DB">
              <w:rPr>
                <w:rFonts w:eastAsia="標楷體" w:hint="eastAsia"/>
                <w:b/>
                <w:sz w:val="28"/>
                <w:szCs w:val="28"/>
                <w:lang w:eastAsia="zh-TW"/>
              </w:rPr>
              <w:t>4</w:t>
            </w: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  <w:r w:rsidRPr="00D111DB">
              <w:rPr>
                <w:rFonts w:eastAsia="標楷體"/>
                <w:b/>
                <w:sz w:val="28"/>
                <w:szCs w:val="28"/>
              </w:rPr>
              <w:t>個週期。</w:t>
            </w:r>
          </w:p>
        </w:tc>
      </w:tr>
    </w:tbl>
    <w:p w:rsidR="00D771FA" w:rsidRPr="00D111DB" w:rsidRDefault="008919B4" w:rsidP="00D771FA">
      <w:pPr>
        <w:adjustRightInd w:val="0"/>
        <w:spacing w:line="360" w:lineRule="auto"/>
        <w:contextualSpacing/>
        <w:jc w:val="center"/>
        <w:rPr>
          <w:b/>
        </w:rPr>
      </w:pPr>
      <w:r>
        <w:rPr>
          <w:b/>
          <w:noProof/>
          <w:lang w:eastAsia="zh-TW"/>
        </w:rPr>
        <w:drawing>
          <wp:inline distT="0" distB="0" distL="0" distR="0" wp14:anchorId="5CE4BFDE" wp14:editId="4EA183E2">
            <wp:extent cx="3245485" cy="131635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FA" w:rsidRPr="00D111DB" w:rsidRDefault="00441504" w:rsidP="00D771FA">
      <w:pPr>
        <w:adjustRightInd w:val="0"/>
        <w:spacing w:line="360" w:lineRule="auto"/>
        <w:contextualSpacing/>
        <w:jc w:val="center"/>
        <w:rPr>
          <w:rFonts w:ascii="標楷體" w:eastAsia="標楷體" w:hAnsi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  <w:szCs w:val="28"/>
        </w:rPr>
        <w:t>圖</w:t>
      </w:r>
      <w:r w:rsidRPr="00D111DB">
        <w:rPr>
          <w:rFonts w:eastAsia="標楷體"/>
          <w:b/>
          <w:sz w:val="28"/>
          <w:szCs w:val="28"/>
        </w:rPr>
        <w:t>(</w:t>
      </w:r>
      <w:r w:rsidR="001A0EC8">
        <w:rPr>
          <w:rFonts w:eastAsia="標楷體" w:hint="eastAsia"/>
          <w:b/>
          <w:sz w:val="28"/>
          <w:szCs w:val="28"/>
          <w:lang w:eastAsia="zh-TW"/>
        </w:rPr>
        <w:t>八</w:t>
      </w:r>
      <w:r w:rsidRPr="00D111DB">
        <w:rPr>
          <w:rFonts w:eastAsia="標楷體"/>
          <w:b/>
          <w:sz w:val="28"/>
          <w:szCs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：</w:t>
      </w:r>
      <w:r w:rsidR="00D771FA" w:rsidRPr="00D111DB">
        <w:rPr>
          <w:rFonts w:ascii="標楷體" w:eastAsia="標楷體" w:hAnsi="標楷體" w:hint="eastAsia"/>
          <w:b/>
          <w:sz w:val="28"/>
          <w:szCs w:val="28"/>
        </w:rPr>
        <w:t>實驗模擬電路圖</w:t>
      </w:r>
    </w:p>
    <w:p w:rsidR="00D771FA" w:rsidRPr="00D111DB" w:rsidRDefault="00D771FA" w:rsidP="006770DA">
      <w:pPr>
        <w:suppressAutoHyphens w:val="0"/>
        <w:adjustRightInd w:val="0"/>
        <w:spacing w:line="360" w:lineRule="auto"/>
        <w:contextualSpacing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  <w:lang w:eastAsia="zh-TW"/>
        </w:rPr>
        <w:t>d.</w:t>
      </w:r>
      <w:r w:rsidRPr="00D111DB">
        <w:rPr>
          <w:rFonts w:eastAsia="標楷體"/>
          <w:b/>
          <w:sz w:val="28"/>
          <w:szCs w:val="28"/>
        </w:rPr>
        <w:t>輸入訊號設定：需要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提供脈波輸入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(CLOCK)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與重置訊號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(</w:t>
      </w:r>
      <w:r w:rsidRPr="00D111DB">
        <w:rPr>
          <w:rFonts w:eastAsia="標楷體"/>
          <w:b/>
          <w:sz w:val="28"/>
          <w:szCs w:val="28"/>
        </w:rPr>
        <w:t>RESET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)</w:t>
      </w:r>
      <w:r w:rsidRPr="00D111DB">
        <w:rPr>
          <w:rFonts w:eastAsia="標楷體"/>
          <w:b/>
          <w:sz w:val="28"/>
          <w:szCs w:val="28"/>
        </w:rPr>
        <w:t>。</w:t>
      </w:r>
    </w:p>
    <w:p w:rsidR="00D771FA" w:rsidRPr="00D111DB" w:rsidRDefault="008919B4" w:rsidP="00D771FA">
      <w:pPr>
        <w:adjustRightInd w:val="0"/>
        <w:spacing w:line="360" w:lineRule="auto"/>
        <w:contextualSpacing/>
        <w:jc w:val="center"/>
        <w:rPr>
          <w:b/>
        </w:rPr>
      </w:pPr>
      <w:r>
        <w:rPr>
          <w:b/>
          <w:noProof/>
          <w:lang w:eastAsia="zh-TW"/>
        </w:rPr>
        <w:drawing>
          <wp:inline distT="0" distB="0" distL="0" distR="0" wp14:anchorId="254D65F2" wp14:editId="254CBD86">
            <wp:extent cx="6119495" cy="187896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FA" w:rsidRPr="00D111DB" w:rsidRDefault="00441504" w:rsidP="00D771FA">
      <w:pPr>
        <w:adjustRightInd w:val="0"/>
        <w:spacing w:line="360" w:lineRule="auto"/>
        <w:contextualSpacing/>
        <w:jc w:val="center"/>
        <w:rPr>
          <w:rFonts w:ascii="標楷體" w:eastAsia="標楷體" w:hAnsi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  <w:szCs w:val="28"/>
        </w:rPr>
        <w:t>圖</w:t>
      </w:r>
      <w:r w:rsidRPr="00D111DB">
        <w:rPr>
          <w:rFonts w:eastAsia="標楷體"/>
          <w:b/>
          <w:sz w:val="28"/>
          <w:szCs w:val="28"/>
        </w:rPr>
        <w:t>(</w:t>
      </w:r>
      <w:r w:rsidR="001A0EC8">
        <w:rPr>
          <w:rFonts w:eastAsia="標楷體" w:hint="eastAsia"/>
          <w:b/>
          <w:sz w:val="28"/>
          <w:szCs w:val="28"/>
          <w:lang w:eastAsia="zh-TW"/>
        </w:rPr>
        <w:t>九</w:t>
      </w:r>
      <w:r w:rsidRPr="00D111DB">
        <w:rPr>
          <w:rFonts w:eastAsia="標楷體"/>
          <w:b/>
          <w:sz w:val="28"/>
          <w:szCs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：</w:t>
      </w:r>
      <w:r w:rsidR="00D771FA" w:rsidRPr="00D111DB">
        <w:rPr>
          <w:rFonts w:ascii="標楷體" w:eastAsia="標楷體" w:hAnsi="標楷體" w:hint="eastAsia"/>
          <w:b/>
          <w:sz w:val="28"/>
          <w:szCs w:val="28"/>
        </w:rPr>
        <w:t>模擬輸入訊號設定</w:t>
      </w:r>
    </w:p>
    <w:p w:rsidR="00D771FA" w:rsidRPr="00D111DB" w:rsidRDefault="00D771FA" w:rsidP="00D771FA">
      <w:pPr>
        <w:adjustRightInd w:val="0"/>
        <w:spacing w:line="360" w:lineRule="auto"/>
        <w:contextualSpacing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/>
          <w:b/>
          <w:sz w:val="28"/>
          <w:szCs w:val="28"/>
          <w:lang w:eastAsia="zh-TW"/>
        </w:rPr>
        <w:t>e.</w:t>
      </w:r>
      <w:r w:rsidRPr="00D111DB">
        <w:rPr>
          <w:rFonts w:eastAsia="標楷體"/>
          <w:b/>
          <w:sz w:val="28"/>
          <w:szCs w:val="28"/>
        </w:rPr>
        <w:t>模擬輸出波形：</w:t>
      </w:r>
      <w:r w:rsidR="00C21376" w:rsidRPr="00D111DB">
        <w:rPr>
          <w:rFonts w:eastAsia="標楷體"/>
          <w:b/>
          <w:sz w:val="28"/>
          <w:szCs w:val="28"/>
        </w:rPr>
        <w:t>CLK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1</w:t>
      </w:r>
      <w:r w:rsidR="00C21376" w:rsidRPr="00D111DB">
        <w:rPr>
          <w:rFonts w:eastAsia="標楷體"/>
          <w:b/>
          <w:sz w:val="28"/>
          <w:szCs w:val="28"/>
        </w:rPr>
        <w:t>、</w:t>
      </w:r>
      <w:r w:rsidRPr="00D111DB">
        <w:rPr>
          <w:rFonts w:eastAsia="標楷體"/>
          <w:b/>
          <w:sz w:val="28"/>
          <w:szCs w:val="28"/>
        </w:rPr>
        <w:t>RESET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1</w:t>
      </w:r>
      <w:r w:rsidRPr="00D111DB">
        <w:rPr>
          <w:rFonts w:eastAsia="標楷體"/>
          <w:b/>
          <w:sz w:val="28"/>
          <w:szCs w:val="28"/>
        </w:rPr>
        <w:t>、</w:t>
      </w:r>
      <w:r w:rsidR="00C21376" w:rsidRPr="00D111DB">
        <w:rPr>
          <w:rFonts w:eastAsia="標楷體"/>
          <w:b/>
          <w:sz w:val="28"/>
          <w:szCs w:val="28"/>
        </w:rPr>
        <w:t>Q</w:t>
      </w:r>
      <w:r w:rsidR="00C21376" w:rsidRPr="00D111DB">
        <w:rPr>
          <w:rFonts w:ascii="新細明體" w:hAnsi="新細明體" w:cs="新細明體" w:hint="eastAsia"/>
          <w:b/>
          <w:sz w:val="28"/>
          <w:szCs w:val="28"/>
          <w:lang w:eastAsia="zh-TW"/>
        </w:rPr>
        <w:t>4</w:t>
      </w:r>
      <w:r w:rsidRPr="00D111DB">
        <w:rPr>
          <w:rFonts w:eastAsia="標楷體"/>
          <w:b/>
          <w:sz w:val="28"/>
          <w:szCs w:val="28"/>
        </w:rPr>
        <w:t>、</w:t>
      </w:r>
      <w:r w:rsidR="00C21376" w:rsidRPr="00D111DB">
        <w:rPr>
          <w:rFonts w:eastAsia="標楷體"/>
          <w:b/>
          <w:sz w:val="28"/>
          <w:szCs w:val="28"/>
        </w:rPr>
        <w:t>Q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3</w:t>
      </w:r>
      <w:r w:rsidRPr="00D111DB">
        <w:rPr>
          <w:rFonts w:eastAsia="標楷體"/>
          <w:b/>
          <w:sz w:val="28"/>
          <w:szCs w:val="28"/>
        </w:rPr>
        <w:t>、</w:t>
      </w:r>
      <w:r w:rsidR="00C21376" w:rsidRPr="00D111DB">
        <w:rPr>
          <w:rFonts w:eastAsia="標楷體"/>
          <w:b/>
          <w:sz w:val="28"/>
          <w:szCs w:val="28"/>
        </w:rPr>
        <w:t>Q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2</w:t>
      </w:r>
      <w:r w:rsidRPr="00D111DB">
        <w:rPr>
          <w:rFonts w:eastAsia="標楷體"/>
          <w:b/>
          <w:sz w:val="28"/>
          <w:szCs w:val="28"/>
        </w:rPr>
        <w:t>、</w:t>
      </w:r>
      <w:r w:rsidR="00C21376" w:rsidRPr="00D111DB">
        <w:rPr>
          <w:rFonts w:eastAsia="標楷體"/>
          <w:b/>
          <w:sz w:val="28"/>
          <w:szCs w:val="28"/>
        </w:rPr>
        <w:t>Q</w:t>
      </w:r>
      <w:r w:rsidR="00C21376" w:rsidRPr="00D111DB">
        <w:rPr>
          <w:rFonts w:eastAsia="標楷體" w:hint="eastAsia"/>
          <w:b/>
          <w:sz w:val="28"/>
          <w:szCs w:val="28"/>
          <w:lang w:eastAsia="zh-TW"/>
        </w:rPr>
        <w:t>1</w:t>
      </w:r>
      <w:r w:rsidRPr="00D111DB">
        <w:rPr>
          <w:rFonts w:eastAsia="標楷體"/>
          <w:b/>
          <w:sz w:val="28"/>
          <w:szCs w:val="28"/>
        </w:rPr>
        <w:t>、</w:t>
      </w:r>
      <w:r w:rsidR="00C21376" w:rsidRPr="00D111DB">
        <w:rPr>
          <w:rFonts w:eastAsia="標楷體"/>
          <w:b/>
          <w:sz w:val="28"/>
          <w:szCs w:val="28"/>
        </w:rPr>
        <w:t>Q[4..1]</w:t>
      </w:r>
      <w:r w:rsidRPr="00D111DB">
        <w:rPr>
          <w:rFonts w:eastAsia="標楷體"/>
          <w:b/>
          <w:sz w:val="28"/>
          <w:szCs w:val="28"/>
        </w:rPr>
        <w:t>。</w:t>
      </w:r>
    </w:p>
    <w:p w:rsidR="00441504" w:rsidRPr="00D111DB" w:rsidRDefault="008919B4" w:rsidP="00C21376">
      <w:pPr>
        <w:adjustRightInd w:val="0"/>
        <w:snapToGrid w:val="0"/>
        <w:contextualSpacing/>
        <w:jc w:val="center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/>
          <w:b/>
          <w:noProof/>
          <w:sz w:val="28"/>
          <w:szCs w:val="28"/>
          <w:lang w:eastAsia="zh-TW"/>
        </w:rPr>
        <w:drawing>
          <wp:inline distT="0" distB="0" distL="0" distR="0" wp14:anchorId="0C0F7189" wp14:editId="47833C8E">
            <wp:extent cx="6119495" cy="217043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76" w:rsidRPr="00D111DB" w:rsidRDefault="00441504" w:rsidP="00C21376">
      <w:pPr>
        <w:adjustRightInd w:val="0"/>
        <w:spacing w:line="360" w:lineRule="auto"/>
        <w:contextualSpacing/>
        <w:jc w:val="center"/>
        <w:rPr>
          <w:rFonts w:eastAsia="標楷體" w:hAnsi="標楷體"/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  <w:szCs w:val="28"/>
        </w:rPr>
        <w:t>圖</w:t>
      </w:r>
      <w:r w:rsidRPr="00D111DB">
        <w:rPr>
          <w:rFonts w:eastAsia="標楷體"/>
          <w:b/>
          <w:sz w:val="28"/>
          <w:szCs w:val="28"/>
        </w:rPr>
        <w:t>(</w:t>
      </w:r>
      <w:r w:rsidR="001A0EC8">
        <w:rPr>
          <w:rFonts w:eastAsia="標楷體" w:hint="eastAsia"/>
          <w:b/>
          <w:sz w:val="28"/>
          <w:szCs w:val="28"/>
          <w:lang w:eastAsia="zh-TW"/>
        </w:rPr>
        <w:t>十</w:t>
      </w:r>
      <w:r w:rsidRPr="00D111DB">
        <w:rPr>
          <w:rFonts w:eastAsia="標楷體"/>
          <w:b/>
          <w:sz w:val="28"/>
          <w:szCs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：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實驗模擬結果</w:t>
      </w:r>
    </w:p>
    <w:p w:rsidR="002461B2" w:rsidRPr="00D111DB" w:rsidRDefault="00D771FA" w:rsidP="00C21376">
      <w:pPr>
        <w:adjustRightInd w:val="0"/>
        <w:spacing w:line="360" w:lineRule="auto"/>
        <w:contextualSpacing/>
        <w:rPr>
          <w:rFonts w:eastAsia="標楷體" w:hAnsi="標楷體"/>
          <w:b/>
          <w:sz w:val="28"/>
          <w:szCs w:val="28"/>
          <w:lang w:eastAsia="zh-TW"/>
        </w:rPr>
      </w:pPr>
      <w:r w:rsidRPr="00D111DB">
        <w:rPr>
          <w:rFonts w:eastAsia="標楷體"/>
          <w:b/>
          <w:sz w:val="28"/>
          <w:szCs w:val="28"/>
          <w:lang w:eastAsia="zh-TW"/>
        </w:rPr>
        <w:t>f.</w:t>
      </w:r>
      <w:r w:rsidRPr="00D111DB">
        <w:rPr>
          <w:rFonts w:eastAsia="標楷體"/>
          <w:b/>
          <w:sz w:val="28"/>
          <w:szCs w:val="28"/>
        </w:rPr>
        <w:t>實驗模擬結果說明：</w:t>
      </w:r>
      <w:r w:rsidR="002A228F" w:rsidRPr="00D111DB">
        <w:rPr>
          <w:rFonts w:eastAsia="標楷體" w:hint="eastAsia"/>
          <w:b/>
          <w:sz w:val="28"/>
          <w:szCs w:val="28"/>
          <w:lang w:eastAsia="zh-TW"/>
        </w:rPr>
        <w:t>合乎實驗要求。</w:t>
      </w:r>
    </w:p>
    <w:p w:rsidR="00B2317F" w:rsidRPr="00D111DB" w:rsidRDefault="00B2317F" w:rsidP="00D771FA">
      <w:pPr>
        <w:adjustRightInd w:val="0"/>
        <w:spacing w:line="360" w:lineRule="auto"/>
        <w:contextualSpacing/>
        <w:rPr>
          <w:rFonts w:eastAsia="標楷體"/>
          <w:b/>
          <w:color w:val="0000CC"/>
          <w:sz w:val="28"/>
          <w:szCs w:val="28"/>
          <w:lang w:eastAsia="zh-TW"/>
        </w:rPr>
      </w:pPr>
    </w:p>
    <w:p w:rsidR="00310A99" w:rsidRPr="00D111DB" w:rsidRDefault="00310A99" w:rsidP="00595709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33CC"/>
          <w:sz w:val="28"/>
          <w:szCs w:val="28"/>
          <w:lang w:eastAsia="zh-TW"/>
        </w:rPr>
      </w:pPr>
    </w:p>
    <w:p w:rsidR="00ED0E69" w:rsidRDefault="00751601" w:rsidP="00595709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  <w:lang w:eastAsia="zh-TW"/>
        </w:rPr>
      </w:pPr>
      <w:r w:rsidRPr="00D111DB">
        <w:rPr>
          <w:rFonts w:eastAsia="標楷體"/>
          <w:b/>
          <w:bCs/>
          <w:color w:val="0033CC"/>
          <w:sz w:val="28"/>
          <w:szCs w:val="28"/>
          <w:lang w:eastAsia="zh-TW"/>
        </w:rPr>
        <w:br w:type="page"/>
      </w:r>
      <w:r w:rsidR="00461968" w:rsidRPr="00D111DB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六</w:t>
      </w:r>
      <w:r w:rsidR="00BB2558" w:rsidRPr="00D111DB">
        <w:rPr>
          <w:rFonts w:ascii="標楷體" w:eastAsia="標楷體" w:hAnsi="標楷體" w:hint="eastAsia"/>
          <w:b/>
          <w:bCs/>
          <w:color w:val="0000CC"/>
          <w:sz w:val="28"/>
          <w:szCs w:val="28"/>
          <w:lang w:eastAsia="zh-TW"/>
        </w:rPr>
        <w:t>、</w:t>
      </w:r>
      <w:r w:rsidR="00ED0E69" w:rsidRPr="00D111DB">
        <w:rPr>
          <w:rFonts w:eastAsia="標楷體"/>
          <w:b/>
          <w:bCs/>
          <w:color w:val="0000CC"/>
          <w:sz w:val="28"/>
          <w:szCs w:val="28"/>
        </w:rPr>
        <w:t>實驗步驟</w:t>
      </w:r>
      <w:r w:rsidR="00441504" w:rsidRPr="00D111DB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與實驗數據</w:t>
      </w:r>
      <w:r w:rsidR="00497784" w:rsidRPr="00D111DB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記</w:t>
      </w:r>
      <w:r w:rsidR="00441504" w:rsidRPr="00D111DB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錄</w:t>
      </w:r>
    </w:p>
    <w:p w:rsidR="001A0EC8" w:rsidRPr="00D111DB" w:rsidRDefault="001A0EC8" w:rsidP="001A0EC8">
      <w:pPr>
        <w:spacing w:line="360" w:lineRule="auto"/>
        <w:jc w:val="both"/>
        <w:rPr>
          <w:rFonts w:eastAsia="標楷體"/>
          <w:b/>
          <w:color w:val="0000CC"/>
          <w:sz w:val="28"/>
          <w:szCs w:val="28"/>
          <w:lang w:eastAsia="zh-TW"/>
        </w:rPr>
      </w:pPr>
      <w:r w:rsidRPr="00D111DB"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Pr="00D111DB">
        <w:rPr>
          <w:rFonts w:eastAsia="標楷體" w:hint="eastAsia"/>
          <w:b/>
          <w:color w:val="0000CC"/>
          <w:sz w:val="28"/>
          <w:szCs w:val="28"/>
        </w:rPr>
        <w:t>實</w:t>
      </w:r>
      <w:r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驗項目</w:t>
      </w:r>
      <w:r w:rsidRPr="00D111DB">
        <w:rPr>
          <w:rFonts w:eastAsia="標楷體" w:hint="eastAsia"/>
          <w:b/>
          <w:color w:val="0000CC"/>
          <w:sz w:val="28"/>
          <w:szCs w:val="28"/>
        </w:rPr>
        <w:t>(</w:t>
      </w:r>
      <w:r>
        <w:rPr>
          <w:rFonts w:eastAsia="標楷體" w:hint="eastAsia"/>
          <w:b/>
          <w:color w:val="0000CC"/>
          <w:sz w:val="28"/>
          <w:szCs w:val="28"/>
          <w:lang w:eastAsia="zh-TW"/>
        </w:rPr>
        <w:t>一</w:t>
      </w:r>
      <w:r w:rsidRPr="00D111DB">
        <w:rPr>
          <w:rFonts w:eastAsia="標楷體" w:hint="eastAsia"/>
          <w:b/>
          <w:color w:val="0000CC"/>
          <w:sz w:val="28"/>
          <w:szCs w:val="28"/>
        </w:rPr>
        <w:t>)</w:t>
      </w:r>
      <w:r w:rsidRPr="00D111DB">
        <w:rPr>
          <w:rFonts w:ascii="新細明體" w:hAnsi="新細明體" w:hint="eastAsia"/>
          <w:b/>
          <w:color w:val="0000CC"/>
          <w:sz w:val="28"/>
          <w:szCs w:val="28"/>
        </w:rPr>
        <w:t>：</w:t>
      </w:r>
      <w:r w:rsidRPr="00D111DB">
        <w:rPr>
          <w:rFonts w:eastAsia="標楷體"/>
          <w:b/>
          <w:color w:val="0000CC"/>
          <w:sz w:val="28"/>
        </w:rPr>
        <w:t>BCD</w:t>
      </w:r>
      <w:r w:rsidRPr="00D111DB">
        <w:rPr>
          <w:rFonts w:eastAsia="標楷體" w:hint="eastAsia"/>
          <w:b/>
          <w:color w:val="0000CC"/>
          <w:sz w:val="28"/>
        </w:rPr>
        <w:t xml:space="preserve"> Code</w:t>
      </w:r>
      <w:r w:rsidRPr="00D111DB">
        <w:rPr>
          <w:rFonts w:eastAsia="標楷體" w:hint="eastAsia"/>
          <w:b/>
          <w:color w:val="0000CC"/>
          <w:sz w:val="28"/>
          <w:szCs w:val="28"/>
        </w:rPr>
        <w:t>數位碼產生器電路</w:t>
      </w:r>
    </w:p>
    <w:p w:rsidR="001A0EC8" w:rsidRDefault="001A0EC8" w:rsidP="001A0EC8">
      <w:pPr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  <w:lang w:eastAsia="zh-TW"/>
        </w:rPr>
      </w:pPr>
      <w:r w:rsidRPr="00D27418">
        <w:rPr>
          <w:rFonts w:ascii="標楷體" w:eastAsia="標楷體" w:hAnsi="標楷體" w:cs="標楷體"/>
          <w:b/>
          <w:bCs/>
          <w:color w:val="0000CC"/>
          <w:sz w:val="28"/>
          <w:szCs w:val="28"/>
        </w:rPr>
        <w:t>※完成</w:t>
      </w:r>
      <w:r w:rsidRPr="00D27418">
        <w:rPr>
          <w:rFonts w:eastAsia="標楷體"/>
          <w:b/>
          <w:bCs/>
          <w:color w:val="0000CC"/>
          <w:sz w:val="28"/>
          <w:szCs w:val="28"/>
        </w:rPr>
        <w:t>本實驗</w:t>
      </w:r>
      <w:r w:rsidRPr="00D27418">
        <w:rPr>
          <w:rFonts w:eastAsia="標楷體" w:hint="eastAsia"/>
          <w:b/>
          <w:color w:val="0000CC"/>
          <w:sz w:val="28"/>
          <w:szCs w:val="28"/>
        </w:rPr>
        <w:t>項目</w:t>
      </w:r>
      <w:r w:rsidRPr="00D27418">
        <w:rPr>
          <w:rFonts w:eastAsia="標楷體" w:hint="eastAsia"/>
          <w:b/>
          <w:color w:val="0000CC"/>
          <w:sz w:val="28"/>
          <w:szCs w:val="28"/>
          <w:lang w:eastAsia="zh-TW"/>
        </w:rPr>
        <w:t>(</w:t>
      </w:r>
      <w:r w:rsidRPr="00D27418">
        <w:rPr>
          <w:rFonts w:eastAsia="標楷體" w:hint="eastAsia"/>
          <w:b/>
          <w:color w:val="0000CC"/>
          <w:sz w:val="28"/>
          <w:szCs w:val="28"/>
        </w:rPr>
        <w:t>一</w:t>
      </w:r>
      <w:r w:rsidRPr="00D27418">
        <w:rPr>
          <w:rFonts w:eastAsia="標楷體" w:hint="eastAsia"/>
          <w:b/>
          <w:color w:val="0000CC"/>
          <w:sz w:val="28"/>
          <w:szCs w:val="28"/>
          <w:lang w:eastAsia="zh-TW"/>
        </w:rPr>
        <w:t>)</w:t>
      </w:r>
      <w:r w:rsidRPr="00D27418">
        <w:rPr>
          <w:rFonts w:eastAsia="標楷體"/>
          <w:b/>
          <w:bCs/>
          <w:color w:val="0000CC"/>
          <w:sz w:val="28"/>
          <w:szCs w:val="28"/>
        </w:rPr>
        <w:t>後，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經檢查</w:t>
      </w:r>
      <w:r w:rsidRPr="00D27418">
        <w:rPr>
          <w:rFonts w:eastAsia="標楷體"/>
          <w:b/>
          <w:bCs/>
          <w:color w:val="0000CC"/>
          <w:sz w:val="28"/>
          <w:szCs w:val="28"/>
        </w:rPr>
        <w:t>實驗電路後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，</w:t>
      </w:r>
      <w:r>
        <w:rPr>
          <w:rFonts w:eastAsia="標楷體" w:hint="eastAsia"/>
          <w:b/>
          <w:bCs/>
          <w:color w:val="0000CC"/>
          <w:sz w:val="28"/>
          <w:szCs w:val="28"/>
        </w:rPr>
        <w:t>接續，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更改線路</w:t>
      </w:r>
      <w:r>
        <w:rPr>
          <w:rFonts w:eastAsia="標楷體" w:hint="eastAsia"/>
          <w:b/>
          <w:bCs/>
          <w:color w:val="0000CC"/>
          <w:sz w:val="28"/>
          <w:szCs w:val="28"/>
        </w:rPr>
        <w:t>，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實作</w:t>
      </w:r>
      <w:r>
        <w:rPr>
          <w:rFonts w:eastAsia="標楷體" w:hint="eastAsia"/>
          <w:b/>
          <w:bCs/>
          <w:color w:val="0000CC"/>
          <w:sz w:val="28"/>
          <w:szCs w:val="28"/>
        </w:rPr>
        <w:t>實</w:t>
      </w:r>
      <w:r w:rsidRPr="00D27418">
        <w:rPr>
          <w:rFonts w:eastAsia="標楷體" w:hint="eastAsia"/>
          <w:b/>
          <w:bCs/>
          <w:color w:val="0000CC"/>
          <w:sz w:val="28"/>
          <w:szCs w:val="28"/>
        </w:rPr>
        <w:t>驗</w:t>
      </w:r>
      <w:r w:rsidRPr="00D27418">
        <w:rPr>
          <w:rFonts w:eastAsia="標楷體" w:hint="eastAsia"/>
          <w:b/>
          <w:color w:val="0000CC"/>
          <w:sz w:val="28"/>
          <w:szCs w:val="28"/>
        </w:rPr>
        <w:t>項目</w:t>
      </w:r>
      <w:r w:rsidRPr="00D27418">
        <w:rPr>
          <w:rFonts w:eastAsia="標楷體" w:hint="eastAsia"/>
          <w:b/>
          <w:color w:val="0000CC"/>
          <w:sz w:val="28"/>
          <w:szCs w:val="28"/>
        </w:rPr>
        <w:t>(</w:t>
      </w:r>
      <w:r w:rsidRPr="00D27418">
        <w:rPr>
          <w:rFonts w:eastAsia="標楷體" w:hint="eastAsia"/>
          <w:b/>
          <w:color w:val="0000CC"/>
          <w:sz w:val="28"/>
          <w:szCs w:val="28"/>
        </w:rPr>
        <w:t>二</w:t>
      </w:r>
      <w:r w:rsidRPr="00D27418">
        <w:rPr>
          <w:rFonts w:eastAsia="標楷體" w:hint="eastAsia"/>
          <w:b/>
          <w:color w:val="0000CC"/>
          <w:sz w:val="28"/>
          <w:szCs w:val="28"/>
        </w:rPr>
        <w:t>)</w:t>
      </w:r>
      <w:r w:rsidRPr="00D27418">
        <w:rPr>
          <w:rFonts w:eastAsia="標楷體" w:hint="eastAsia"/>
          <w:b/>
          <w:color w:val="0000CC"/>
          <w:sz w:val="28"/>
          <w:szCs w:val="28"/>
        </w:rPr>
        <w:t>單元</w:t>
      </w:r>
      <w:r>
        <w:rPr>
          <w:rFonts w:eastAsia="標楷體" w:hint="eastAsia"/>
          <w:b/>
          <w:color w:val="0000CC"/>
          <w:sz w:val="28"/>
          <w:szCs w:val="28"/>
        </w:rPr>
        <w:t>電路</w:t>
      </w:r>
      <w:r w:rsidRPr="00D27418">
        <w:rPr>
          <w:rFonts w:eastAsia="標楷體"/>
          <w:b/>
          <w:bCs/>
          <w:color w:val="0000CC"/>
          <w:sz w:val="28"/>
          <w:szCs w:val="28"/>
        </w:rPr>
        <w:t>。</w:t>
      </w:r>
    </w:p>
    <w:p w:rsidR="001A0EC8" w:rsidRPr="001A0EC8" w:rsidRDefault="001A0EC8" w:rsidP="001A0EC8">
      <w:pPr>
        <w:spacing w:line="360" w:lineRule="auto"/>
        <w:jc w:val="both"/>
        <w:rPr>
          <w:rFonts w:eastAsia="標楷體"/>
          <w:b/>
          <w:color w:val="0000CC"/>
          <w:sz w:val="28"/>
          <w:lang w:eastAsia="zh-TW"/>
        </w:rPr>
      </w:pPr>
      <w:r w:rsidRPr="001A0EC8">
        <w:rPr>
          <w:rFonts w:ascii="標楷體" w:eastAsia="標楷體" w:hAnsi="標楷體" w:hint="eastAsia"/>
          <w:b/>
          <w:bCs/>
          <w:color w:val="0000CC"/>
          <w:sz w:val="28"/>
          <w:szCs w:val="28"/>
          <w:lang w:eastAsia="zh-TW"/>
        </w:rPr>
        <w:t>▓</w:t>
      </w:r>
      <w:r w:rsidRPr="001A0EC8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參閱單元</w:t>
      </w:r>
      <w:r w:rsidRPr="001A0EC8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(</w:t>
      </w:r>
      <w:r w:rsidRPr="001A0EC8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三</w:t>
      </w:r>
      <w:r w:rsidRPr="001A0EC8">
        <w:rPr>
          <w:rFonts w:eastAsia="標楷體" w:hint="eastAsia"/>
          <w:b/>
          <w:bCs/>
          <w:color w:val="0000CC"/>
          <w:sz w:val="28"/>
          <w:szCs w:val="28"/>
          <w:lang w:eastAsia="zh-TW"/>
        </w:rPr>
        <w:t>)</w:t>
      </w:r>
      <w:r w:rsidRPr="001A0EC8">
        <w:rPr>
          <w:rFonts w:eastAsia="標楷體"/>
          <w:b/>
          <w:color w:val="0000CC"/>
          <w:sz w:val="28"/>
        </w:rPr>
        <w:t>圖</w:t>
      </w:r>
      <w:r w:rsidRPr="001A0EC8">
        <w:rPr>
          <w:rFonts w:eastAsia="標楷體"/>
          <w:b/>
          <w:color w:val="0000CC"/>
          <w:sz w:val="28"/>
        </w:rPr>
        <w:t>(</w:t>
      </w:r>
      <w:r w:rsidRPr="001A0EC8">
        <w:rPr>
          <w:rFonts w:eastAsia="標楷體" w:hint="eastAsia"/>
          <w:b/>
          <w:color w:val="0000CC"/>
          <w:sz w:val="28"/>
          <w:lang w:eastAsia="zh-TW"/>
        </w:rPr>
        <w:t>3-1</w:t>
      </w:r>
      <w:r w:rsidRPr="001A0EC8">
        <w:rPr>
          <w:rFonts w:eastAsia="標楷體"/>
          <w:b/>
          <w:color w:val="0000CC"/>
          <w:sz w:val="28"/>
        </w:rPr>
        <w:t>)</w:t>
      </w:r>
      <w:r w:rsidRPr="001A0EC8">
        <w:rPr>
          <w:rFonts w:eastAsia="標楷體" w:hint="eastAsia"/>
          <w:b/>
          <w:color w:val="0000CC"/>
          <w:sz w:val="28"/>
          <w:lang w:eastAsia="zh-TW"/>
        </w:rPr>
        <w:t>及</w:t>
      </w:r>
      <w:r w:rsidRPr="001A0EC8">
        <w:rPr>
          <w:rFonts w:eastAsia="標楷體"/>
          <w:b/>
          <w:color w:val="0000CC"/>
          <w:sz w:val="28"/>
        </w:rPr>
        <w:t>圖</w:t>
      </w:r>
      <w:r w:rsidRPr="001A0EC8">
        <w:rPr>
          <w:rFonts w:eastAsia="標楷體"/>
          <w:b/>
          <w:color w:val="0000CC"/>
          <w:sz w:val="28"/>
        </w:rPr>
        <w:t>(</w:t>
      </w:r>
      <w:r w:rsidRPr="001A0EC8">
        <w:rPr>
          <w:rFonts w:eastAsia="標楷體" w:hint="eastAsia"/>
          <w:b/>
          <w:color w:val="0000CC"/>
          <w:sz w:val="28"/>
          <w:lang w:eastAsia="zh-TW"/>
        </w:rPr>
        <w:t>3-2</w:t>
      </w:r>
      <w:r w:rsidRPr="001A0EC8">
        <w:rPr>
          <w:rFonts w:eastAsia="標楷體"/>
          <w:b/>
          <w:color w:val="0000CC"/>
          <w:sz w:val="28"/>
        </w:rPr>
        <w:t>)</w:t>
      </w:r>
      <w:r>
        <w:rPr>
          <w:rFonts w:eastAsia="標楷體" w:hint="eastAsia"/>
          <w:b/>
          <w:color w:val="0000CC"/>
          <w:sz w:val="28"/>
          <w:lang w:eastAsia="zh-TW"/>
        </w:rPr>
        <w:t>電路</w:t>
      </w:r>
      <w:r w:rsidRPr="001A0EC8">
        <w:rPr>
          <w:rFonts w:eastAsia="標楷體" w:hint="eastAsia"/>
          <w:b/>
          <w:color w:val="0000CC"/>
          <w:sz w:val="28"/>
          <w:lang w:eastAsia="zh-TW"/>
        </w:rPr>
        <w:t>。</w:t>
      </w:r>
    </w:p>
    <w:p w:rsidR="001A0EC8" w:rsidRPr="00D111DB" w:rsidRDefault="001A0EC8" w:rsidP="001A0EC8">
      <w:pPr>
        <w:tabs>
          <w:tab w:val="left" w:pos="142"/>
        </w:tabs>
        <w:spacing w:line="360" w:lineRule="auto"/>
        <w:jc w:val="center"/>
        <w:rPr>
          <w:rFonts w:eastAsia="標楷體"/>
          <w:b/>
          <w:color w:val="0033CC"/>
          <w:sz w:val="28"/>
          <w:lang w:eastAsia="zh-TW"/>
        </w:rPr>
      </w:pPr>
      <w:r>
        <w:rPr>
          <w:rFonts w:eastAsia="標楷體" w:hint="eastAsia"/>
          <w:b/>
          <w:noProof/>
          <w:color w:val="0033CC"/>
          <w:sz w:val="28"/>
          <w:lang w:eastAsia="zh-TW"/>
        </w:rPr>
        <w:drawing>
          <wp:inline distT="0" distB="0" distL="0" distR="0" wp14:anchorId="10B6FEBD" wp14:editId="57574265">
            <wp:extent cx="4250690" cy="311467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C8" w:rsidRDefault="001A0EC8" w:rsidP="001A0EC8">
      <w:pPr>
        <w:tabs>
          <w:tab w:val="left" w:pos="142"/>
        </w:tabs>
        <w:spacing w:line="360" w:lineRule="auto"/>
        <w:jc w:val="center"/>
        <w:rPr>
          <w:rFonts w:eastAsia="標楷體"/>
          <w:b/>
          <w:sz w:val="28"/>
          <w:lang w:eastAsia="zh-TW"/>
        </w:rPr>
      </w:pPr>
      <w:r w:rsidRPr="001A0EC8">
        <w:rPr>
          <w:rFonts w:eastAsia="標楷體" w:hint="eastAsia"/>
          <w:b/>
          <w:bCs/>
          <w:sz w:val="28"/>
          <w:szCs w:val="28"/>
          <w:lang w:eastAsia="zh-TW"/>
        </w:rPr>
        <w:t>單元</w:t>
      </w:r>
      <w:r w:rsidRPr="001A0EC8">
        <w:rPr>
          <w:rFonts w:eastAsia="標楷體" w:hint="eastAsia"/>
          <w:b/>
          <w:bCs/>
          <w:sz w:val="28"/>
          <w:szCs w:val="28"/>
          <w:lang w:eastAsia="zh-TW"/>
        </w:rPr>
        <w:t>(</w:t>
      </w:r>
      <w:r w:rsidRPr="001A0EC8">
        <w:rPr>
          <w:rFonts w:eastAsia="標楷體" w:hint="eastAsia"/>
          <w:b/>
          <w:bCs/>
          <w:sz w:val="28"/>
          <w:szCs w:val="28"/>
          <w:lang w:eastAsia="zh-TW"/>
        </w:rPr>
        <w:t>三</w:t>
      </w:r>
      <w:r w:rsidRPr="001A0EC8">
        <w:rPr>
          <w:rFonts w:eastAsia="標楷體" w:hint="eastAsia"/>
          <w:b/>
          <w:bCs/>
          <w:sz w:val="28"/>
          <w:szCs w:val="28"/>
          <w:lang w:eastAsia="zh-TW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  <w:lang w:eastAsia="zh-TW"/>
        </w:rPr>
        <w:t>3</w:t>
      </w:r>
      <w:r w:rsidRPr="00D111DB">
        <w:rPr>
          <w:rFonts w:eastAsia="標楷體" w:hint="eastAsia"/>
          <w:b/>
          <w:sz w:val="28"/>
          <w:lang w:eastAsia="zh-TW"/>
        </w:rPr>
        <w:t>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cs="標楷體"/>
          <w:b/>
          <w:sz w:val="28"/>
        </w:rPr>
        <w:t>：實驗電路圖－</w:t>
      </w:r>
      <w:r w:rsidRPr="00D111DB">
        <w:rPr>
          <w:rFonts w:eastAsia="標楷體"/>
          <w:b/>
          <w:sz w:val="28"/>
        </w:rPr>
        <w:t>非穩態時脈振盪器</w:t>
      </w:r>
    </w:p>
    <w:p w:rsidR="001A0EC8" w:rsidRDefault="001A0EC8" w:rsidP="001A0EC8">
      <w:pPr>
        <w:spacing w:line="360" w:lineRule="auto"/>
        <w:rPr>
          <w:rFonts w:eastAsia="標楷體"/>
          <w:sz w:val="28"/>
        </w:rPr>
      </w:pPr>
      <w:r>
        <w:rPr>
          <w:rFonts w:eastAsia="標楷體"/>
          <w:bCs/>
          <w:noProof/>
          <w:sz w:val="28"/>
          <w:szCs w:val="28"/>
          <w:lang w:eastAsia="zh-TW"/>
        </w:rPr>
        <w:drawing>
          <wp:inline distT="0" distB="0" distL="0" distR="0" wp14:anchorId="499AFD33" wp14:editId="59F06591">
            <wp:extent cx="6119495" cy="216027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60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C8" w:rsidRPr="00F72622" w:rsidRDefault="001A0EC8" w:rsidP="001A0EC8">
      <w:pPr>
        <w:spacing w:line="360" w:lineRule="auto"/>
        <w:jc w:val="center"/>
        <w:rPr>
          <w:rFonts w:eastAsia="標楷體"/>
          <w:b/>
          <w:sz w:val="28"/>
        </w:rPr>
      </w:pPr>
      <w:r w:rsidRPr="001A0EC8">
        <w:rPr>
          <w:rFonts w:eastAsia="標楷體" w:hint="eastAsia"/>
          <w:b/>
          <w:bCs/>
          <w:sz w:val="28"/>
          <w:szCs w:val="28"/>
          <w:lang w:eastAsia="zh-TW"/>
        </w:rPr>
        <w:t>單元</w:t>
      </w:r>
      <w:r w:rsidRPr="001A0EC8">
        <w:rPr>
          <w:rFonts w:eastAsia="標楷體" w:hint="eastAsia"/>
          <w:b/>
          <w:bCs/>
          <w:sz w:val="28"/>
          <w:szCs w:val="28"/>
          <w:lang w:eastAsia="zh-TW"/>
        </w:rPr>
        <w:t>(</w:t>
      </w:r>
      <w:r w:rsidRPr="001A0EC8">
        <w:rPr>
          <w:rFonts w:eastAsia="標楷體" w:hint="eastAsia"/>
          <w:b/>
          <w:bCs/>
          <w:sz w:val="28"/>
          <w:szCs w:val="28"/>
          <w:lang w:eastAsia="zh-TW"/>
        </w:rPr>
        <w:t>三</w:t>
      </w:r>
      <w:r w:rsidRPr="001A0EC8">
        <w:rPr>
          <w:rFonts w:eastAsia="標楷體" w:hint="eastAsia"/>
          <w:b/>
          <w:bCs/>
          <w:sz w:val="28"/>
          <w:szCs w:val="28"/>
          <w:lang w:eastAsia="zh-TW"/>
        </w:rPr>
        <w:t>)</w:t>
      </w:r>
      <w:r w:rsidRPr="00F72622">
        <w:rPr>
          <w:rFonts w:eastAsia="標楷體"/>
          <w:b/>
          <w:sz w:val="28"/>
        </w:rPr>
        <w:t>圖</w:t>
      </w:r>
      <w:r w:rsidRPr="00F72622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  <w:lang w:eastAsia="zh-TW"/>
        </w:rPr>
        <w:t>3</w:t>
      </w:r>
      <w:r w:rsidRPr="00F72622">
        <w:rPr>
          <w:rFonts w:eastAsia="標楷體" w:hint="eastAsia"/>
          <w:b/>
          <w:sz w:val="28"/>
        </w:rPr>
        <w:t>-2</w:t>
      </w:r>
      <w:r w:rsidRPr="00F72622">
        <w:rPr>
          <w:rFonts w:eastAsia="標楷體"/>
          <w:b/>
          <w:sz w:val="28"/>
        </w:rPr>
        <w:t>)</w:t>
      </w:r>
      <w:r w:rsidRPr="00F72622">
        <w:rPr>
          <w:rFonts w:ascii="標楷體" w:eastAsia="標楷體" w:hAnsi="標楷體" w:cs="標楷體"/>
          <w:b/>
          <w:sz w:val="28"/>
        </w:rPr>
        <w:t>：單擊脈波產生器及防止彈跳電路</w:t>
      </w:r>
    </w:p>
    <w:p w:rsidR="001A0EC8" w:rsidRPr="001A0EC8" w:rsidRDefault="001A0EC8" w:rsidP="001A0EC8">
      <w:pPr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  <w:lang w:eastAsia="zh-TW"/>
        </w:rPr>
      </w:pPr>
    </w:p>
    <w:p w:rsidR="001A0EC8" w:rsidRPr="00D111DB" w:rsidRDefault="001A0EC8" w:rsidP="001A0EC8">
      <w:pPr>
        <w:spacing w:line="360" w:lineRule="auto"/>
        <w:jc w:val="center"/>
        <w:rPr>
          <w:rFonts w:eastAsia="標楷體"/>
          <w:b/>
          <w:sz w:val="28"/>
          <w:lang w:eastAsia="zh-TW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 wp14:anchorId="767555EC" wp14:editId="0E6E2E4E">
            <wp:extent cx="4380865" cy="2260600"/>
            <wp:effectExtent l="0" t="0" r="63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C8" w:rsidRPr="00D111DB" w:rsidRDefault="001A0EC8" w:rsidP="001A0EC8">
      <w:pPr>
        <w:spacing w:line="360" w:lineRule="auto"/>
        <w:jc w:val="center"/>
        <w:rPr>
          <w:rFonts w:eastAsia="標楷體"/>
          <w:b/>
          <w:color w:val="0033CC"/>
          <w:sz w:val="28"/>
          <w:lang w:eastAsia="zh-TW"/>
        </w:rPr>
      </w:pPr>
      <w:r w:rsidRPr="00D111DB">
        <w:rPr>
          <w:rFonts w:eastAsia="標楷體" w:hint="eastAsia"/>
          <w:b/>
          <w:sz w:val="28"/>
        </w:rPr>
        <w:t>圖</w:t>
      </w:r>
      <w:r w:rsidRPr="00D111DB">
        <w:rPr>
          <w:rFonts w:eastAsia="標楷體" w:hint="eastAsia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4-1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：</w:t>
      </w:r>
      <w:r w:rsidRPr="00D111DB">
        <w:rPr>
          <w:rFonts w:eastAsia="標楷體"/>
          <w:b/>
          <w:sz w:val="28"/>
        </w:rPr>
        <w:t>BCD</w:t>
      </w:r>
      <w:r w:rsidRPr="00D111DB">
        <w:rPr>
          <w:rFonts w:eastAsia="標楷體" w:hint="eastAsia"/>
          <w:b/>
          <w:sz w:val="28"/>
        </w:rPr>
        <w:t xml:space="preserve"> Code</w:t>
      </w:r>
      <w:r w:rsidRPr="00D111DB">
        <w:rPr>
          <w:rFonts w:eastAsia="標楷體" w:hint="eastAsia"/>
          <w:b/>
          <w:sz w:val="28"/>
          <w:szCs w:val="28"/>
        </w:rPr>
        <w:t>數位碼產生器電路</w:t>
      </w:r>
    </w:p>
    <w:p w:rsidR="001A0EC8" w:rsidRPr="00D111DB" w:rsidRDefault="001A0EC8" w:rsidP="001A0EC8">
      <w:pPr>
        <w:tabs>
          <w:tab w:val="num" w:pos="640"/>
        </w:tabs>
        <w:suppressAutoHyphens w:val="0"/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  <w:lang w:eastAsia="zh-TW"/>
        </w:rPr>
        <w:t>1.</w:t>
      </w:r>
      <w:r w:rsidRPr="00D111DB">
        <w:rPr>
          <w:rFonts w:eastAsia="標楷體" w:hint="eastAsia"/>
          <w:b/>
          <w:sz w:val="28"/>
        </w:rPr>
        <w:t>接妥圖</w:t>
      </w:r>
      <w:r w:rsidRPr="00D111DB">
        <w:rPr>
          <w:rFonts w:eastAsia="標楷體" w:hint="eastAsia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4-1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：</w:t>
      </w:r>
      <w:r w:rsidRPr="00D111DB">
        <w:rPr>
          <w:rFonts w:eastAsia="標楷體"/>
          <w:b/>
          <w:sz w:val="28"/>
        </w:rPr>
        <w:t>BCD</w:t>
      </w:r>
      <w:r w:rsidRPr="00D111DB">
        <w:rPr>
          <w:rFonts w:eastAsia="標楷體" w:hint="eastAsia"/>
          <w:b/>
          <w:sz w:val="28"/>
        </w:rPr>
        <w:t xml:space="preserve"> Code</w:t>
      </w:r>
      <w:r w:rsidRPr="00D111DB">
        <w:rPr>
          <w:rFonts w:eastAsia="標楷體" w:hint="eastAsia"/>
          <w:b/>
          <w:sz w:val="28"/>
          <w:szCs w:val="28"/>
        </w:rPr>
        <w:t>數位碼產生器電路</w:t>
      </w:r>
      <w:r w:rsidRPr="00D111DB">
        <w:rPr>
          <w:rFonts w:eastAsia="標楷體" w:hint="eastAsia"/>
          <w:b/>
          <w:sz w:val="28"/>
          <w:szCs w:val="28"/>
          <w:lang w:eastAsia="zh-TW"/>
        </w:rPr>
        <w:t>(</w:t>
      </w:r>
      <w:r w:rsidRPr="00D111DB">
        <w:rPr>
          <w:rFonts w:eastAsia="標楷體" w:hint="eastAsia"/>
          <w:b/>
          <w:sz w:val="28"/>
          <w:szCs w:val="28"/>
          <w:lang w:eastAsia="zh-TW"/>
        </w:rPr>
        <w:t>如前電路說明</w:t>
      </w:r>
      <w:r w:rsidRPr="00D111DB">
        <w:rPr>
          <w:rFonts w:eastAsia="標楷體" w:hint="eastAsia"/>
          <w:b/>
          <w:sz w:val="28"/>
          <w:szCs w:val="28"/>
          <w:lang w:eastAsia="zh-TW"/>
        </w:rPr>
        <w:t>)</w:t>
      </w:r>
      <w:r w:rsidRPr="00D111DB">
        <w:rPr>
          <w:rFonts w:eastAsia="標楷體" w:hint="eastAsia"/>
          <w:b/>
          <w:sz w:val="28"/>
          <w:szCs w:val="28"/>
        </w:rPr>
        <w:t>，</w:t>
      </w:r>
      <w:r w:rsidRPr="00D111DB">
        <w:rPr>
          <w:rFonts w:eastAsia="標楷體" w:hint="eastAsia"/>
          <w:b/>
          <w:sz w:val="28"/>
        </w:rPr>
        <w:t>組裝</w:t>
      </w:r>
      <w:r w:rsidRPr="00D111DB">
        <w:rPr>
          <w:rFonts w:eastAsia="標楷體"/>
          <w:b/>
          <w:sz w:val="28"/>
        </w:rPr>
        <w:t>BCD C</w:t>
      </w:r>
      <w:r w:rsidRPr="00D111DB">
        <w:rPr>
          <w:rFonts w:eastAsia="標楷體" w:hint="eastAsia"/>
          <w:b/>
          <w:sz w:val="28"/>
        </w:rPr>
        <w:t>ode</w:t>
      </w:r>
      <w:r w:rsidRPr="00D111DB">
        <w:rPr>
          <w:rFonts w:eastAsia="標楷體" w:hint="eastAsia"/>
          <w:b/>
          <w:sz w:val="28"/>
        </w:rPr>
        <w:t>電路元件。</w:t>
      </w:r>
      <w:r w:rsidRPr="00D111DB">
        <w:rPr>
          <w:rFonts w:eastAsia="標楷體" w:hint="eastAsia"/>
          <w:b/>
          <w:sz w:val="28"/>
          <w:szCs w:val="28"/>
        </w:rPr>
        <w:t>一般在</w:t>
      </w:r>
      <w:r w:rsidRPr="00D111DB">
        <w:rPr>
          <w:rFonts w:eastAsia="標楷體" w:hint="eastAsia"/>
          <w:b/>
          <w:sz w:val="28"/>
          <w:szCs w:val="28"/>
        </w:rPr>
        <w:t>IC</w:t>
      </w:r>
      <w:r w:rsidRPr="00D111DB">
        <w:rPr>
          <w:rFonts w:eastAsia="標楷體" w:hint="eastAsia"/>
          <w:b/>
          <w:sz w:val="28"/>
          <w:szCs w:val="28"/>
        </w:rPr>
        <w:t>電源</w:t>
      </w:r>
      <w:r w:rsidRPr="00D111DB">
        <w:rPr>
          <w:rFonts w:eastAsia="標楷體" w:hint="eastAsia"/>
          <w:b/>
          <w:sz w:val="28"/>
          <w:szCs w:val="28"/>
        </w:rPr>
        <w:t>+5V</w:t>
      </w:r>
      <w:r w:rsidRPr="00D111DB">
        <w:rPr>
          <w:rFonts w:eastAsia="標楷體" w:hint="eastAsia"/>
          <w:b/>
          <w:sz w:val="28"/>
          <w:szCs w:val="28"/>
        </w:rPr>
        <w:t>接腳旁接上</w:t>
      </w:r>
      <w:r w:rsidRPr="00D111DB">
        <w:rPr>
          <w:rFonts w:eastAsia="標楷體" w:hint="eastAsia"/>
          <w:b/>
          <w:sz w:val="28"/>
          <w:szCs w:val="28"/>
        </w:rPr>
        <w:t>0.1uF</w:t>
      </w:r>
      <w:r w:rsidRPr="00D111DB">
        <w:rPr>
          <w:rFonts w:eastAsia="標楷體" w:hint="eastAsia"/>
          <w:b/>
          <w:sz w:val="28"/>
          <w:szCs w:val="28"/>
        </w:rPr>
        <w:t>陶瓷電容或</w:t>
      </w:r>
      <w:r w:rsidRPr="00D111DB">
        <w:rPr>
          <w:rFonts w:eastAsia="標楷體" w:hint="eastAsia"/>
          <w:b/>
          <w:sz w:val="28"/>
          <w:szCs w:val="28"/>
        </w:rPr>
        <w:t>PE</w:t>
      </w:r>
      <w:r w:rsidRPr="00D111DB">
        <w:rPr>
          <w:rFonts w:eastAsia="標楷體" w:hint="eastAsia"/>
          <w:b/>
          <w:sz w:val="28"/>
          <w:szCs w:val="28"/>
        </w:rPr>
        <w:t>電容。</w:t>
      </w:r>
    </w:p>
    <w:p w:rsidR="001A0EC8" w:rsidRPr="00D111DB" w:rsidRDefault="001A0EC8" w:rsidP="001A0EC8">
      <w:pPr>
        <w:tabs>
          <w:tab w:val="num" w:pos="640"/>
        </w:tabs>
        <w:suppressAutoHyphens w:val="0"/>
        <w:spacing w:line="360" w:lineRule="auto"/>
        <w:ind w:left="280" w:hangingChars="100" w:hanging="280"/>
        <w:jc w:val="both"/>
        <w:rPr>
          <w:rFonts w:eastAsia="標楷體"/>
          <w:b/>
          <w:sz w:val="28"/>
          <w:lang w:eastAsia="zh-TW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2.</w:t>
      </w:r>
      <w:r w:rsidRPr="00D111DB">
        <w:rPr>
          <w:rFonts w:eastAsia="標楷體" w:hint="eastAsia"/>
          <w:b/>
          <w:sz w:val="28"/>
          <w:lang w:eastAsia="zh-TW"/>
        </w:rPr>
        <w:t>脈波輸入</w:t>
      </w:r>
      <w:r>
        <w:rPr>
          <w:rFonts w:eastAsia="標楷體" w:hint="eastAsia"/>
          <w:b/>
          <w:sz w:val="28"/>
          <w:lang w:eastAsia="zh-TW"/>
        </w:rPr>
        <w:t>點</w:t>
      </w:r>
      <w:r>
        <w:rPr>
          <w:rFonts w:eastAsia="標楷體" w:hint="eastAsia"/>
          <w:b/>
          <w:sz w:val="28"/>
          <w:lang w:eastAsia="zh-TW"/>
        </w:rPr>
        <w:t>[P2]</w:t>
      </w:r>
      <w:r w:rsidRPr="00D111DB">
        <w:rPr>
          <w:rFonts w:eastAsia="標楷體" w:hint="eastAsia"/>
          <w:b/>
          <w:sz w:val="28"/>
          <w:lang w:eastAsia="zh-TW"/>
        </w:rPr>
        <w:t>為實驗單元</w:t>
      </w:r>
      <w:r w:rsidRPr="00D111DB">
        <w:rPr>
          <w:rFonts w:eastAsia="標楷體" w:hint="eastAsia"/>
          <w:b/>
          <w:sz w:val="28"/>
          <w:lang w:eastAsia="zh-TW"/>
        </w:rPr>
        <w:t>(</w:t>
      </w:r>
      <w:r>
        <w:rPr>
          <w:rFonts w:eastAsia="標楷體" w:hint="eastAsia"/>
          <w:b/>
          <w:sz w:val="28"/>
          <w:lang w:eastAsia="zh-TW"/>
        </w:rPr>
        <w:t>三</w:t>
      </w:r>
      <w:r w:rsidRPr="00D111DB">
        <w:rPr>
          <w:rFonts w:eastAsia="標楷體" w:hint="eastAsia"/>
          <w:b/>
          <w:sz w:val="28"/>
          <w:lang w:eastAsia="zh-TW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  <w:lang w:eastAsia="zh-TW"/>
        </w:rPr>
        <w:t>3</w:t>
      </w:r>
      <w:r w:rsidRPr="00D111DB">
        <w:rPr>
          <w:rFonts w:eastAsia="標楷體" w:hint="eastAsia"/>
          <w:b/>
          <w:sz w:val="28"/>
          <w:lang w:eastAsia="zh-TW"/>
        </w:rPr>
        <w:t>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  <w:lang w:eastAsia="zh-TW"/>
        </w:rPr>
        <w:t>的輸出</w:t>
      </w:r>
      <w:r w:rsidRPr="00D111DB">
        <w:rPr>
          <w:rFonts w:eastAsia="標楷體" w:hint="eastAsia"/>
          <w:b/>
          <w:sz w:val="28"/>
        </w:rPr>
        <w:t>節點</w:t>
      </w:r>
      <w:r w:rsidRPr="00D111DB">
        <w:rPr>
          <w:rFonts w:eastAsia="標楷體" w:hint="eastAsia"/>
          <w:b/>
          <w:sz w:val="28"/>
        </w:rPr>
        <w:t>[VO1]</w:t>
      </w:r>
      <w:r w:rsidRPr="00D111DB">
        <w:rPr>
          <w:rFonts w:eastAsia="標楷體" w:hint="eastAsia"/>
          <w:b/>
          <w:sz w:val="28"/>
        </w:rPr>
        <w:t>接至節點</w:t>
      </w:r>
      <w:r w:rsidRPr="00D111DB">
        <w:rPr>
          <w:rFonts w:eastAsia="標楷體" w:hint="eastAsia"/>
          <w:b/>
          <w:sz w:val="28"/>
        </w:rPr>
        <w:t>[</w:t>
      </w:r>
      <w:r w:rsidRPr="00D111DB">
        <w:rPr>
          <w:rFonts w:eastAsia="標楷體" w:hint="eastAsia"/>
          <w:b/>
          <w:sz w:val="28"/>
          <w:lang w:eastAsia="zh-TW"/>
        </w:rPr>
        <w:t>P2</w:t>
      </w:r>
      <w:r w:rsidRPr="00D111DB">
        <w:rPr>
          <w:rFonts w:eastAsia="標楷體" w:hint="eastAsia"/>
          <w:b/>
          <w:sz w:val="28"/>
        </w:rPr>
        <w:t>]</w:t>
      </w:r>
      <w:r w:rsidRPr="00D111DB">
        <w:rPr>
          <w:rFonts w:eastAsia="標楷體" w:hint="eastAsia"/>
          <w:b/>
          <w:sz w:val="28"/>
        </w:rPr>
        <w:t>。</w:t>
      </w:r>
    </w:p>
    <w:p w:rsidR="001A0EC8" w:rsidRPr="00D111DB" w:rsidRDefault="001A0EC8" w:rsidP="001A0EC8">
      <w:pPr>
        <w:tabs>
          <w:tab w:val="num" w:pos="640"/>
        </w:tabs>
        <w:suppressAutoHyphens w:val="0"/>
        <w:spacing w:line="360" w:lineRule="auto"/>
        <w:ind w:left="280" w:hangingChars="100" w:hanging="280"/>
        <w:jc w:val="both"/>
        <w:rPr>
          <w:rFonts w:eastAsia="標楷體"/>
          <w:b/>
          <w:sz w:val="28"/>
          <w:lang w:eastAsia="zh-TW"/>
        </w:rPr>
      </w:pPr>
      <w:r w:rsidRPr="00D111DB">
        <w:rPr>
          <w:rFonts w:eastAsia="標楷體" w:hint="eastAsia"/>
          <w:b/>
          <w:sz w:val="28"/>
          <w:lang w:eastAsia="zh-TW"/>
        </w:rPr>
        <w:t>3.</w:t>
      </w:r>
      <w:r w:rsidRPr="00D111DB">
        <w:rPr>
          <w:rFonts w:eastAsia="標楷體" w:hint="eastAsia"/>
          <w:b/>
          <w:sz w:val="28"/>
        </w:rPr>
        <w:t>使用示波器分別測量各測試點</w:t>
      </w:r>
      <w:r w:rsidRPr="00D111DB">
        <w:rPr>
          <w:rFonts w:eastAsia="標楷體"/>
          <w:b/>
          <w:sz w:val="28"/>
          <w:lang w:eastAsia="zh-TW"/>
        </w:rPr>
        <w:t>P2</w:t>
      </w:r>
      <w:r w:rsidRPr="00D111DB">
        <w:rPr>
          <w:rFonts w:eastAsia="標楷體" w:hAnsi="標楷體"/>
          <w:b/>
          <w:sz w:val="28"/>
          <w:lang w:eastAsia="zh-TW"/>
        </w:rPr>
        <w:t>、</w:t>
      </w:r>
      <w:r w:rsidRPr="00D111DB">
        <w:rPr>
          <w:rFonts w:eastAsia="標楷體" w:hint="eastAsia"/>
          <w:b/>
          <w:sz w:val="28"/>
        </w:rPr>
        <w:t>TP</w:t>
      </w:r>
      <w:r w:rsidRPr="00D111DB">
        <w:rPr>
          <w:rFonts w:eastAsia="標楷體" w:hint="eastAsia"/>
          <w:b/>
          <w:sz w:val="28"/>
          <w:lang w:eastAsia="zh-TW"/>
        </w:rPr>
        <w:t>5</w:t>
      </w:r>
      <w:r w:rsidRPr="00D111DB">
        <w:rPr>
          <w:rFonts w:eastAsia="標楷體" w:hAnsi="標楷體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</w:t>
      </w:r>
      <w:r w:rsidRPr="00D111DB">
        <w:rPr>
          <w:rFonts w:eastAsia="標楷體" w:hint="eastAsia"/>
          <w:b/>
          <w:sz w:val="28"/>
          <w:lang w:eastAsia="zh-TW"/>
        </w:rPr>
        <w:t>6</w:t>
      </w:r>
      <w:r w:rsidRPr="00D111DB">
        <w:rPr>
          <w:rFonts w:eastAsia="標楷體" w:hint="eastAsia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</w:t>
      </w:r>
      <w:r w:rsidRPr="00D111DB">
        <w:rPr>
          <w:rFonts w:eastAsia="標楷體" w:hint="eastAsia"/>
          <w:b/>
          <w:sz w:val="28"/>
          <w:lang w:eastAsia="zh-TW"/>
        </w:rPr>
        <w:t>7</w:t>
      </w:r>
      <w:r w:rsidRPr="00D111DB">
        <w:rPr>
          <w:rFonts w:eastAsia="標楷體" w:hint="eastAsia"/>
          <w:b/>
          <w:sz w:val="28"/>
        </w:rPr>
        <w:t>及</w:t>
      </w:r>
      <w:r w:rsidRPr="00D111DB">
        <w:rPr>
          <w:rFonts w:eastAsia="標楷體" w:hint="eastAsia"/>
          <w:b/>
          <w:sz w:val="28"/>
        </w:rPr>
        <w:t>TP</w:t>
      </w:r>
      <w:r w:rsidRPr="00D111DB">
        <w:rPr>
          <w:rFonts w:eastAsia="標楷體" w:hint="eastAsia"/>
          <w:b/>
          <w:sz w:val="28"/>
          <w:lang w:eastAsia="zh-TW"/>
        </w:rPr>
        <w:t>8</w:t>
      </w:r>
      <w:r w:rsidRPr="00D111DB">
        <w:rPr>
          <w:rFonts w:eastAsia="標楷體" w:hint="eastAsia"/>
          <w:b/>
          <w:sz w:val="28"/>
        </w:rPr>
        <w:t>，記錄並</w:t>
      </w:r>
      <w:r>
        <w:rPr>
          <w:rFonts w:eastAsia="標楷體" w:hint="eastAsia"/>
          <w:b/>
          <w:sz w:val="28"/>
        </w:rPr>
        <w:t>擷取</w:t>
      </w:r>
      <w:r w:rsidRPr="00D111DB">
        <w:rPr>
          <w:rFonts w:eastAsia="標楷體" w:hint="eastAsia"/>
          <w:b/>
          <w:sz w:val="28"/>
        </w:rPr>
        <w:t>其時序波形，注意示波器時間軸調整，填入表格</w:t>
      </w:r>
      <w:r w:rsidRPr="00D111DB">
        <w:rPr>
          <w:rFonts w:eastAsia="標楷體" w:hint="eastAsia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4-1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內容。</w:t>
      </w:r>
    </w:p>
    <w:p w:rsidR="001A0EC8" w:rsidRPr="00D111DB" w:rsidRDefault="001A0EC8" w:rsidP="001A0EC8">
      <w:pPr>
        <w:suppressAutoHyphens w:val="0"/>
        <w:spacing w:line="360" w:lineRule="auto"/>
        <w:ind w:left="280" w:hangingChars="100" w:hanging="280"/>
        <w:rPr>
          <w:rFonts w:eastAsia="標楷體"/>
          <w:b/>
          <w:color w:val="0000CC"/>
          <w:sz w:val="28"/>
          <w:lang w:eastAsia="zh-TW"/>
        </w:rPr>
      </w:pPr>
      <w:r w:rsidRPr="00D111DB">
        <w:rPr>
          <w:rFonts w:eastAsia="標楷體" w:hint="eastAsia"/>
          <w:b/>
          <w:sz w:val="28"/>
          <w:lang w:eastAsia="zh-TW"/>
        </w:rPr>
        <w:t>4.</w:t>
      </w:r>
      <w:r w:rsidRPr="00D111DB">
        <w:rPr>
          <w:rFonts w:eastAsia="標楷體" w:hint="eastAsia"/>
          <w:b/>
          <w:sz w:val="28"/>
          <w:lang w:eastAsia="zh-TW"/>
        </w:rPr>
        <w:t>擷</w:t>
      </w:r>
      <w:r w:rsidRPr="00D111DB">
        <w:rPr>
          <w:rFonts w:eastAsia="標楷體" w:hint="eastAsia"/>
          <w:b/>
          <w:sz w:val="28"/>
        </w:rPr>
        <w:t>取實驗波形，需使用示波器功能鍵測量顯示出週期</w:t>
      </w:r>
      <w:r w:rsidRPr="00D111DB">
        <w:rPr>
          <w:rFonts w:ascii="標楷體" w:eastAsia="標楷體" w:hAnsi="標楷體" w:hint="eastAsia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頻率值及</w:t>
      </w:r>
      <w:r w:rsidRPr="00D111DB">
        <w:rPr>
          <w:rFonts w:eastAsia="標楷體" w:hint="eastAsia"/>
          <w:b/>
          <w:sz w:val="28"/>
        </w:rPr>
        <w:t>duty</w:t>
      </w:r>
      <w:r>
        <w:rPr>
          <w:rFonts w:eastAsia="標楷體" w:hint="eastAsia"/>
          <w:b/>
          <w:sz w:val="28"/>
          <w:lang w:eastAsia="zh-TW"/>
        </w:rPr>
        <w:t>-</w:t>
      </w:r>
      <w:r w:rsidRPr="00D111DB">
        <w:rPr>
          <w:rFonts w:eastAsia="標楷體" w:hint="eastAsia"/>
          <w:b/>
          <w:sz w:val="28"/>
        </w:rPr>
        <w:t>cycle</w:t>
      </w:r>
      <w:r>
        <w:rPr>
          <w:rFonts w:eastAsia="標楷體" w:hint="eastAsia"/>
          <w:b/>
          <w:sz w:val="28"/>
          <w:lang w:eastAsia="zh-TW"/>
        </w:rPr>
        <w:t>。</w:t>
      </w:r>
    </w:p>
    <w:p w:rsidR="001A0EC8" w:rsidRPr="00D111DB" w:rsidRDefault="001A0EC8" w:rsidP="001A0EC8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sz w:val="28"/>
        </w:rPr>
        <w:t>[P</w:t>
      </w:r>
      <w:r w:rsidRPr="00D111DB"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/>
          <w:b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1A0EC8" w:rsidRPr="00D111DB" w:rsidRDefault="001A0EC8" w:rsidP="001A0EC8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  <w:lang w:eastAsia="zh-TW"/>
        </w:rPr>
        <w:t>5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1A0EC8" w:rsidRPr="00D111DB" w:rsidRDefault="001A0EC8" w:rsidP="001A0EC8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  <w:lang w:eastAsia="zh-TW"/>
        </w:rPr>
        <w:t>6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1A0EC8" w:rsidRPr="00D111DB" w:rsidRDefault="001A0EC8" w:rsidP="001A0EC8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  <w:lang w:eastAsia="zh-TW"/>
        </w:rPr>
        <w:t>7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1A0EC8" w:rsidRPr="00D111DB" w:rsidRDefault="001A0EC8" w:rsidP="001A0EC8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Pr="00D111DB">
        <w:rPr>
          <w:rFonts w:eastAsia="標楷體"/>
          <w:b/>
          <w:bCs/>
          <w:sz w:val="28"/>
        </w:rPr>
        <w:t>[TP</w:t>
      </w:r>
      <w:r w:rsidRPr="00D111DB">
        <w:rPr>
          <w:rFonts w:eastAsia="標楷體" w:hint="eastAsia"/>
          <w:b/>
          <w:bCs/>
          <w:sz w:val="28"/>
          <w:lang w:eastAsia="zh-TW"/>
        </w:rPr>
        <w:t>8</w:t>
      </w:r>
      <w:r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1A0EC8" w:rsidRPr="00D111DB" w:rsidRDefault="001A0EC8" w:rsidP="001A0EC8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/>
          <w:b/>
          <w:sz w:val="28"/>
        </w:rPr>
        <w:t>B</w:t>
      </w:r>
      <w:r w:rsidRPr="00D111DB">
        <w:rPr>
          <w:rFonts w:eastAsia="標楷體" w:hint="eastAsia"/>
          <w:b/>
          <w:sz w:val="28"/>
        </w:rPr>
        <w:t xml:space="preserve">CD </w:t>
      </w:r>
      <w:r w:rsidRPr="00D111DB">
        <w:rPr>
          <w:rFonts w:eastAsia="標楷體"/>
          <w:b/>
          <w:sz w:val="28"/>
        </w:rPr>
        <w:t>Code</w:t>
      </w:r>
      <w:r w:rsidRPr="00D111DB">
        <w:rPr>
          <w:rFonts w:eastAsia="標楷體" w:hint="eastAsia"/>
          <w:b/>
          <w:sz w:val="28"/>
        </w:rPr>
        <w:t>實驗記錄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2265"/>
        <w:gridCol w:w="1517"/>
        <w:gridCol w:w="1518"/>
        <w:gridCol w:w="1518"/>
        <w:gridCol w:w="1518"/>
        <w:gridCol w:w="1518"/>
      </w:tblGrid>
      <w:tr w:rsidR="001A0EC8" w:rsidRPr="00D111DB" w:rsidTr="000E451F">
        <w:trPr>
          <w:trHeight w:val="567"/>
          <w:jc w:val="center"/>
        </w:trPr>
        <w:tc>
          <w:tcPr>
            <w:tcW w:w="1150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測試節點</w:t>
            </w:r>
          </w:p>
          <w:p w:rsidR="001A0EC8" w:rsidRPr="00D111DB" w:rsidRDefault="001A0EC8" w:rsidP="001A0EC8">
            <w:pPr>
              <w:snapToGrid w:val="0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測試項目</w:t>
            </w:r>
          </w:p>
        </w:tc>
        <w:tc>
          <w:tcPr>
            <w:tcW w:w="770" w:type="pct"/>
            <w:vAlign w:val="center"/>
          </w:tcPr>
          <w:p w:rsidR="001A0EC8" w:rsidRPr="00D111DB" w:rsidRDefault="001A0EC8" w:rsidP="001A0EC8">
            <w:pPr>
              <w:pStyle w:val="1"/>
              <w:spacing w:line="300" w:lineRule="auto"/>
              <w:rPr>
                <w:rFonts w:ascii="Times New Roman"/>
                <w:b/>
              </w:rPr>
            </w:pPr>
            <w:r w:rsidRPr="00D111DB">
              <w:rPr>
                <w:rFonts w:ascii="Times New Roman" w:hint="eastAsia"/>
                <w:b/>
                <w:lang w:eastAsia="zh-TW"/>
              </w:rPr>
              <w:t>P2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pStyle w:val="1"/>
              <w:spacing w:line="300" w:lineRule="auto"/>
              <w:rPr>
                <w:rFonts w:ascii="Times New Roman"/>
                <w:b/>
              </w:rPr>
            </w:pPr>
            <w:r w:rsidRPr="00D111DB">
              <w:rPr>
                <w:rFonts w:ascii="Times New Roman"/>
                <w:b/>
              </w:rPr>
              <w:t>T</w:t>
            </w:r>
            <w:r w:rsidRPr="00D111DB">
              <w:rPr>
                <w:rFonts w:ascii="Times New Roman" w:hint="eastAsia"/>
                <w:b/>
              </w:rPr>
              <w:t>P5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P6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P7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P8</w:t>
            </w:r>
          </w:p>
        </w:tc>
      </w:tr>
      <w:tr w:rsidR="001A0EC8" w:rsidRPr="00D111DB" w:rsidTr="000E451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頻率</w:t>
            </w:r>
            <w:r w:rsidRPr="00D111DB">
              <w:rPr>
                <w:rFonts w:eastAsia="標楷體" w:hint="eastAsia"/>
                <w:b/>
                <w:sz w:val="28"/>
              </w:rPr>
              <w:t>(Hz)</w:t>
            </w:r>
          </w:p>
        </w:tc>
        <w:tc>
          <w:tcPr>
            <w:tcW w:w="770" w:type="pct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1A0EC8" w:rsidRPr="00D111DB" w:rsidTr="000E451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週期</w:t>
            </w:r>
            <w:r w:rsidRPr="00D111DB">
              <w:rPr>
                <w:rFonts w:eastAsia="標楷體" w:hint="eastAsia"/>
                <w:b/>
                <w:sz w:val="28"/>
              </w:rPr>
              <w:t>(sec)</w:t>
            </w:r>
          </w:p>
        </w:tc>
        <w:tc>
          <w:tcPr>
            <w:tcW w:w="770" w:type="pct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1A0EC8" w:rsidRPr="00D111DB" w:rsidTr="000E451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duty cycle</w:t>
            </w:r>
            <w:r w:rsidRPr="00D111DB">
              <w:rPr>
                <w:rFonts w:eastAsia="標楷體" w:hint="eastAsia"/>
                <w:b/>
                <w:sz w:val="28"/>
              </w:rPr>
              <w:t>(%)</w:t>
            </w:r>
          </w:p>
        </w:tc>
        <w:tc>
          <w:tcPr>
            <w:tcW w:w="770" w:type="pct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1A0EC8" w:rsidRDefault="001A0EC8" w:rsidP="001A0EC8">
      <w:pPr>
        <w:suppressAutoHyphens w:val="0"/>
        <w:spacing w:line="360" w:lineRule="auto"/>
        <w:jc w:val="both"/>
        <w:rPr>
          <w:rFonts w:eastAsia="標楷體"/>
          <w:b/>
          <w:sz w:val="28"/>
          <w:lang w:eastAsia="zh-TW"/>
        </w:rPr>
      </w:pPr>
    </w:p>
    <w:p w:rsidR="001A0EC8" w:rsidRPr="00D111DB" w:rsidRDefault="001A0EC8" w:rsidP="001A0EC8">
      <w:pPr>
        <w:suppressAutoHyphens w:val="0"/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5.</w:t>
      </w:r>
      <w:r w:rsidRPr="00D111DB">
        <w:rPr>
          <w:rFonts w:eastAsia="標楷體" w:hint="eastAsia"/>
          <w:b/>
          <w:sz w:val="28"/>
        </w:rPr>
        <w:t>觀測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int="eastAsia"/>
          <w:b/>
          <w:sz w:val="28"/>
        </w:rPr>
        <w:t>顯示的狀態，驗證是否由</w:t>
      </w:r>
      <w:r w:rsidRPr="00D111DB">
        <w:rPr>
          <w:rFonts w:eastAsia="標楷體"/>
          <w:b/>
          <w:sz w:val="28"/>
        </w:rPr>
        <w:t>0000</w:t>
      </w:r>
      <w:r w:rsidRPr="00D111DB">
        <w:rPr>
          <w:rFonts w:eastAsia="標楷體" w:hint="eastAsia"/>
          <w:b/>
          <w:sz w:val="28"/>
        </w:rPr>
        <w:t>至</w:t>
      </w:r>
      <w:r w:rsidRPr="00D111DB">
        <w:rPr>
          <w:rFonts w:eastAsia="標楷體"/>
          <w:b/>
          <w:sz w:val="28"/>
        </w:rPr>
        <w:t>1001</w:t>
      </w:r>
      <w:r w:rsidRPr="00D111DB">
        <w:rPr>
          <w:rFonts w:eastAsia="標楷體" w:hint="eastAsia"/>
          <w:b/>
          <w:sz w:val="28"/>
        </w:rPr>
        <w:t>的計數，只要記</w:t>
      </w:r>
      <w:r w:rsidRPr="00D111DB">
        <w:rPr>
          <w:rFonts w:ascii="標楷體" w:eastAsia="標楷體" w:hAnsi="標楷體" w:hint="eastAsia"/>
          <w:b/>
          <w:sz w:val="28"/>
        </w:rPr>
        <w:t>錄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ascii="標楷體" w:eastAsia="標楷體" w:hAnsi="標楷體" w:hint="eastAsia"/>
          <w:b/>
          <w:sz w:val="28"/>
        </w:rPr>
        <w:t>顯示狀況，完成</w:t>
      </w:r>
      <w:r w:rsidRPr="00D111DB">
        <w:rPr>
          <w:rFonts w:eastAsia="標楷體" w:hint="eastAsia"/>
          <w:b/>
          <w:sz w:val="28"/>
        </w:rPr>
        <w:t>表格</w:t>
      </w:r>
      <w:r w:rsidRPr="00D111DB">
        <w:rPr>
          <w:rFonts w:eastAsia="標楷體" w:hint="eastAsia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內容，</w:t>
      </w:r>
      <w:r w:rsidRPr="00DF334E">
        <w:rPr>
          <w:rFonts w:eastAsia="標楷體" w:hint="eastAsia"/>
          <w:b/>
          <w:color w:val="FF0000"/>
          <w:sz w:val="28"/>
          <w:u w:val="double"/>
        </w:rPr>
        <w:t>請填滿整個表格內容</w:t>
      </w:r>
      <w:r w:rsidRPr="00D111DB">
        <w:rPr>
          <w:rFonts w:eastAsia="標楷體" w:hint="eastAsia"/>
          <w:b/>
          <w:sz w:val="28"/>
        </w:rPr>
        <w:t>。</w:t>
      </w:r>
    </w:p>
    <w:p w:rsidR="001A0EC8" w:rsidRDefault="001A0EC8" w:rsidP="001A0EC8">
      <w:pPr>
        <w:spacing w:line="300" w:lineRule="auto"/>
        <w:jc w:val="center"/>
        <w:rPr>
          <w:rFonts w:eastAsia="標楷體"/>
          <w:b/>
          <w:sz w:val="28"/>
          <w:lang w:eastAsia="zh-TW"/>
        </w:rPr>
      </w:pPr>
    </w:p>
    <w:p w:rsidR="001A0EC8" w:rsidRPr="00D111DB" w:rsidRDefault="001A0EC8" w:rsidP="001A0EC8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</w:rPr>
        <w:t>BCD</w:t>
      </w:r>
      <w:r w:rsidRPr="00D111DB">
        <w:rPr>
          <w:rFonts w:eastAsia="標楷體"/>
          <w:b/>
          <w:sz w:val="28"/>
        </w:rPr>
        <w:t xml:space="preserve"> Code</w:t>
      </w:r>
      <w:r w:rsidRPr="00D111DB">
        <w:rPr>
          <w:rFonts w:eastAsia="標楷體" w:hint="eastAsia"/>
          <w:b/>
          <w:sz w:val="28"/>
        </w:rPr>
        <w:t>實驗</w:t>
      </w:r>
      <w:r w:rsidRPr="00D111DB">
        <w:rPr>
          <w:rFonts w:eastAsia="標楷體" w:hint="eastAsia"/>
          <w:b/>
          <w:sz w:val="28"/>
        </w:rPr>
        <w:t>(</w:t>
      </w:r>
      <w:r w:rsidRPr="00D111DB">
        <w:rPr>
          <w:rFonts w:eastAsia="標楷體" w:hint="eastAsia"/>
          <w:b/>
          <w:sz w:val="28"/>
          <w:lang w:eastAsia="zh-TW"/>
        </w:rPr>
        <w:t>連續波形</w:t>
      </w:r>
      <w:r w:rsidRPr="00D111DB">
        <w:rPr>
          <w:rFonts w:eastAsia="標楷體" w:hint="eastAsia"/>
          <w:b/>
          <w:sz w:val="28"/>
        </w:rPr>
        <w:t>邏輯準位記錄</w:t>
      </w:r>
      <w:r w:rsidRPr="00D111DB">
        <w:rPr>
          <w:rFonts w:eastAsia="標楷體" w:hint="eastAsia"/>
          <w:b/>
          <w:sz w:val="28"/>
        </w:rPr>
        <w:t>)</w:t>
      </w:r>
    </w:p>
    <w:tbl>
      <w:tblPr>
        <w:tblW w:w="10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3"/>
      </w:tblGrid>
      <w:tr w:rsidR="001A0EC8" w:rsidRPr="00D111DB" w:rsidTr="001A0EC8">
        <w:trPr>
          <w:trHeight w:val="567"/>
          <w:jc w:val="center"/>
        </w:trPr>
        <w:tc>
          <w:tcPr>
            <w:tcW w:w="114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1A0EC8" w:rsidRPr="00D111DB" w:rsidRDefault="001A0EC8" w:rsidP="001A0EC8">
            <w:pPr>
              <w:jc w:val="right"/>
              <w:rPr>
                <w:rFonts w:eastAsia="標楷體"/>
                <w:b/>
                <w:sz w:val="20"/>
              </w:rPr>
            </w:pPr>
            <w:r w:rsidRPr="00D111DB">
              <w:rPr>
                <w:rFonts w:eastAsia="標楷體" w:hint="eastAsia"/>
                <w:b/>
                <w:sz w:val="20"/>
              </w:rPr>
              <w:t>輸出位準</w:t>
            </w:r>
          </w:p>
          <w:p w:rsidR="001A0EC8" w:rsidRPr="00D111DB" w:rsidRDefault="001A0EC8" w:rsidP="001A0EC8">
            <w:pPr>
              <w:ind w:left="-98"/>
              <w:jc w:val="both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0"/>
              </w:rPr>
              <w:t>測試節點</w:t>
            </w:r>
            <w:r w:rsidRPr="00D111DB">
              <w:rPr>
                <w:rFonts w:eastAsia="標楷體" w:hint="eastAsia"/>
                <w:b/>
                <w:sz w:val="20"/>
              </w:rPr>
              <w:t xml:space="preserve"> </w:t>
            </w:r>
          </w:p>
        </w:tc>
        <w:tc>
          <w:tcPr>
            <w:tcW w:w="8979" w:type="dxa"/>
            <w:gridSpan w:val="19"/>
            <w:shd w:val="clear" w:color="auto" w:fill="auto"/>
            <w:vAlign w:val="center"/>
          </w:tcPr>
          <w:p w:rsidR="001A0EC8" w:rsidRPr="00D111DB" w:rsidRDefault="001A0EC8" w:rsidP="001A0EC8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邏輯準位</w:t>
            </w:r>
          </w:p>
        </w:tc>
      </w:tr>
      <w:tr w:rsidR="001A0EC8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TP5</w:t>
            </w:r>
          </w:p>
        </w:tc>
        <w:tc>
          <w:tcPr>
            <w:tcW w:w="472" w:type="dxa"/>
            <w:shd w:val="clear" w:color="auto" w:fill="auto"/>
          </w:tcPr>
          <w:p w:rsidR="001A0EC8" w:rsidRPr="00D111DB" w:rsidRDefault="001A0EC8" w:rsidP="001A0EC8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1A0EC8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TP6</w:t>
            </w:r>
          </w:p>
        </w:tc>
        <w:tc>
          <w:tcPr>
            <w:tcW w:w="472" w:type="dxa"/>
            <w:shd w:val="clear" w:color="auto" w:fill="auto"/>
          </w:tcPr>
          <w:p w:rsidR="001A0EC8" w:rsidRPr="00D111DB" w:rsidRDefault="001A0EC8" w:rsidP="001A0EC8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1A0EC8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TP7</w:t>
            </w:r>
          </w:p>
        </w:tc>
        <w:tc>
          <w:tcPr>
            <w:tcW w:w="472" w:type="dxa"/>
            <w:shd w:val="clear" w:color="auto" w:fill="auto"/>
          </w:tcPr>
          <w:p w:rsidR="001A0EC8" w:rsidRPr="00D111DB" w:rsidRDefault="001A0EC8" w:rsidP="001A0EC8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1A0EC8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TP8</w:t>
            </w:r>
          </w:p>
        </w:tc>
        <w:tc>
          <w:tcPr>
            <w:tcW w:w="472" w:type="dxa"/>
            <w:shd w:val="clear" w:color="auto" w:fill="auto"/>
          </w:tcPr>
          <w:p w:rsidR="001A0EC8" w:rsidRPr="00D111DB" w:rsidRDefault="001A0EC8" w:rsidP="001A0EC8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</w:p>
        </w:tc>
      </w:tr>
    </w:tbl>
    <w:p w:rsidR="001A0EC8" w:rsidRPr="00D111DB" w:rsidRDefault="001A0EC8" w:rsidP="001A0EC8">
      <w:pPr>
        <w:spacing w:line="360" w:lineRule="auto"/>
        <w:ind w:left="360"/>
        <w:jc w:val="both"/>
        <w:rPr>
          <w:rFonts w:eastAsia="標楷體"/>
          <w:b/>
          <w:sz w:val="28"/>
        </w:rPr>
      </w:pPr>
    </w:p>
    <w:p w:rsidR="001A0EC8" w:rsidRPr="00D111DB" w:rsidRDefault="001A0EC8" w:rsidP="001A0EC8">
      <w:pPr>
        <w:suppressAutoHyphens w:val="0"/>
        <w:spacing w:line="360" w:lineRule="auto"/>
        <w:ind w:left="280" w:hangingChars="100" w:hanging="280"/>
        <w:jc w:val="both"/>
        <w:rPr>
          <w:rFonts w:eastAsia="標楷體"/>
          <w:b/>
          <w:sz w:val="28"/>
          <w:lang w:eastAsia="zh-TW"/>
        </w:rPr>
      </w:pPr>
      <w:r w:rsidRPr="00D111DB">
        <w:rPr>
          <w:rFonts w:eastAsia="標楷體" w:hint="eastAsia"/>
          <w:b/>
          <w:sz w:val="28"/>
          <w:lang w:eastAsia="zh-TW"/>
        </w:rPr>
        <w:t>6.</w:t>
      </w:r>
      <w:r w:rsidRPr="00D111DB">
        <w:rPr>
          <w:rFonts w:eastAsia="標楷體" w:hint="eastAsia"/>
          <w:b/>
          <w:sz w:val="28"/>
        </w:rPr>
        <w:t>去除</w:t>
      </w:r>
      <w:r w:rsidRPr="00D111DB">
        <w:rPr>
          <w:rFonts w:eastAsia="標楷體" w:hint="eastAsia"/>
          <w:b/>
          <w:sz w:val="28"/>
        </w:rPr>
        <w:t>[P</w:t>
      </w:r>
      <w:r w:rsidRPr="00D111DB"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 w:hint="eastAsia"/>
          <w:b/>
          <w:sz w:val="28"/>
        </w:rPr>
        <w:t>]</w:t>
      </w:r>
      <w:r w:rsidRPr="00D111DB">
        <w:rPr>
          <w:rFonts w:eastAsia="標楷體" w:hint="eastAsia"/>
          <w:b/>
          <w:sz w:val="28"/>
        </w:rPr>
        <w:t>之接線，</w:t>
      </w:r>
      <w:r w:rsidR="000E451F">
        <w:rPr>
          <w:rFonts w:eastAsia="標楷體" w:hint="eastAsia"/>
          <w:b/>
          <w:sz w:val="28"/>
          <w:lang w:eastAsia="zh-TW"/>
        </w:rPr>
        <w:t>改由</w:t>
      </w:r>
      <w:r w:rsidRPr="00D111DB">
        <w:rPr>
          <w:rFonts w:eastAsia="標楷體" w:hint="eastAsia"/>
          <w:b/>
          <w:sz w:val="28"/>
          <w:lang w:eastAsia="zh-TW"/>
        </w:rPr>
        <w:t>單元</w:t>
      </w:r>
      <w:r w:rsidRPr="00D111DB">
        <w:rPr>
          <w:rFonts w:eastAsia="標楷體" w:hint="eastAsia"/>
          <w:b/>
          <w:sz w:val="28"/>
          <w:lang w:eastAsia="zh-TW"/>
        </w:rPr>
        <w:t>(</w:t>
      </w:r>
      <w:r>
        <w:rPr>
          <w:rFonts w:eastAsia="標楷體" w:hint="eastAsia"/>
          <w:b/>
          <w:sz w:val="28"/>
          <w:lang w:eastAsia="zh-TW"/>
        </w:rPr>
        <w:t>三</w:t>
      </w:r>
      <w:r w:rsidRPr="00D111DB">
        <w:rPr>
          <w:rFonts w:eastAsia="標楷體" w:hint="eastAsia"/>
          <w:b/>
          <w:sz w:val="28"/>
          <w:lang w:eastAsia="zh-TW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  <w:lang w:eastAsia="zh-TW"/>
        </w:rPr>
        <w:t>3</w:t>
      </w:r>
      <w:r w:rsidRPr="00D111DB">
        <w:rPr>
          <w:rFonts w:eastAsia="標楷體" w:hint="eastAsia"/>
          <w:b/>
          <w:sz w:val="28"/>
          <w:lang w:eastAsia="zh-TW"/>
        </w:rPr>
        <w:t>-</w:t>
      </w:r>
      <w:r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  <w:lang w:eastAsia="zh-TW"/>
        </w:rPr>
        <w:t>的輸出</w:t>
      </w:r>
      <w:r w:rsidRPr="00D111DB">
        <w:rPr>
          <w:rFonts w:eastAsia="標楷體" w:hint="eastAsia"/>
          <w:b/>
          <w:sz w:val="28"/>
        </w:rPr>
        <w:t>節點</w:t>
      </w:r>
      <w:r w:rsidRPr="00D111DB">
        <w:rPr>
          <w:rFonts w:eastAsia="標楷體" w:hint="eastAsia"/>
          <w:b/>
          <w:sz w:val="28"/>
        </w:rPr>
        <w:t>[VO</w:t>
      </w:r>
      <w:r w:rsidRPr="00D111DB"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 w:hint="eastAsia"/>
          <w:b/>
          <w:sz w:val="28"/>
        </w:rPr>
        <w:t>]</w:t>
      </w:r>
      <w:r w:rsidRPr="00D111DB">
        <w:rPr>
          <w:rFonts w:eastAsia="標楷體" w:hint="eastAsia"/>
          <w:b/>
          <w:sz w:val="28"/>
        </w:rPr>
        <w:t>接至節點</w:t>
      </w:r>
      <w:r w:rsidRPr="00D111DB">
        <w:rPr>
          <w:rFonts w:eastAsia="標楷體" w:hint="eastAsia"/>
          <w:b/>
          <w:sz w:val="28"/>
        </w:rPr>
        <w:t>[P</w:t>
      </w:r>
      <w:r w:rsidRPr="00D111DB"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 w:hint="eastAsia"/>
          <w:b/>
          <w:sz w:val="28"/>
        </w:rPr>
        <w:t>]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1A0EC8" w:rsidRPr="00D111DB" w:rsidRDefault="001A0EC8" w:rsidP="001A0EC8">
      <w:pPr>
        <w:suppressAutoHyphens w:val="0"/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7.</w:t>
      </w:r>
      <w:r w:rsidRPr="00D111DB">
        <w:rPr>
          <w:rFonts w:eastAsia="標楷體" w:hint="eastAsia"/>
          <w:b/>
          <w:sz w:val="28"/>
          <w:lang w:eastAsia="zh-TW"/>
        </w:rPr>
        <w:t>持續的</w:t>
      </w:r>
      <w:r w:rsidRPr="00D111DB">
        <w:rPr>
          <w:rFonts w:eastAsia="標楷體" w:hint="eastAsia"/>
          <w:b/>
          <w:sz w:val="28"/>
        </w:rPr>
        <w:t>按下</w:t>
      </w:r>
      <w:r w:rsidRPr="00D111DB">
        <w:rPr>
          <w:rFonts w:eastAsia="標楷體" w:hint="eastAsia"/>
          <w:b/>
          <w:sz w:val="28"/>
          <w:lang w:eastAsia="zh-TW"/>
        </w:rPr>
        <w:t>單元</w:t>
      </w:r>
      <w:r w:rsidRPr="00D111DB">
        <w:rPr>
          <w:rFonts w:eastAsia="標楷體" w:hint="eastAsia"/>
          <w:b/>
          <w:sz w:val="28"/>
          <w:lang w:eastAsia="zh-TW"/>
        </w:rPr>
        <w:t>(</w:t>
      </w:r>
      <w:r>
        <w:rPr>
          <w:rFonts w:eastAsia="標楷體" w:hint="eastAsia"/>
          <w:b/>
          <w:sz w:val="28"/>
          <w:lang w:eastAsia="zh-TW"/>
        </w:rPr>
        <w:t>三</w:t>
      </w:r>
      <w:r w:rsidRPr="00D111DB">
        <w:rPr>
          <w:rFonts w:eastAsia="標楷體" w:hint="eastAsia"/>
          <w:b/>
          <w:sz w:val="28"/>
          <w:lang w:eastAsia="zh-TW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  <w:lang w:eastAsia="zh-TW"/>
        </w:rPr>
        <w:t>3</w:t>
      </w:r>
      <w:r w:rsidRPr="00D111DB">
        <w:rPr>
          <w:rFonts w:eastAsia="標楷體" w:hint="eastAsia"/>
          <w:b/>
          <w:sz w:val="28"/>
          <w:lang w:eastAsia="zh-TW"/>
        </w:rPr>
        <w:t>-</w:t>
      </w:r>
      <w:r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 xml:space="preserve"> SW1</w:t>
      </w:r>
      <w:r w:rsidRPr="00D111DB">
        <w:rPr>
          <w:rFonts w:eastAsia="標楷體" w:hint="eastAsia"/>
          <w:b/>
          <w:sz w:val="28"/>
        </w:rPr>
        <w:t>開關，請觀測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int="eastAsia"/>
          <w:b/>
          <w:sz w:val="28"/>
        </w:rPr>
        <w:t>顯示的狀態，驗證是否</w:t>
      </w:r>
      <w:r>
        <w:rPr>
          <w:rFonts w:eastAsia="標楷體" w:hint="eastAsia"/>
          <w:b/>
          <w:sz w:val="28"/>
          <w:lang w:eastAsia="zh-TW"/>
        </w:rPr>
        <w:t>正常</w:t>
      </w:r>
      <w:r w:rsidRPr="00D111DB">
        <w:rPr>
          <w:rFonts w:eastAsia="標楷體" w:hint="eastAsia"/>
          <w:b/>
          <w:sz w:val="28"/>
        </w:rPr>
        <w:t>由</w:t>
      </w:r>
      <w:r w:rsidRPr="00D111DB">
        <w:rPr>
          <w:rFonts w:eastAsia="標楷體"/>
          <w:b/>
          <w:sz w:val="28"/>
        </w:rPr>
        <w:t>0000</w:t>
      </w:r>
      <w:r w:rsidRPr="00D111DB">
        <w:rPr>
          <w:rFonts w:eastAsia="標楷體" w:hint="eastAsia"/>
          <w:b/>
          <w:sz w:val="28"/>
        </w:rPr>
        <w:t>至</w:t>
      </w:r>
      <w:r w:rsidRPr="00D111DB">
        <w:rPr>
          <w:rFonts w:eastAsia="標楷體"/>
          <w:b/>
          <w:sz w:val="28"/>
        </w:rPr>
        <w:t>1001</w:t>
      </w:r>
      <w:r w:rsidRPr="00D111DB">
        <w:rPr>
          <w:rFonts w:eastAsia="標楷體" w:hint="eastAsia"/>
          <w:b/>
          <w:sz w:val="28"/>
        </w:rPr>
        <w:t>的計數，記</w:t>
      </w:r>
      <w:r w:rsidRPr="00D111DB">
        <w:rPr>
          <w:rFonts w:ascii="標楷體" w:eastAsia="標楷體" w:hAnsi="標楷體" w:hint="eastAsia"/>
          <w:b/>
          <w:sz w:val="28"/>
        </w:rPr>
        <w:t>錄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ON→</w:t>
      </w:r>
      <w:r w:rsidRPr="00D111DB">
        <w:rPr>
          <w:rFonts w:eastAsia="標楷體" w:hAnsi="標楷體"/>
          <w:b/>
          <w:sz w:val="28"/>
        </w:rPr>
        <w:t>記錄</w:t>
      </w:r>
      <w:r w:rsidRPr="00D111DB">
        <w:rPr>
          <w:rFonts w:eastAsia="標楷體"/>
          <w:b/>
          <w:sz w:val="28"/>
        </w:rPr>
        <w:t>→</w:t>
      </w:r>
      <w:r w:rsidRPr="00D111DB">
        <w:rPr>
          <w:rFonts w:eastAsia="標楷體" w:hint="eastAsia"/>
          <w:b/>
          <w:sz w:val="28"/>
          <w:lang w:eastAsia="zh-TW"/>
        </w:rPr>
        <w:t>1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OFF→</w:t>
      </w:r>
      <w:r w:rsidRPr="00D111DB">
        <w:rPr>
          <w:rFonts w:eastAsia="標楷體" w:hAnsi="標楷體"/>
          <w:b/>
          <w:sz w:val="28"/>
        </w:rPr>
        <w:t>記錄</w:t>
      </w:r>
      <w:r w:rsidRPr="00D111DB">
        <w:rPr>
          <w:rFonts w:eastAsia="標楷體"/>
          <w:b/>
          <w:sz w:val="28"/>
        </w:rPr>
        <w:t>→</w:t>
      </w:r>
      <w:r w:rsidRPr="00D111DB">
        <w:rPr>
          <w:rFonts w:eastAsia="標楷體" w:hint="eastAsia"/>
          <w:b/>
          <w:sz w:val="28"/>
          <w:lang w:eastAsia="zh-TW"/>
        </w:rPr>
        <w:t>0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ascii="標楷體" w:eastAsia="標楷體" w:hAnsi="標楷體" w:hint="eastAsia"/>
          <w:b/>
          <w:sz w:val="28"/>
        </w:rPr>
        <w:t>完成</w:t>
      </w:r>
      <w:r w:rsidRPr="00D111DB">
        <w:rPr>
          <w:rFonts w:eastAsia="標楷體" w:hint="eastAsia"/>
          <w:b/>
          <w:sz w:val="28"/>
        </w:rPr>
        <w:t>表格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>
        <w:rPr>
          <w:rFonts w:eastAsia="標楷體" w:hint="eastAsia"/>
          <w:b/>
          <w:sz w:val="28"/>
          <w:lang w:eastAsia="zh-TW"/>
        </w:rPr>
        <w:t>3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/>
          <w:b/>
          <w:sz w:val="28"/>
        </w:rPr>
        <w:t>內容</w:t>
      </w:r>
      <w:r w:rsidRPr="00D111DB">
        <w:rPr>
          <w:rFonts w:eastAsia="標楷體" w:hint="eastAsia"/>
          <w:b/>
          <w:sz w:val="28"/>
        </w:rPr>
        <w:t>，</w:t>
      </w:r>
      <w:r w:rsidRPr="00DF334E">
        <w:rPr>
          <w:rFonts w:eastAsia="標楷體" w:hint="eastAsia"/>
          <w:b/>
          <w:color w:val="FF0000"/>
          <w:sz w:val="28"/>
          <w:u w:val="double"/>
        </w:rPr>
        <w:t>請填滿整個表格內容</w:t>
      </w:r>
      <w:r w:rsidRPr="00D111DB">
        <w:rPr>
          <w:rFonts w:eastAsia="標楷體"/>
          <w:b/>
          <w:sz w:val="28"/>
        </w:rPr>
        <w:t>。</w:t>
      </w:r>
    </w:p>
    <w:p w:rsidR="001A0EC8" w:rsidRPr="00D111DB" w:rsidRDefault="001A0EC8" w:rsidP="001A0EC8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>
        <w:rPr>
          <w:rFonts w:eastAsia="標楷體" w:hint="eastAsia"/>
          <w:b/>
          <w:sz w:val="28"/>
          <w:lang w:eastAsia="zh-TW"/>
        </w:rPr>
        <w:t>3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</w:rPr>
        <w:t>BCD</w:t>
      </w:r>
      <w:r w:rsidRPr="00D111DB">
        <w:rPr>
          <w:rFonts w:eastAsia="標楷體"/>
          <w:b/>
          <w:sz w:val="28"/>
        </w:rPr>
        <w:t xml:space="preserve"> Code</w:t>
      </w:r>
      <w:r w:rsidRPr="00D111DB">
        <w:rPr>
          <w:rFonts w:eastAsia="標楷體" w:hint="eastAsia"/>
          <w:b/>
          <w:sz w:val="28"/>
        </w:rPr>
        <w:t>實驗</w:t>
      </w:r>
      <w:r w:rsidRPr="00D111DB">
        <w:rPr>
          <w:rFonts w:eastAsia="標楷體" w:hint="eastAsia"/>
          <w:b/>
          <w:sz w:val="28"/>
        </w:rPr>
        <w:t>(</w:t>
      </w:r>
      <w:r w:rsidRPr="00D111DB">
        <w:rPr>
          <w:rFonts w:eastAsia="標楷體" w:hint="eastAsia"/>
          <w:b/>
          <w:sz w:val="28"/>
          <w:lang w:eastAsia="zh-TW"/>
        </w:rPr>
        <w:t>單一脈波</w:t>
      </w:r>
      <w:r w:rsidRPr="00D111DB">
        <w:rPr>
          <w:rFonts w:eastAsia="標楷體" w:hint="eastAsia"/>
          <w:b/>
          <w:sz w:val="28"/>
        </w:rPr>
        <w:t>邏輯準位記錄</w:t>
      </w:r>
      <w:r w:rsidRPr="00D111DB">
        <w:rPr>
          <w:rFonts w:eastAsia="標楷體" w:hint="eastAsia"/>
          <w:b/>
          <w:sz w:val="28"/>
        </w:rPr>
        <w:t>)</w:t>
      </w:r>
    </w:p>
    <w:tbl>
      <w:tblPr>
        <w:tblW w:w="10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3"/>
      </w:tblGrid>
      <w:tr w:rsidR="001A0EC8" w:rsidRPr="00D111DB" w:rsidTr="001A0EC8">
        <w:trPr>
          <w:jc w:val="center"/>
        </w:trPr>
        <w:tc>
          <w:tcPr>
            <w:tcW w:w="114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right"/>
              <w:rPr>
                <w:rFonts w:eastAsia="標楷體"/>
                <w:b/>
                <w:sz w:val="20"/>
              </w:rPr>
            </w:pPr>
            <w:r w:rsidRPr="00D111DB">
              <w:rPr>
                <w:rFonts w:eastAsia="標楷體" w:hint="eastAsia"/>
                <w:b/>
                <w:sz w:val="20"/>
              </w:rPr>
              <w:t>輸出位準</w:t>
            </w:r>
          </w:p>
          <w:p w:rsidR="001A0EC8" w:rsidRPr="00D111DB" w:rsidRDefault="001A0EC8" w:rsidP="001A0EC8">
            <w:pPr>
              <w:snapToGrid w:val="0"/>
              <w:ind w:left="-98"/>
              <w:jc w:val="both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0"/>
              </w:rPr>
              <w:t>測試節點</w:t>
            </w:r>
            <w:r w:rsidRPr="00D111DB">
              <w:rPr>
                <w:rFonts w:eastAsia="標楷體" w:hint="eastAsia"/>
                <w:b/>
                <w:sz w:val="20"/>
              </w:rPr>
              <w:t xml:space="preserve"> </w:t>
            </w:r>
          </w:p>
        </w:tc>
        <w:tc>
          <w:tcPr>
            <w:tcW w:w="8979" w:type="dxa"/>
            <w:gridSpan w:val="19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邏輯準位</w:t>
            </w:r>
          </w:p>
        </w:tc>
      </w:tr>
      <w:tr w:rsidR="001A0EC8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TP5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1A0EC8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TP6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1A0EC8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TP7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1A0EC8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TP8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1A0EC8" w:rsidRPr="00D111DB" w:rsidRDefault="001A0EC8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</w:tbl>
    <w:p w:rsidR="001A0EC8" w:rsidRPr="00D111DB" w:rsidRDefault="001A0EC8" w:rsidP="001A0EC8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  <w:lang w:eastAsia="zh-TW"/>
        </w:rPr>
      </w:pPr>
    </w:p>
    <w:p w:rsidR="000E451F" w:rsidRDefault="000E451F" w:rsidP="000E451F">
      <w:pPr>
        <w:spacing w:line="360" w:lineRule="auto"/>
        <w:rPr>
          <w:rFonts w:ascii="標楷體" w:eastAsia="標楷體" w:hAnsi="標楷體" w:cs="標楷體"/>
          <w:b/>
          <w:bCs/>
          <w:color w:val="FF0000"/>
          <w:sz w:val="28"/>
          <w:szCs w:val="28"/>
          <w:lang w:eastAsia="zh-TW"/>
        </w:rPr>
      </w:pPr>
    </w:p>
    <w:p w:rsidR="000E451F" w:rsidRPr="00706832" w:rsidRDefault="000E451F" w:rsidP="000E451F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※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實驗電路檢查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紀錄</w:t>
      </w:r>
    </w:p>
    <w:p w:rsidR="000E451F" w:rsidRDefault="000E451F" w:rsidP="000E451F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◎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完成實驗項目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(</w:t>
      </w:r>
      <w:r>
        <w:rPr>
          <w:rFonts w:eastAsia="標楷體" w:cs="標楷體" w:hint="eastAsia"/>
          <w:b/>
          <w:bCs/>
          <w:color w:val="FF0000"/>
          <w:sz w:val="28"/>
          <w:szCs w:val="28"/>
          <w:lang w:eastAsia="zh-TW"/>
        </w:rPr>
        <w:t>一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)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檢查時間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：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  <w:u w:val="thick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年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月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日</w:t>
      </w:r>
    </w:p>
    <w:p w:rsidR="001A0EC8" w:rsidRPr="00D111DB" w:rsidRDefault="001A0EC8" w:rsidP="001A0EC8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  <w:lang w:eastAsia="zh-TW"/>
        </w:rPr>
      </w:pPr>
      <w:r w:rsidRPr="00D111DB">
        <w:rPr>
          <w:rFonts w:eastAsia="標楷體"/>
          <w:b/>
          <w:bCs/>
          <w:sz w:val="28"/>
          <w:szCs w:val="28"/>
          <w:lang w:eastAsia="zh-TW"/>
        </w:rPr>
        <w:br w:type="page"/>
      </w:r>
    </w:p>
    <w:p w:rsidR="00B4252E" w:rsidRPr="00D111DB" w:rsidRDefault="00B4252E" w:rsidP="001A0EC8">
      <w:pPr>
        <w:widowControl/>
        <w:suppressAutoHyphens w:val="0"/>
        <w:rPr>
          <w:rFonts w:eastAsia="標楷體"/>
          <w:b/>
          <w:color w:val="0000CC"/>
          <w:sz w:val="28"/>
          <w:szCs w:val="28"/>
          <w:lang w:eastAsia="zh-TW"/>
        </w:rPr>
      </w:pPr>
      <w:r w:rsidRPr="00D111DB"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="00441504" w:rsidRPr="00D111DB">
        <w:rPr>
          <w:rFonts w:eastAsia="標楷體" w:hint="eastAsia"/>
          <w:b/>
          <w:color w:val="0000CC"/>
          <w:sz w:val="28"/>
          <w:szCs w:val="28"/>
        </w:rPr>
        <w:t>實</w:t>
      </w:r>
      <w:r w:rsidR="00441504"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驗</w:t>
      </w:r>
      <w:r w:rsidRPr="00D111DB">
        <w:rPr>
          <w:rFonts w:eastAsia="標楷體" w:hint="eastAsia"/>
          <w:b/>
          <w:color w:val="0000CC"/>
          <w:sz w:val="28"/>
          <w:szCs w:val="28"/>
          <w:lang w:eastAsia="zh-TW"/>
        </w:rPr>
        <w:t>項目</w:t>
      </w:r>
      <w:r w:rsidRPr="00D111DB">
        <w:rPr>
          <w:rFonts w:eastAsia="標楷體" w:hint="eastAsia"/>
          <w:b/>
          <w:color w:val="0000CC"/>
          <w:sz w:val="28"/>
          <w:szCs w:val="28"/>
        </w:rPr>
        <w:t>(</w:t>
      </w:r>
      <w:r w:rsidR="001A0EC8">
        <w:rPr>
          <w:rFonts w:eastAsia="標楷體" w:hint="eastAsia"/>
          <w:b/>
          <w:color w:val="0000CC"/>
          <w:sz w:val="28"/>
          <w:szCs w:val="28"/>
          <w:lang w:eastAsia="zh-TW"/>
        </w:rPr>
        <w:t>二</w:t>
      </w:r>
      <w:r w:rsidRPr="00D111DB">
        <w:rPr>
          <w:rFonts w:eastAsia="標楷體" w:hint="eastAsia"/>
          <w:b/>
          <w:color w:val="0000CC"/>
          <w:sz w:val="28"/>
          <w:szCs w:val="28"/>
        </w:rPr>
        <w:t>)</w:t>
      </w:r>
      <w:r w:rsidRPr="00D111DB">
        <w:rPr>
          <w:rFonts w:ascii="新細明體" w:hAnsi="新細明體" w:hint="eastAsia"/>
          <w:b/>
          <w:color w:val="0000CC"/>
          <w:sz w:val="28"/>
          <w:szCs w:val="28"/>
        </w:rPr>
        <w:t>：</w:t>
      </w:r>
      <w:r w:rsidRPr="00D111DB">
        <w:rPr>
          <w:rFonts w:eastAsia="標楷體" w:hint="eastAsia"/>
          <w:b/>
          <w:color w:val="0000CC"/>
          <w:sz w:val="28"/>
          <w:szCs w:val="28"/>
        </w:rPr>
        <w:t>四位元二進位數位碼產生器電路</w:t>
      </w:r>
    </w:p>
    <w:p w:rsidR="00EA18CB" w:rsidRPr="00D111DB" w:rsidRDefault="00EA18CB" w:rsidP="00EA18CB">
      <w:pPr>
        <w:spacing w:line="360" w:lineRule="auto"/>
        <w:jc w:val="both"/>
        <w:rPr>
          <w:rFonts w:eastAsia="標楷體"/>
          <w:b/>
          <w:bCs/>
          <w:color w:val="FF0000"/>
          <w:sz w:val="28"/>
          <w:szCs w:val="28"/>
          <w:lang w:eastAsia="zh-TW"/>
        </w:rPr>
      </w:pPr>
      <w:r w:rsidRPr="00D111DB">
        <w:rPr>
          <w:rFonts w:ascii="標楷體" w:eastAsia="標楷體" w:hAnsi="標楷體" w:cs="標楷體"/>
          <w:b/>
          <w:bCs/>
          <w:color w:val="FF0000"/>
          <w:sz w:val="28"/>
          <w:szCs w:val="28"/>
        </w:rPr>
        <w:t>※完成</w:t>
      </w:r>
      <w:r w:rsidRPr="00D111DB">
        <w:rPr>
          <w:rFonts w:eastAsia="標楷體"/>
          <w:b/>
          <w:bCs/>
          <w:color w:val="FF0000"/>
          <w:sz w:val="28"/>
          <w:szCs w:val="28"/>
        </w:rPr>
        <w:t>本實驗</w:t>
      </w:r>
      <w:r w:rsidRPr="00D111DB">
        <w:rPr>
          <w:rFonts w:eastAsia="標楷體" w:hint="eastAsia"/>
          <w:b/>
          <w:color w:val="FF0000"/>
          <w:sz w:val="28"/>
          <w:szCs w:val="28"/>
          <w:lang w:eastAsia="zh-TW"/>
        </w:rPr>
        <w:t>項目</w:t>
      </w:r>
      <w:r w:rsidRPr="00D111DB">
        <w:rPr>
          <w:rFonts w:eastAsia="標楷體" w:hint="eastAsia"/>
          <w:b/>
          <w:color w:val="FF0000"/>
          <w:sz w:val="28"/>
          <w:szCs w:val="28"/>
        </w:rPr>
        <w:t>(</w:t>
      </w:r>
      <w:r w:rsidR="001A0EC8">
        <w:rPr>
          <w:rFonts w:eastAsia="標楷體" w:hint="eastAsia"/>
          <w:b/>
          <w:color w:val="FF0000"/>
          <w:sz w:val="28"/>
          <w:szCs w:val="28"/>
          <w:lang w:eastAsia="zh-TW"/>
        </w:rPr>
        <w:t>二</w:t>
      </w:r>
      <w:r w:rsidRPr="00D111DB">
        <w:rPr>
          <w:rFonts w:eastAsia="標楷體" w:hint="eastAsia"/>
          <w:b/>
          <w:color w:val="FF0000"/>
          <w:sz w:val="28"/>
          <w:szCs w:val="28"/>
        </w:rPr>
        <w:t>)</w:t>
      </w:r>
      <w:r w:rsidRPr="00D111DB">
        <w:rPr>
          <w:rFonts w:eastAsia="標楷體"/>
          <w:b/>
          <w:bCs/>
          <w:color w:val="FF0000"/>
          <w:sz w:val="28"/>
          <w:szCs w:val="28"/>
        </w:rPr>
        <w:t>後，實驗電路為後續實驗單元所使用，所以請好好保留下列實驗電路。</w:t>
      </w:r>
    </w:p>
    <w:p w:rsidR="00D111DB" w:rsidRPr="00D111DB" w:rsidRDefault="00D111DB" w:rsidP="0062524F">
      <w:pPr>
        <w:tabs>
          <w:tab w:val="left" w:pos="142"/>
        </w:tabs>
        <w:spacing w:line="360" w:lineRule="auto"/>
        <w:jc w:val="center"/>
        <w:rPr>
          <w:rFonts w:eastAsia="標楷體"/>
          <w:b/>
          <w:sz w:val="28"/>
          <w:lang w:eastAsia="zh-TW"/>
        </w:rPr>
      </w:pPr>
    </w:p>
    <w:p w:rsidR="0062524F" w:rsidRDefault="008919B4" w:rsidP="0062524F">
      <w:pPr>
        <w:spacing w:line="300" w:lineRule="auto"/>
        <w:jc w:val="center"/>
        <w:rPr>
          <w:rFonts w:eastAsia="標楷體"/>
          <w:b/>
          <w:sz w:val="28"/>
          <w:lang w:eastAsia="zh-TW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 wp14:anchorId="3D00EEB6" wp14:editId="67D29954">
            <wp:extent cx="4170045" cy="245173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4F" w:rsidRDefault="0062524F" w:rsidP="0062524F">
      <w:pPr>
        <w:spacing w:line="300" w:lineRule="auto"/>
        <w:jc w:val="center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 w:rsidR="001A0EC8"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  <w:szCs w:val="28"/>
        </w:rPr>
        <w:t>四位元二進位數位碼產生器電路</w:t>
      </w:r>
    </w:p>
    <w:p w:rsidR="00B4252E" w:rsidRPr="00D111DB" w:rsidRDefault="00B4252E" w:rsidP="00B4252E">
      <w:pPr>
        <w:numPr>
          <w:ilvl w:val="1"/>
          <w:numId w:val="10"/>
        </w:numPr>
        <w:tabs>
          <w:tab w:val="num" w:pos="240"/>
        </w:tabs>
        <w:suppressAutoHyphens w:val="0"/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接妥圖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 w:rsidR="001A0EC8">
        <w:rPr>
          <w:rFonts w:eastAsia="標楷體" w:hint="eastAsia"/>
          <w:b/>
          <w:sz w:val="28"/>
          <w:lang w:eastAsia="zh-TW"/>
        </w:rPr>
        <w:t>2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  <w:szCs w:val="28"/>
        </w:rPr>
        <w:t>四位元二進位數位碼產生器電路</w:t>
      </w:r>
      <w:r w:rsidR="00491AA6" w:rsidRPr="00D111DB">
        <w:rPr>
          <w:rFonts w:eastAsia="標楷體" w:hint="eastAsia"/>
          <w:b/>
          <w:sz w:val="28"/>
          <w:szCs w:val="28"/>
          <w:lang w:eastAsia="zh-TW"/>
        </w:rPr>
        <w:t>(</w:t>
      </w:r>
      <w:r w:rsidR="005D1E36" w:rsidRPr="00D111DB">
        <w:rPr>
          <w:rFonts w:eastAsia="標楷體" w:hint="eastAsia"/>
          <w:b/>
          <w:sz w:val="28"/>
          <w:szCs w:val="28"/>
          <w:lang w:eastAsia="zh-TW"/>
        </w:rPr>
        <w:t>如前電路說明</w:t>
      </w:r>
      <w:r w:rsidR="005D1E36" w:rsidRPr="00D111DB">
        <w:rPr>
          <w:rFonts w:eastAsia="標楷體" w:hint="eastAsia"/>
          <w:b/>
          <w:sz w:val="28"/>
          <w:szCs w:val="28"/>
          <w:lang w:eastAsia="zh-TW"/>
        </w:rPr>
        <w:t>)</w:t>
      </w:r>
      <w:r w:rsidRPr="00D111DB">
        <w:rPr>
          <w:rFonts w:eastAsia="標楷體" w:hint="eastAsia"/>
          <w:b/>
          <w:sz w:val="28"/>
          <w:szCs w:val="28"/>
        </w:rPr>
        <w:t>。一般在</w:t>
      </w:r>
      <w:r w:rsidRPr="00D111DB">
        <w:rPr>
          <w:rFonts w:eastAsia="標楷體" w:hint="eastAsia"/>
          <w:b/>
          <w:sz w:val="28"/>
          <w:szCs w:val="28"/>
        </w:rPr>
        <w:t>IC</w:t>
      </w:r>
      <w:r w:rsidRPr="00D111DB">
        <w:rPr>
          <w:rFonts w:eastAsia="標楷體" w:hint="eastAsia"/>
          <w:b/>
          <w:sz w:val="28"/>
          <w:szCs w:val="28"/>
        </w:rPr>
        <w:t>電源</w:t>
      </w:r>
      <w:r w:rsidRPr="00D111DB">
        <w:rPr>
          <w:rFonts w:eastAsia="標楷體" w:hint="eastAsia"/>
          <w:b/>
          <w:sz w:val="28"/>
          <w:szCs w:val="28"/>
        </w:rPr>
        <w:t>+5V</w:t>
      </w:r>
      <w:r w:rsidRPr="00D111DB">
        <w:rPr>
          <w:rFonts w:eastAsia="標楷體" w:hint="eastAsia"/>
          <w:b/>
          <w:sz w:val="28"/>
          <w:szCs w:val="28"/>
        </w:rPr>
        <w:t>接腳旁接上</w:t>
      </w:r>
      <w:r w:rsidRPr="00D111DB">
        <w:rPr>
          <w:rFonts w:eastAsia="標楷體" w:hint="eastAsia"/>
          <w:b/>
          <w:sz w:val="28"/>
          <w:szCs w:val="28"/>
        </w:rPr>
        <w:t>0.1uF</w:t>
      </w:r>
      <w:r w:rsidRPr="00D111DB">
        <w:rPr>
          <w:rFonts w:eastAsia="標楷體" w:hint="eastAsia"/>
          <w:b/>
          <w:sz w:val="28"/>
          <w:szCs w:val="28"/>
        </w:rPr>
        <w:t>陶瓷電容或</w:t>
      </w:r>
      <w:r w:rsidRPr="00D111DB">
        <w:rPr>
          <w:rFonts w:eastAsia="標楷體" w:hint="eastAsia"/>
          <w:b/>
          <w:sz w:val="28"/>
          <w:szCs w:val="28"/>
        </w:rPr>
        <w:t>PE</w:t>
      </w:r>
      <w:r w:rsidRPr="00D111DB">
        <w:rPr>
          <w:rFonts w:eastAsia="標楷體" w:hint="eastAsia"/>
          <w:b/>
          <w:sz w:val="28"/>
          <w:szCs w:val="28"/>
        </w:rPr>
        <w:t>電容。</w:t>
      </w:r>
    </w:p>
    <w:p w:rsidR="00B4252E" w:rsidRPr="00D111DB" w:rsidRDefault="001A0EC8" w:rsidP="00B4252E">
      <w:pPr>
        <w:numPr>
          <w:ilvl w:val="1"/>
          <w:numId w:val="10"/>
        </w:numPr>
        <w:tabs>
          <w:tab w:val="num" w:pos="240"/>
        </w:tabs>
        <w:suppressAutoHyphens w:val="0"/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  <w:lang w:eastAsia="zh-TW"/>
        </w:rPr>
        <w:t>脈波輸入</w:t>
      </w:r>
      <w:r>
        <w:rPr>
          <w:rFonts w:eastAsia="標楷體" w:hint="eastAsia"/>
          <w:b/>
          <w:sz w:val="28"/>
          <w:lang w:eastAsia="zh-TW"/>
        </w:rPr>
        <w:t>[P1]</w:t>
      </w:r>
      <w:r w:rsidRPr="00D111DB">
        <w:rPr>
          <w:rFonts w:eastAsia="標楷體" w:hint="eastAsia"/>
          <w:b/>
          <w:sz w:val="28"/>
          <w:lang w:eastAsia="zh-TW"/>
        </w:rPr>
        <w:t>為實驗單元</w:t>
      </w:r>
      <w:r w:rsidRPr="00D111DB">
        <w:rPr>
          <w:rFonts w:eastAsia="標楷體" w:hint="eastAsia"/>
          <w:b/>
          <w:sz w:val="28"/>
          <w:lang w:eastAsia="zh-TW"/>
        </w:rPr>
        <w:t>(</w:t>
      </w:r>
      <w:r>
        <w:rPr>
          <w:rFonts w:eastAsia="標楷體" w:hint="eastAsia"/>
          <w:b/>
          <w:sz w:val="28"/>
          <w:lang w:eastAsia="zh-TW"/>
        </w:rPr>
        <w:t>三</w:t>
      </w:r>
      <w:r w:rsidRPr="00D111DB">
        <w:rPr>
          <w:rFonts w:eastAsia="標楷體" w:hint="eastAsia"/>
          <w:b/>
          <w:sz w:val="28"/>
          <w:lang w:eastAsia="zh-TW"/>
        </w:rPr>
        <w:t>)</w:t>
      </w:r>
      <w:r w:rsidRPr="00D111DB">
        <w:rPr>
          <w:rFonts w:eastAsia="標楷體"/>
          <w:b/>
          <w:sz w:val="28"/>
        </w:rPr>
        <w:t>圖</w:t>
      </w:r>
      <w:r w:rsidRPr="00D111DB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  <w:lang w:eastAsia="zh-TW"/>
        </w:rPr>
        <w:t>3</w:t>
      </w:r>
      <w:r w:rsidRPr="00D111DB">
        <w:rPr>
          <w:rFonts w:eastAsia="標楷體" w:hint="eastAsia"/>
          <w:b/>
          <w:sz w:val="28"/>
          <w:lang w:eastAsia="zh-TW"/>
        </w:rPr>
        <w:t>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 w:hint="eastAsia"/>
          <w:b/>
          <w:sz w:val="28"/>
          <w:lang w:eastAsia="zh-TW"/>
        </w:rPr>
        <w:t>的輸出</w:t>
      </w:r>
      <w:r w:rsidRPr="00D111DB">
        <w:rPr>
          <w:rFonts w:eastAsia="標楷體" w:hint="eastAsia"/>
          <w:b/>
          <w:sz w:val="28"/>
        </w:rPr>
        <w:t>節點</w:t>
      </w:r>
      <w:r w:rsidRPr="00D111DB">
        <w:rPr>
          <w:rFonts w:eastAsia="標楷體" w:hint="eastAsia"/>
          <w:b/>
          <w:sz w:val="28"/>
        </w:rPr>
        <w:t>[VO1]</w:t>
      </w:r>
      <w:r w:rsidR="00B4252E" w:rsidRPr="00D111DB">
        <w:rPr>
          <w:rFonts w:eastAsia="標楷體" w:hint="eastAsia"/>
          <w:b/>
          <w:sz w:val="28"/>
        </w:rPr>
        <w:t>接至節點</w:t>
      </w:r>
      <w:r w:rsidR="00441504" w:rsidRPr="00D111DB">
        <w:rPr>
          <w:rFonts w:eastAsia="標楷體" w:hint="eastAsia"/>
          <w:b/>
          <w:sz w:val="28"/>
        </w:rPr>
        <w:t>[</w:t>
      </w:r>
      <w:r w:rsidR="00441504" w:rsidRPr="00D111DB">
        <w:rPr>
          <w:rFonts w:eastAsia="標楷體" w:hint="eastAsia"/>
          <w:b/>
          <w:sz w:val="28"/>
          <w:lang w:eastAsia="zh-TW"/>
        </w:rPr>
        <w:t>P1</w:t>
      </w:r>
      <w:r w:rsidR="00B4252E" w:rsidRPr="00D111DB">
        <w:rPr>
          <w:rFonts w:eastAsia="標楷體" w:hint="eastAsia"/>
          <w:b/>
          <w:sz w:val="28"/>
        </w:rPr>
        <w:t>]</w:t>
      </w:r>
      <w:r w:rsidR="00B4252E" w:rsidRPr="00D111DB">
        <w:rPr>
          <w:rFonts w:eastAsia="標楷體" w:hint="eastAsia"/>
          <w:b/>
          <w:sz w:val="28"/>
        </w:rPr>
        <w:t>。</w:t>
      </w:r>
    </w:p>
    <w:p w:rsidR="00B4252E" w:rsidRPr="00D111DB" w:rsidRDefault="00B4252E" w:rsidP="00441504">
      <w:pPr>
        <w:numPr>
          <w:ilvl w:val="1"/>
          <w:numId w:val="10"/>
        </w:numPr>
        <w:tabs>
          <w:tab w:val="num" w:pos="240"/>
        </w:tabs>
        <w:suppressAutoHyphens w:val="0"/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使用示波器分別測量各測試點</w:t>
      </w:r>
      <w:r w:rsidR="005D1E36" w:rsidRPr="00D111DB">
        <w:rPr>
          <w:rFonts w:eastAsia="標楷體"/>
          <w:b/>
          <w:sz w:val="28"/>
          <w:lang w:eastAsia="zh-TW"/>
        </w:rPr>
        <w:t>P1</w:t>
      </w:r>
      <w:r w:rsidR="005D1E36" w:rsidRPr="00D111DB">
        <w:rPr>
          <w:rFonts w:ascii="標楷體" w:eastAsia="標楷體" w:hAnsi="標楷體" w:hint="eastAsia"/>
          <w:b/>
          <w:sz w:val="28"/>
          <w:lang w:eastAsia="zh-TW"/>
        </w:rPr>
        <w:t>、</w:t>
      </w:r>
      <w:r w:rsidRPr="00D111DB">
        <w:rPr>
          <w:rFonts w:eastAsia="標楷體" w:hint="eastAsia"/>
          <w:b/>
          <w:sz w:val="28"/>
        </w:rPr>
        <w:t>TP1</w:t>
      </w:r>
      <w:r w:rsidRPr="00D111DB">
        <w:rPr>
          <w:rFonts w:eastAsia="標楷體" w:hAnsi="標楷體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TP2</w:t>
      </w:r>
      <w:r w:rsidRPr="00D111DB">
        <w:rPr>
          <w:rFonts w:eastAsia="標楷體" w:hint="eastAsia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TP3</w:t>
      </w:r>
      <w:r w:rsidRPr="00D111DB">
        <w:rPr>
          <w:rFonts w:eastAsia="標楷體" w:hint="eastAsia"/>
          <w:b/>
          <w:sz w:val="28"/>
        </w:rPr>
        <w:t>及</w:t>
      </w:r>
      <w:r w:rsidRPr="00D111DB">
        <w:rPr>
          <w:rFonts w:eastAsia="標楷體" w:hint="eastAsia"/>
          <w:b/>
          <w:sz w:val="28"/>
        </w:rPr>
        <w:t>TP4</w:t>
      </w:r>
      <w:r w:rsidRPr="00D111DB">
        <w:rPr>
          <w:rFonts w:eastAsia="標楷體" w:hint="eastAsia"/>
          <w:b/>
          <w:sz w:val="28"/>
        </w:rPr>
        <w:t>，記錄並</w:t>
      </w:r>
      <w:r w:rsidR="001A0EC8">
        <w:rPr>
          <w:rFonts w:eastAsia="標楷體" w:hint="eastAsia"/>
          <w:b/>
          <w:sz w:val="28"/>
        </w:rPr>
        <w:t>擷取</w:t>
      </w:r>
      <w:r w:rsidRPr="00D111DB">
        <w:rPr>
          <w:rFonts w:eastAsia="標楷體" w:hint="eastAsia"/>
          <w:b/>
          <w:sz w:val="28"/>
        </w:rPr>
        <w:t>其時序波形，注意示波器時間軸調整，填入表格</w:t>
      </w:r>
      <w:r w:rsidRPr="00D111DB">
        <w:rPr>
          <w:rFonts w:eastAsia="標楷體" w:hint="eastAsia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 w:rsidR="001A0EC8">
        <w:rPr>
          <w:rFonts w:eastAsia="標楷體" w:hint="eastAsia"/>
          <w:b/>
          <w:sz w:val="28"/>
          <w:lang w:eastAsia="zh-TW"/>
        </w:rPr>
        <w:t>4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內容。</w:t>
      </w:r>
    </w:p>
    <w:p w:rsidR="004909E9" w:rsidRPr="00D111DB" w:rsidRDefault="004909E9" w:rsidP="00D111DB">
      <w:pPr>
        <w:numPr>
          <w:ilvl w:val="1"/>
          <w:numId w:val="10"/>
        </w:numPr>
        <w:tabs>
          <w:tab w:val="num" w:pos="240"/>
        </w:tabs>
        <w:suppressAutoHyphens w:val="0"/>
        <w:spacing w:line="360" w:lineRule="auto"/>
        <w:ind w:left="238" w:hangingChars="85" w:hanging="238"/>
        <w:rPr>
          <w:rFonts w:eastAsia="標楷體"/>
          <w:b/>
          <w:color w:val="0000CC"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擷</w:t>
      </w:r>
      <w:r w:rsidRPr="00D111DB">
        <w:rPr>
          <w:rFonts w:eastAsia="標楷體" w:hint="eastAsia"/>
          <w:b/>
          <w:sz w:val="28"/>
        </w:rPr>
        <w:t>取實驗波形，需使用示波器功能鍵測量顯示出週期</w:t>
      </w:r>
      <w:r w:rsidRPr="00D111DB">
        <w:rPr>
          <w:rFonts w:ascii="標楷體" w:eastAsia="標楷體" w:hAnsi="標楷體" w:hint="eastAsia"/>
          <w:b/>
          <w:sz w:val="28"/>
        </w:rPr>
        <w:t>、</w:t>
      </w:r>
      <w:r w:rsidRPr="00D111DB">
        <w:rPr>
          <w:rFonts w:eastAsia="標楷體" w:hint="eastAsia"/>
          <w:b/>
          <w:sz w:val="28"/>
        </w:rPr>
        <w:t>頻率值及</w:t>
      </w:r>
      <w:r w:rsidR="00E12DE3" w:rsidRPr="00D111DB">
        <w:rPr>
          <w:rFonts w:eastAsia="標楷體" w:hint="eastAsia"/>
          <w:b/>
          <w:sz w:val="28"/>
        </w:rPr>
        <w:t>duty</w:t>
      </w:r>
      <w:r w:rsidR="00E12DE3" w:rsidRPr="00D111DB">
        <w:rPr>
          <w:rFonts w:eastAsia="標楷體" w:hint="eastAsia"/>
          <w:b/>
          <w:sz w:val="28"/>
          <w:lang w:eastAsia="zh-TW"/>
        </w:rPr>
        <w:t>-</w:t>
      </w:r>
      <w:r w:rsidR="00E12DE3" w:rsidRPr="00D111DB">
        <w:rPr>
          <w:rFonts w:eastAsia="標楷體" w:hint="eastAsia"/>
          <w:b/>
          <w:sz w:val="28"/>
        </w:rPr>
        <w:t>cycle</w:t>
      </w:r>
      <w:r w:rsidR="00E12DE3" w:rsidRPr="00D111DB">
        <w:rPr>
          <w:rFonts w:eastAsia="標楷體" w:hint="eastAsia"/>
          <w:b/>
          <w:sz w:val="28"/>
        </w:rPr>
        <w:t>。</w:t>
      </w:r>
    </w:p>
    <w:p w:rsidR="004909E9" w:rsidRPr="00D111DB" w:rsidRDefault="004909E9" w:rsidP="004909E9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="00441504" w:rsidRPr="00D111DB">
        <w:rPr>
          <w:rFonts w:eastAsia="標楷體"/>
          <w:b/>
          <w:sz w:val="28"/>
        </w:rPr>
        <w:t>[</w:t>
      </w:r>
      <w:r w:rsidR="00441504" w:rsidRPr="00D111DB">
        <w:rPr>
          <w:rFonts w:eastAsia="標楷體" w:hint="eastAsia"/>
          <w:b/>
          <w:sz w:val="28"/>
          <w:lang w:eastAsia="zh-TW"/>
        </w:rPr>
        <w:t>P1</w:t>
      </w:r>
      <w:r w:rsidRPr="00D111DB">
        <w:rPr>
          <w:rFonts w:eastAsia="標楷體"/>
          <w:b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="00E12DE3" w:rsidRPr="00D111DB">
        <w:rPr>
          <w:rFonts w:eastAsia="標楷體" w:hint="eastAsia"/>
          <w:b/>
          <w:sz w:val="28"/>
          <w:lang w:eastAsia="zh-TW"/>
        </w:rPr>
        <w:t>。</w:t>
      </w:r>
    </w:p>
    <w:p w:rsidR="004909E9" w:rsidRPr="00D111DB" w:rsidRDefault="00E12DE3" w:rsidP="004909E9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="004909E9" w:rsidRPr="00D111DB">
        <w:rPr>
          <w:rFonts w:eastAsia="標楷體"/>
          <w:b/>
          <w:bCs/>
          <w:sz w:val="28"/>
        </w:rPr>
        <w:t>[TP1]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4909E9" w:rsidRPr="00D111DB" w:rsidRDefault="00E12DE3" w:rsidP="004909E9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="004909E9" w:rsidRPr="00D111DB">
        <w:rPr>
          <w:rFonts w:eastAsia="標楷體"/>
          <w:b/>
          <w:bCs/>
          <w:sz w:val="28"/>
        </w:rPr>
        <w:t>[TP</w:t>
      </w:r>
      <w:r w:rsidR="004909E9" w:rsidRPr="00D111DB">
        <w:rPr>
          <w:rFonts w:eastAsia="標楷體" w:hint="eastAsia"/>
          <w:b/>
          <w:bCs/>
          <w:sz w:val="28"/>
        </w:rPr>
        <w:t>2</w:t>
      </w:r>
      <w:r w:rsidR="004909E9"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4909E9" w:rsidRPr="00D111DB" w:rsidRDefault="00E12DE3" w:rsidP="004909E9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="004909E9" w:rsidRPr="00D111DB">
        <w:rPr>
          <w:rFonts w:eastAsia="標楷體"/>
          <w:b/>
          <w:bCs/>
          <w:sz w:val="28"/>
        </w:rPr>
        <w:t>[TP</w:t>
      </w:r>
      <w:r w:rsidR="004909E9" w:rsidRPr="00D111DB">
        <w:rPr>
          <w:rFonts w:eastAsia="標楷體" w:hint="eastAsia"/>
          <w:b/>
          <w:bCs/>
          <w:sz w:val="28"/>
        </w:rPr>
        <w:t>3</w:t>
      </w:r>
      <w:r w:rsidR="004909E9"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4909E9" w:rsidRPr="00D111DB" w:rsidRDefault="00E12DE3" w:rsidP="004909E9">
      <w:pPr>
        <w:numPr>
          <w:ilvl w:val="4"/>
          <w:numId w:val="10"/>
        </w:numPr>
        <w:tabs>
          <w:tab w:val="left" w:pos="426"/>
        </w:tabs>
        <w:suppressAutoHyphens w:val="0"/>
        <w:spacing w:line="360" w:lineRule="auto"/>
        <w:ind w:leftChars="100" w:left="24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bCs/>
          <w:sz w:val="28"/>
        </w:rPr>
        <w:t>測試</w:t>
      </w:r>
      <w:r w:rsidRPr="00D111DB">
        <w:rPr>
          <w:rFonts w:ascii="標楷體" w:eastAsia="標楷體" w:hAnsi="標楷體" w:hint="eastAsia"/>
          <w:b/>
          <w:bCs/>
          <w:sz w:val="28"/>
        </w:rPr>
        <w:t>、</w:t>
      </w:r>
      <w:r w:rsidRPr="00D111DB">
        <w:rPr>
          <w:rFonts w:eastAsia="標楷體" w:hint="eastAsia"/>
          <w:b/>
          <w:bCs/>
          <w:sz w:val="28"/>
          <w:lang w:eastAsia="zh-TW"/>
        </w:rPr>
        <w:t>擷取</w:t>
      </w:r>
      <w:r w:rsidRPr="00D111DB">
        <w:rPr>
          <w:rFonts w:eastAsia="標楷體"/>
          <w:b/>
          <w:bCs/>
          <w:sz w:val="28"/>
        </w:rPr>
        <w:t>節點</w:t>
      </w:r>
      <w:r w:rsidR="004909E9" w:rsidRPr="00D111DB">
        <w:rPr>
          <w:rFonts w:eastAsia="標楷體"/>
          <w:b/>
          <w:bCs/>
          <w:sz w:val="28"/>
        </w:rPr>
        <w:t>[TP</w:t>
      </w:r>
      <w:r w:rsidR="004909E9" w:rsidRPr="00D111DB">
        <w:rPr>
          <w:rFonts w:eastAsia="標楷體" w:hint="eastAsia"/>
          <w:b/>
          <w:bCs/>
          <w:sz w:val="28"/>
        </w:rPr>
        <w:t>4</w:t>
      </w:r>
      <w:r w:rsidR="004909E9" w:rsidRPr="00D111DB">
        <w:rPr>
          <w:rFonts w:eastAsia="標楷體"/>
          <w:b/>
          <w:bCs/>
          <w:sz w:val="28"/>
        </w:rPr>
        <w:t>]</w:t>
      </w:r>
      <w:r w:rsidRPr="00D111DB">
        <w:rPr>
          <w:rFonts w:eastAsia="標楷體" w:hint="eastAsia"/>
          <w:b/>
          <w:sz w:val="28"/>
        </w:rPr>
        <w:t xml:space="preserve"> </w:t>
      </w:r>
      <w:r w:rsidRPr="00D111DB">
        <w:rPr>
          <w:rFonts w:eastAsia="標楷體" w:hint="eastAsia"/>
          <w:b/>
          <w:sz w:val="28"/>
        </w:rPr>
        <w:t>波形</w:t>
      </w:r>
      <w:r w:rsidRPr="00D111DB">
        <w:rPr>
          <w:rFonts w:eastAsia="標楷體" w:hint="eastAsia"/>
          <w:b/>
          <w:sz w:val="28"/>
          <w:lang w:eastAsia="zh-TW"/>
        </w:rPr>
        <w:t>。</w:t>
      </w:r>
    </w:p>
    <w:p w:rsidR="00B4252E" w:rsidRPr="00D111DB" w:rsidRDefault="00B4252E" w:rsidP="00B4252E">
      <w:pPr>
        <w:spacing w:line="300" w:lineRule="auto"/>
        <w:ind w:left="28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 w:rsidR="001A0EC8">
        <w:rPr>
          <w:rFonts w:eastAsia="標楷體" w:hint="eastAsia"/>
          <w:b/>
          <w:sz w:val="28"/>
          <w:lang w:eastAsia="zh-TW"/>
        </w:rPr>
        <w:t>4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="000E451F" w:rsidRPr="000E451F">
        <w:rPr>
          <w:rFonts w:eastAsia="標楷體" w:hint="eastAsia"/>
          <w:b/>
          <w:sz w:val="28"/>
          <w:szCs w:val="28"/>
        </w:rPr>
        <w:t>四位元二進位數位碼</w:t>
      </w:r>
      <w:r w:rsidRPr="00D111DB">
        <w:rPr>
          <w:rFonts w:eastAsia="標楷體" w:hint="eastAsia"/>
          <w:b/>
          <w:sz w:val="28"/>
        </w:rPr>
        <w:t>實驗記錄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2238"/>
        <w:gridCol w:w="1524"/>
        <w:gridCol w:w="1523"/>
        <w:gridCol w:w="1523"/>
        <w:gridCol w:w="1523"/>
        <w:gridCol w:w="1523"/>
      </w:tblGrid>
      <w:tr w:rsidR="00B4252E" w:rsidRPr="00D111DB" w:rsidTr="000E451F">
        <w:trPr>
          <w:trHeight w:val="567"/>
          <w:tblHeader/>
          <w:jc w:val="center"/>
        </w:trPr>
        <w:tc>
          <w:tcPr>
            <w:tcW w:w="1135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B4252E" w:rsidRPr="00D111DB" w:rsidRDefault="00B4252E" w:rsidP="00BE2830">
            <w:pPr>
              <w:jc w:val="right"/>
              <w:rPr>
                <w:rFonts w:eastAsia="標楷體"/>
                <w:b/>
                <w:szCs w:val="24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測試節點</w:t>
            </w:r>
          </w:p>
          <w:p w:rsidR="00B4252E" w:rsidRPr="00D111DB" w:rsidRDefault="00B4252E" w:rsidP="00BE2830">
            <w:pPr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測試項目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441504" w:rsidP="00BE2830">
            <w:pPr>
              <w:jc w:val="center"/>
              <w:rPr>
                <w:rFonts w:eastAsia="標楷體"/>
                <w:b/>
                <w:sz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P1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BE2830">
            <w:pPr>
              <w:pStyle w:val="1"/>
              <w:rPr>
                <w:rFonts w:ascii="Times New Roman"/>
                <w:b/>
              </w:rPr>
            </w:pPr>
            <w:r w:rsidRPr="00D111DB">
              <w:rPr>
                <w:rFonts w:ascii="Times New Roman"/>
                <w:b/>
              </w:rPr>
              <w:t>T</w:t>
            </w:r>
            <w:r w:rsidRPr="00D111DB">
              <w:rPr>
                <w:rFonts w:ascii="Times New Roman" w:hint="eastAsia"/>
                <w:b/>
              </w:rPr>
              <w:t>P1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BE2830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P2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BE2830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P3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BE2830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P4</w:t>
            </w:r>
          </w:p>
        </w:tc>
      </w:tr>
      <w:tr w:rsidR="00B4252E" w:rsidRPr="00D111DB" w:rsidTr="000E451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頻率</w:t>
            </w:r>
            <w:r w:rsidRPr="00D111DB">
              <w:rPr>
                <w:rFonts w:eastAsia="標楷體" w:hint="eastAsia"/>
                <w:b/>
                <w:sz w:val="28"/>
              </w:rPr>
              <w:t>(Hz)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B4252E" w:rsidRPr="00D111DB" w:rsidTr="000E451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週期</w:t>
            </w:r>
            <w:r w:rsidRPr="00D111DB">
              <w:rPr>
                <w:rFonts w:eastAsia="標楷體" w:hint="eastAsia"/>
                <w:b/>
                <w:sz w:val="28"/>
              </w:rPr>
              <w:t>(sec)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A7440D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B4252E" w:rsidRPr="00D111DB" w:rsidTr="000E451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duty cycle</w:t>
            </w:r>
            <w:r w:rsidRPr="00D111DB">
              <w:rPr>
                <w:rFonts w:eastAsia="標楷體" w:hint="eastAsia"/>
                <w:b/>
                <w:sz w:val="28"/>
              </w:rPr>
              <w:t>(%)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B4252E" w:rsidRPr="00D111DB" w:rsidRDefault="00B4252E" w:rsidP="00B4252E">
      <w:pPr>
        <w:numPr>
          <w:ilvl w:val="1"/>
          <w:numId w:val="10"/>
        </w:numPr>
        <w:tabs>
          <w:tab w:val="num" w:pos="240"/>
        </w:tabs>
        <w:suppressAutoHyphens w:val="0"/>
        <w:spacing w:line="360" w:lineRule="auto"/>
        <w:ind w:left="240" w:hanging="24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觀測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int="eastAsia"/>
          <w:b/>
          <w:sz w:val="28"/>
        </w:rPr>
        <w:t>顯示的狀態，驗證是否由</w:t>
      </w:r>
      <w:r w:rsidRPr="00D111DB">
        <w:rPr>
          <w:rFonts w:eastAsia="標楷體"/>
          <w:b/>
          <w:sz w:val="28"/>
        </w:rPr>
        <w:t>0000</w:t>
      </w:r>
      <w:r w:rsidRPr="00D111DB">
        <w:rPr>
          <w:rFonts w:eastAsia="標楷體" w:hint="eastAsia"/>
          <w:b/>
          <w:sz w:val="28"/>
        </w:rPr>
        <w:t>至</w:t>
      </w:r>
      <w:r w:rsidRPr="00D111DB">
        <w:rPr>
          <w:rFonts w:eastAsia="標楷體"/>
          <w:b/>
          <w:sz w:val="28"/>
        </w:rPr>
        <w:t>1111</w:t>
      </w:r>
      <w:r w:rsidRPr="00D111DB">
        <w:rPr>
          <w:rFonts w:eastAsia="標楷體" w:hint="eastAsia"/>
          <w:b/>
          <w:sz w:val="28"/>
        </w:rPr>
        <w:t>的計數，記</w:t>
      </w:r>
      <w:r w:rsidRPr="00D111DB">
        <w:rPr>
          <w:rFonts w:ascii="標楷體" w:eastAsia="標楷體" w:hAnsi="標楷體" w:hint="eastAsia"/>
          <w:b/>
          <w:sz w:val="28"/>
        </w:rPr>
        <w:t>錄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ON→</w:t>
      </w:r>
      <w:r w:rsidRPr="00D111DB">
        <w:rPr>
          <w:rFonts w:eastAsia="標楷體" w:hAnsi="標楷體"/>
          <w:b/>
          <w:sz w:val="28"/>
        </w:rPr>
        <w:t>記錄</w:t>
      </w:r>
      <w:r w:rsidR="004B46F6" w:rsidRPr="00D111DB">
        <w:rPr>
          <w:rFonts w:eastAsia="標楷體"/>
          <w:b/>
          <w:sz w:val="28"/>
        </w:rPr>
        <w:t>→</w:t>
      </w:r>
      <w:r w:rsidR="004B46F6" w:rsidRPr="00D111DB">
        <w:rPr>
          <w:rFonts w:eastAsia="標楷體" w:hint="eastAsia"/>
          <w:b/>
          <w:sz w:val="28"/>
          <w:lang w:eastAsia="zh-TW"/>
        </w:rPr>
        <w:t>1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eastAsia="標楷體"/>
          <w:b/>
          <w:sz w:val="28"/>
        </w:rPr>
        <w:t>LED</w:t>
      </w:r>
      <w:r w:rsidRPr="00D111DB">
        <w:rPr>
          <w:rFonts w:eastAsia="標楷體" w:hAnsi="標楷體"/>
          <w:b/>
          <w:sz w:val="28"/>
        </w:rPr>
        <w:t>＝</w:t>
      </w:r>
      <w:r w:rsidRPr="00D111DB">
        <w:rPr>
          <w:rFonts w:eastAsia="標楷體"/>
          <w:b/>
          <w:sz w:val="28"/>
        </w:rPr>
        <w:t>OFF→</w:t>
      </w:r>
      <w:r w:rsidRPr="00D111DB">
        <w:rPr>
          <w:rFonts w:eastAsia="標楷體" w:hAnsi="標楷體"/>
          <w:b/>
          <w:sz w:val="28"/>
        </w:rPr>
        <w:t>記錄</w:t>
      </w:r>
      <w:r w:rsidR="004B46F6" w:rsidRPr="00D111DB">
        <w:rPr>
          <w:rFonts w:eastAsia="標楷體" w:hint="eastAsia"/>
          <w:b/>
          <w:sz w:val="28"/>
          <w:lang w:eastAsia="zh-TW"/>
        </w:rPr>
        <w:t>0</w:t>
      </w:r>
      <w:r w:rsidRPr="00D111DB">
        <w:rPr>
          <w:rFonts w:eastAsia="標楷體" w:hAnsi="標楷體"/>
          <w:b/>
          <w:sz w:val="28"/>
        </w:rPr>
        <w:t>，</w:t>
      </w:r>
      <w:r w:rsidRPr="00D111DB">
        <w:rPr>
          <w:rFonts w:ascii="標楷體" w:eastAsia="標楷體" w:hAnsi="標楷體" w:hint="eastAsia"/>
          <w:b/>
          <w:sz w:val="28"/>
        </w:rPr>
        <w:t>完成</w:t>
      </w:r>
      <w:r w:rsidRPr="00D111DB">
        <w:rPr>
          <w:rFonts w:eastAsia="標楷體" w:hint="eastAsia"/>
          <w:b/>
          <w:sz w:val="28"/>
        </w:rPr>
        <w:t>表格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 w:rsidR="001A0EC8">
        <w:rPr>
          <w:rFonts w:eastAsia="標楷體" w:hint="eastAsia"/>
          <w:b/>
          <w:sz w:val="28"/>
          <w:lang w:eastAsia="zh-TW"/>
        </w:rPr>
        <w:t>5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eastAsia="標楷體"/>
          <w:b/>
          <w:sz w:val="28"/>
        </w:rPr>
        <w:t>內容</w:t>
      </w:r>
      <w:r w:rsidR="00BB3A31" w:rsidRPr="00D111DB">
        <w:rPr>
          <w:rFonts w:eastAsia="標楷體" w:hint="eastAsia"/>
          <w:b/>
          <w:sz w:val="28"/>
        </w:rPr>
        <w:t>，</w:t>
      </w:r>
      <w:r w:rsidR="00BB3A31" w:rsidRPr="00BB3A31">
        <w:rPr>
          <w:rFonts w:eastAsia="標楷體" w:hint="eastAsia"/>
          <w:b/>
          <w:color w:val="FF0000"/>
          <w:sz w:val="28"/>
          <w:u w:val="double"/>
        </w:rPr>
        <w:t>請填滿整個表格內容</w:t>
      </w:r>
      <w:r w:rsidR="00BB3A31" w:rsidRPr="00D111DB">
        <w:rPr>
          <w:rFonts w:eastAsia="標楷體"/>
          <w:b/>
          <w:sz w:val="28"/>
        </w:rPr>
        <w:t>。</w:t>
      </w:r>
    </w:p>
    <w:p w:rsidR="00B4252E" w:rsidRPr="00D111DB" w:rsidRDefault="00B4252E" w:rsidP="00B4252E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 w:rsidR="001A0EC8">
        <w:rPr>
          <w:rFonts w:eastAsia="標楷體" w:hint="eastAsia"/>
          <w:b/>
          <w:sz w:val="28"/>
          <w:lang w:eastAsia="zh-TW"/>
        </w:rPr>
        <w:t>5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="000E451F" w:rsidRPr="000E451F">
        <w:rPr>
          <w:rFonts w:eastAsia="標楷體" w:hint="eastAsia"/>
          <w:b/>
          <w:sz w:val="28"/>
          <w:szCs w:val="28"/>
        </w:rPr>
        <w:t>四位元二進位數位碼</w:t>
      </w:r>
      <w:r w:rsidRPr="00D111DB">
        <w:rPr>
          <w:rFonts w:eastAsia="標楷體" w:hint="eastAsia"/>
          <w:b/>
          <w:sz w:val="28"/>
        </w:rPr>
        <w:t>實驗</w:t>
      </w:r>
      <w:r w:rsidRPr="00D111DB">
        <w:rPr>
          <w:rFonts w:eastAsia="標楷體" w:hint="eastAsia"/>
          <w:b/>
          <w:sz w:val="28"/>
        </w:rPr>
        <w:t>(</w:t>
      </w:r>
      <w:r w:rsidR="00DD028C" w:rsidRPr="00D111DB">
        <w:rPr>
          <w:rFonts w:eastAsia="標楷體" w:hint="eastAsia"/>
          <w:b/>
          <w:sz w:val="28"/>
          <w:lang w:eastAsia="zh-TW"/>
        </w:rPr>
        <w:t>連續脈波</w:t>
      </w:r>
      <w:r w:rsidRPr="00D111DB">
        <w:rPr>
          <w:rFonts w:eastAsia="標楷體" w:hint="eastAsia"/>
          <w:b/>
          <w:sz w:val="28"/>
        </w:rPr>
        <w:t>邏輯準位記錄</w:t>
      </w:r>
      <w:r w:rsidRPr="00D111DB">
        <w:rPr>
          <w:rFonts w:eastAsia="標楷體" w:hint="eastAsia"/>
          <w:b/>
          <w:sz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460"/>
        <w:gridCol w:w="462"/>
        <w:gridCol w:w="460"/>
        <w:gridCol w:w="461"/>
        <w:gridCol w:w="459"/>
        <w:gridCol w:w="461"/>
        <w:gridCol w:w="461"/>
        <w:gridCol w:w="459"/>
        <w:gridCol w:w="461"/>
        <w:gridCol w:w="459"/>
        <w:gridCol w:w="461"/>
        <w:gridCol w:w="459"/>
        <w:gridCol w:w="461"/>
        <w:gridCol w:w="461"/>
        <w:gridCol w:w="459"/>
        <w:gridCol w:w="461"/>
        <w:gridCol w:w="459"/>
        <w:gridCol w:w="461"/>
        <w:gridCol w:w="453"/>
      </w:tblGrid>
      <w:tr w:rsidR="00B4252E" w:rsidRPr="00D111DB" w:rsidTr="001A0EC8">
        <w:trPr>
          <w:trHeight w:val="567"/>
          <w:jc w:val="center"/>
        </w:trPr>
        <w:tc>
          <w:tcPr>
            <w:tcW w:w="566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right"/>
              <w:rPr>
                <w:rFonts w:eastAsia="標楷體"/>
                <w:b/>
                <w:sz w:val="20"/>
              </w:rPr>
            </w:pPr>
            <w:r w:rsidRPr="00D111DB">
              <w:rPr>
                <w:rFonts w:eastAsia="標楷體" w:hint="eastAsia"/>
                <w:b/>
                <w:sz w:val="20"/>
              </w:rPr>
              <w:t>輸出位準</w:t>
            </w:r>
          </w:p>
          <w:p w:rsidR="00B4252E" w:rsidRPr="00D111DB" w:rsidRDefault="00B4252E" w:rsidP="001A0EC8">
            <w:pPr>
              <w:snapToGrid w:val="0"/>
              <w:ind w:left="-98"/>
              <w:jc w:val="both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0"/>
              </w:rPr>
              <w:t>測試節點</w:t>
            </w:r>
            <w:r w:rsidRPr="00D111DB">
              <w:rPr>
                <w:rFonts w:eastAsia="標楷體" w:hint="eastAsia"/>
                <w:b/>
                <w:sz w:val="20"/>
              </w:rPr>
              <w:t xml:space="preserve"> </w:t>
            </w:r>
          </w:p>
        </w:tc>
        <w:tc>
          <w:tcPr>
            <w:tcW w:w="4434" w:type="pct"/>
            <w:gridSpan w:val="19"/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邏輯準位</w:t>
            </w:r>
          </w:p>
        </w:tc>
      </w:tr>
      <w:tr w:rsidR="00B2317F" w:rsidRPr="00D111DB" w:rsidTr="001A0EC8">
        <w:trPr>
          <w:trHeight w:val="567"/>
          <w:jc w:val="center"/>
        </w:trPr>
        <w:tc>
          <w:tcPr>
            <w:tcW w:w="566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TP1</w:t>
            </w: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1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B2317F" w:rsidRPr="00D111DB" w:rsidTr="001A0EC8">
        <w:trPr>
          <w:trHeight w:val="567"/>
          <w:jc w:val="center"/>
        </w:trPr>
        <w:tc>
          <w:tcPr>
            <w:tcW w:w="566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TP2</w:t>
            </w: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1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B2317F" w:rsidRPr="00D111DB" w:rsidTr="001A0EC8">
        <w:trPr>
          <w:trHeight w:val="567"/>
          <w:jc w:val="center"/>
        </w:trPr>
        <w:tc>
          <w:tcPr>
            <w:tcW w:w="566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TP3</w:t>
            </w: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1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B2317F" w:rsidRPr="00D111DB" w:rsidTr="001A0EC8">
        <w:trPr>
          <w:trHeight w:val="567"/>
          <w:jc w:val="center"/>
        </w:trPr>
        <w:tc>
          <w:tcPr>
            <w:tcW w:w="566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TP4</w:t>
            </w: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3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4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231" w:type="pct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</w:tbl>
    <w:p w:rsidR="00B4252E" w:rsidRPr="00D111DB" w:rsidRDefault="00B4252E" w:rsidP="00B4252E">
      <w:pPr>
        <w:spacing w:line="360" w:lineRule="auto"/>
        <w:ind w:left="360"/>
        <w:jc w:val="both"/>
        <w:rPr>
          <w:rFonts w:eastAsia="標楷體"/>
          <w:b/>
          <w:sz w:val="28"/>
        </w:rPr>
      </w:pPr>
    </w:p>
    <w:p w:rsidR="004B46F6" w:rsidRPr="00D111DB" w:rsidRDefault="00E12DE3" w:rsidP="004B46F6">
      <w:pPr>
        <w:numPr>
          <w:ilvl w:val="1"/>
          <w:numId w:val="10"/>
        </w:numPr>
        <w:tabs>
          <w:tab w:val="num" w:pos="240"/>
        </w:tabs>
        <w:suppressAutoHyphens w:val="0"/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去除</w:t>
      </w:r>
      <w:r w:rsidRPr="00D111DB">
        <w:rPr>
          <w:rFonts w:eastAsia="標楷體" w:hint="eastAsia"/>
          <w:b/>
          <w:sz w:val="28"/>
        </w:rPr>
        <w:t>[P1]</w:t>
      </w:r>
      <w:r w:rsidRPr="00D111DB">
        <w:rPr>
          <w:rFonts w:eastAsia="標楷體" w:hint="eastAsia"/>
          <w:b/>
          <w:sz w:val="28"/>
        </w:rPr>
        <w:t>之接線，</w:t>
      </w:r>
      <w:r w:rsidR="000E451F">
        <w:rPr>
          <w:rFonts w:eastAsia="標楷體" w:hint="eastAsia"/>
          <w:b/>
          <w:sz w:val="28"/>
          <w:lang w:eastAsia="zh-TW"/>
        </w:rPr>
        <w:t>改由</w:t>
      </w:r>
      <w:r w:rsidR="004B46F6" w:rsidRPr="00D111DB">
        <w:rPr>
          <w:rFonts w:eastAsia="標楷體" w:hint="eastAsia"/>
          <w:b/>
          <w:sz w:val="28"/>
          <w:lang w:eastAsia="zh-TW"/>
        </w:rPr>
        <w:t>單元</w:t>
      </w:r>
      <w:r w:rsidR="004B46F6" w:rsidRPr="00D111DB">
        <w:rPr>
          <w:rFonts w:eastAsia="標楷體" w:hint="eastAsia"/>
          <w:b/>
          <w:sz w:val="28"/>
          <w:lang w:eastAsia="zh-TW"/>
        </w:rPr>
        <w:t>(</w:t>
      </w:r>
      <w:r w:rsidR="001A0EC8">
        <w:rPr>
          <w:rFonts w:eastAsia="標楷體" w:hint="eastAsia"/>
          <w:b/>
          <w:sz w:val="28"/>
          <w:lang w:eastAsia="zh-TW"/>
        </w:rPr>
        <w:t>三</w:t>
      </w:r>
      <w:r w:rsidR="004B46F6" w:rsidRPr="00D111DB">
        <w:rPr>
          <w:rFonts w:eastAsia="標楷體" w:hint="eastAsia"/>
          <w:b/>
          <w:sz w:val="28"/>
          <w:lang w:eastAsia="zh-TW"/>
        </w:rPr>
        <w:t>)</w:t>
      </w:r>
      <w:r w:rsidR="001A0EC8" w:rsidRPr="00D111DB">
        <w:rPr>
          <w:rFonts w:eastAsia="標楷體"/>
          <w:b/>
          <w:sz w:val="28"/>
        </w:rPr>
        <w:t>圖</w:t>
      </w:r>
      <w:r w:rsidR="001A0EC8" w:rsidRPr="00D111DB">
        <w:rPr>
          <w:rFonts w:eastAsia="標楷體"/>
          <w:b/>
          <w:sz w:val="28"/>
        </w:rPr>
        <w:t>(</w:t>
      </w:r>
      <w:r w:rsidR="001A0EC8">
        <w:rPr>
          <w:rFonts w:eastAsia="標楷體" w:hint="eastAsia"/>
          <w:b/>
          <w:sz w:val="28"/>
          <w:lang w:eastAsia="zh-TW"/>
        </w:rPr>
        <w:t>3</w:t>
      </w:r>
      <w:r w:rsidR="001A0EC8" w:rsidRPr="00D111DB">
        <w:rPr>
          <w:rFonts w:eastAsia="標楷體" w:hint="eastAsia"/>
          <w:b/>
          <w:sz w:val="28"/>
          <w:lang w:eastAsia="zh-TW"/>
        </w:rPr>
        <w:t>-</w:t>
      </w:r>
      <w:r w:rsidR="001A0EC8">
        <w:rPr>
          <w:rFonts w:eastAsia="標楷體" w:hint="eastAsia"/>
          <w:b/>
          <w:sz w:val="28"/>
          <w:lang w:eastAsia="zh-TW"/>
        </w:rPr>
        <w:t>2</w:t>
      </w:r>
      <w:r w:rsidR="001A0EC8" w:rsidRPr="00D111DB">
        <w:rPr>
          <w:rFonts w:eastAsia="標楷體"/>
          <w:b/>
          <w:sz w:val="28"/>
        </w:rPr>
        <w:t>)</w:t>
      </w:r>
      <w:r w:rsidR="004B46F6" w:rsidRPr="00D111DB">
        <w:rPr>
          <w:rFonts w:eastAsia="標楷體" w:hint="eastAsia"/>
          <w:b/>
          <w:sz w:val="28"/>
          <w:lang w:eastAsia="zh-TW"/>
        </w:rPr>
        <w:t>的輸出</w:t>
      </w:r>
      <w:r w:rsidR="004B46F6" w:rsidRPr="00D111DB">
        <w:rPr>
          <w:rFonts w:eastAsia="標楷體" w:hint="eastAsia"/>
          <w:b/>
          <w:sz w:val="28"/>
        </w:rPr>
        <w:t>節點</w:t>
      </w:r>
      <w:r w:rsidR="004B46F6" w:rsidRPr="00D111DB">
        <w:rPr>
          <w:rFonts w:eastAsia="標楷體" w:hint="eastAsia"/>
          <w:b/>
          <w:sz w:val="28"/>
        </w:rPr>
        <w:t>[VO</w:t>
      </w:r>
      <w:r w:rsidR="004B46F6" w:rsidRPr="00D111DB">
        <w:rPr>
          <w:rFonts w:eastAsia="標楷體" w:hint="eastAsia"/>
          <w:b/>
          <w:sz w:val="28"/>
          <w:lang w:eastAsia="zh-TW"/>
        </w:rPr>
        <w:t>2</w:t>
      </w:r>
      <w:r w:rsidR="004B46F6" w:rsidRPr="00D111DB">
        <w:rPr>
          <w:rFonts w:eastAsia="標楷體" w:hint="eastAsia"/>
          <w:b/>
          <w:sz w:val="28"/>
        </w:rPr>
        <w:t>]</w:t>
      </w:r>
      <w:r w:rsidR="004B46F6" w:rsidRPr="00D111DB">
        <w:rPr>
          <w:rFonts w:eastAsia="標楷體" w:hint="eastAsia"/>
          <w:b/>
          <w:sz w:val="28"/>
        </w:rPr>
        <w:t>接至節點</w:t>
      </w:r>
      <w:r w:rsidR="004B46F6" w:rsidRPr="00D111DB">
        <w:rPr>
          <w:rFonts w:eastAsia="標楷體" w:hint="eastAsia"/>
          <w:b/>
          <w:sz w:val="28"/>
        </w:rPr>
        <w:t>[</w:t>
      </w:r>
      <w:r w:rsidR="004B46F6" w:rsidRPr="00D111DB">
        <w:rPr>
          <w:rFonts w:eastAsia="標楷體" w:hint="eastAsia"/>
          <w:b/>
          <w:sz w:val="28"/>
          <w:lang w:eastAsia="zh-TW"/>
        </w:rPr>
        <w:t>P1</w:t>
      </w:r>
      <w:r w:rsidR="004B46F6" w:rsidRPr="00D111DB">
        <w:rPr>
          <w:rFonts w:eastAsia="標楷體" w:hint="eastAsia"/>
          <w:b/>
          <w:sz w:val="28"/>
        </w:rPr>
        <w:t>]</w:t>
      </w:r>
      <w:r w:rsidR="004B46F6" w:rsidRPr="00D111DB">
        <w:rPr>
          <w:rFonts w:eastAsia="標楷體" w:hint="eastAsia"/>
          <w:b/>
          <w:sz w:val="28"/>
        </w:rPr>
        <w:t>。</w:t>
      </w:r>
    </w:p>
    <w:p w:rsidR="00B4252E" w:rsidRPr="00D111DB" w:rsidRDefault="005D1E36" w:rsidP="00E12DE3">
      <w:pPr>
        <w:numPr>
          <w:ilvl w:val="1"/>
          <w:numId w:val="10"/>
        </w:numPr>
        <w:tabs>
          <w:tab w:val="num" w:pos="240"/>
        </w:tabs>
        <w:suppressAutoHyphens w:val="0"/>
        <w:spacing w:line="360" w:lineRule="auto"/>
        <w:ind w:left="238" w:hangingChars="85" w:hanging="238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持續</w:t>
      </w:r>
      <w:r w:rsidR="001A0EC8" w:rsidRPr="00D111DB">
        <w:rPr>
          <w:rFonts w:eastAsia="標楷體" w:hint="eastAsia"/>
          <w:b/>
          <w:sz w:val="28"/>
          <w:lang w:eastAsia="zh-TW"/>
        </w:rPr>
        <w:t>的</w:t>
      </w:r>
      <w:r w:rsidR="001A0EC8" w:rsidRPr="00D111DB">
        <w:rPr>
          <w:rFonts w:eastAsia="標楷體" w:hint="eastAsia"/>
          <w:b/>
          <w:sz w:val="28"/>
        </w:rPr>
        <w:t>按下</w:t>
      </w:r>
      <w:r w:rsidR="001A0EC8" w:rsidRPr="00D111DB">
        <w:rPr>
          <w:rFonts w:eastAsia="標楷體" w:hint="eastAsia"/>
          <w:b/>
          <w:sz w:val="28"/>
          <w:lang w:eastAsia="zh-TW"/>
        </w:rPr>
        <w:t>單元</w:t>
      </w:r>
      <w:r w:rsidR="001A0EC8" w:rsidRPr="00D111DB">
        <w:rPr>
          <w:rFonts w:eastAsia="標楷體" w:hint="eastAsia"/>
          <w:b/>
          <w:sz w:val="28"/>
          <w:lang w:eastAsia="zh-TW"/>
        </w:rPr>
        <w:t>(</w:t>
      </w:r>
      <w:r w:rsidR="001A0EC8">
        <w:rPr>
          <w:rFonts w:eastAsia="標楷體" w:hint="eastAsia"/>
          <w:b/>
          <w:sz w:val="28"/>
          <w:lang w:eastAsia="zh-TW"/>
        </w:rPr>
        <w:t>三</w:t>
      </w:r>
      <w:r w:rsidR="001A0EC8" w:rsidRPr="00D111DB">
        <w:rPr>
          <w:rFonts w:eastAsia="標楷體" w:hint="eastAsia"/>
          <w:b/>
          <w:sz w:val="28"/>
          <w:lang w:eastAsia="zh-TW"/>
        </w:rPr>
        <w:t>)</w:t>
      </w:r>
      <w:r w:rsidR="001A0EC8" w:rsidRPr="00D111DB">
        <w:rPr>
          <w:rFonts w:eastAsia="標楷體"/>
          <w:b/>
          <w:sz w:val="28"/>
        </w:rPr>
        <w:t>圖</w:t>
      </w:r>
      <w:r w:rsidR="001A0EC8" w:rsidRPr="00D111DB">
        <w:rPr>
          <w:rFonts w:eastAsia="標楷體"/>
          <w:b/>
          <w:sz w:val="28"/>
        </w:rPr>
        <w:t>(</w:t>
      </w:r>
      <w:r w:rsidR="001A0EC8">
        <w:rPr>
          <w:rFonts w:eastAsia="標楷體" w:hint="eastAsia"/>
          <w:b/>
          <w:sz w:val="28"/>
          <w:lang w:eastAsia="zh-TW"/>
        </w:rPr>
        <w:t>3</w:t>
      </w:r>
      <w:r w:rsidR="001A0EC8" w:rsidRPr="00D111DB">
        <w:rPr>
          <w:rFonts w:eastAsia="標楷體" w:hint="eastAsia"/>
          <w:b/>
          <w:sz w:val="28"/>
          <w:lang w:eastAsia="zh-TW"/>
        </w:rPr>
        <w:t>-</w:t>
      </w:r>
      <w:r w:rsidR="001A0EC8">
        <w:rPr>
          <w:rFonts w:eastAsia="標楷體" w:hint="eastAsia"/>
          <w:b/>
          <w:sz w:val="28"/>
          <w:lang w:eastAsia="zh-TW"/>
        </w:rPr>
        <w:t>2</w:t>
      </w:r>
      <w:r w:rsidR="001A0EC8" w:rsidRPr="00D111DB">
        <w:rPr>
          <w:rFonts w:eastAsia="標楷體"/>
          <w:b/>
          <w:sz w:val="28"/>
        </w:rPr>
        <w:t>)</w:t>
      </w:r>
      <w:r w:rsidR="001A0EC8" w:rsidRPr="00D111DB">
        <w:rPr>
          <w:rFonts w:eastAsia="標楷體" w:hint="eastAsia"/>
          <w:b/>
          <w:sz w:val="28"/>
        </w:rPr>
        <w:t>SW1</w:t>
      </w:r>
      <w:r w:rsidR="001A0EC8" w:rsidRPr="00D111DB">
        <w:rPr>
          <w:rFonts w:eastAsia="標楷體" w:hint="eastAsia"/>
          <w:b/>
          <w:sz w:val="28"/>
        </w:rPr>
        <w:t>開關，</w:t>
      </w:r>
      <w:r w:rsidR="00B4252E" w:rsidRPr="00D111DB">
        <w:rPr>
          <w:rFonts w:eastAsia="標楷體" w:hint="eastAsia"/>
          <w:b/>
          <w:sz w:val="28"/>
        </w:rPr>
        <w:t>請觀測</w:t>
      </w:r>
      <w:r w:rsidR="00B4252E" w:rsidRPr="00D111DB">
        <w:rPr>
          <w:rFonts w:eastAsia="標楷體"/>
          <w:b/>
          <w:sz w:val="28"/>
        </w:rPr>
        <w:t>LED</w:t>
      </w:r>
      <w:r w:rsidR="00B4252E" w:rsidRPr="00D111DB">
        <w:rPr>
          <w:rFonts w:eastAsia="標楷體" w:hint="eastAsia"/>
          <w:b/>
          <w:sz w:val="28"/>
        </w:rPr>
        <w:t>顯示的狀態，驗證是否由</w:t>
      </w:r>
      <w:r w:rsidR="00B4252E" w:rsidRPr="00D111DB">
        <w:rPr>
          <w:rFonts w:eastAsia="標楷體"/>
          <w:b/>
          <w:sz w:val="28"/>
        </w:rPr>
        <w:t>0000</w:t>
      </w:r>
      <w:r w:rsidR="00B4252E" w:rsidRPr="00D111DB">
        <w:rPr>
          <w:rFonts w:eastAsia="標楷體" w:hint="eastAsia"/>
          <w:b/>
          <w:sz w:val="28"/>
        </w:rPr>
        <w:t>至</w:t>
      </w:r>
      <w:r w:rsidR="00B4252E" w:rsidRPr="00D111DB">
        <w:rPr>
          <w:rFonts w:eastAsia="標楷體"/>
          <w:b/>
          <w:sz w:val="28"/>
        </w:rPr>
        <w:t>1111</w:t>
      </w:r>
      <w:r w:rsidR="00B4252E" w:rsidRPr="00D111DB">
        <w:rPr>
          <w:rFonts w:eastAsia="標楷體" w:hint="eastAsia"/>
          <w:b/>
          <w:sz w:val="28"/>
        </w:rPr>
        <w:t>的計數，記</w:t>
      </w:r>
      <w:r w:rsidR="00B4252E" w:rsidRPr="00D111DB">
        <w:rPr>
          <w:rFonts w:ascii="標楷體" w:eastAsia="標楷體" w:hAnsi="標楷體" w:hint="eastAsia"/>
          <w:b/>
          <w:sz w:val="28"/>
        </w:rPr>
        <w:t>錄</w:t>
      </w:r>
      <w:r w:rsidR="00B4252E" w:rsidRPr="00D111DB">
        <w:rPr>
          <w:rFonts w:eastAsia="標楷體"/>
          <w:b/>
          <w:sz w:val="28"/>
        </w:rPr>
        <w:t>LED</w:t>
      </w:r>
      <w:r w:rsidR="00B4252E" w:rsidRPr="00D111DB">
        <w:rPr>
          <w:rFonts w:eastAsia="標楷體" w:hAnsi="標楷體"/>
          <w:b/>
          <w:sz w:val="28"/>
        </w:rPr>
        <w:t>＝</w:t>
      </w:r>
      <w:r w:rsidR="00B4252E" w:rsidRPr="00D111DB">
        <w:rPr>
          <w:rFonts w:eastAsia="標楷體"/>
          <w:b/>
          <w:sz w:val="28"/>
        </w:rPr>
        <w:t>ON→</w:t>
      </w:r>
      <w:r w:rsidR="00B4252E" w:rsidRPr="00D111DB">
        <w:rPr>
          <w:rFonts w:eastAsia="標楷體" w:hAnsi="標楷體"/>
          <w:b/>
          <w:sz w:val="28"/>
        </w:rPr>
        <w:t>記錄</w:t>
      </w:r>
      <w:r w:rsidR="004B46F6" w:rsidRPr="00D111DB">
        <w:rPr>
          <w:rFonts w:eastAsia="標楷體"/>
          <w:b/>
          <w:sz w:val="28"/>
        </w:rPr>
        <w:t>→</w:t>
      </w:r>
      <w:r w:rsidR="004B46F6" w:rsidRPr="00D111DB">
        <w:rPr>
          <w:rFonts w:eastAsia="標楷體" w:hint="eastAsia"/>
          <w:b/>
          <w:sz w:val="28"/>
          <w:lang w:eastAsia="zh-TW"/>
        </w:rPr>
        <w:t>1</w:t>
      </w:r>
      <w:r w:rsidR="00B4252E" w:rsidRPr="00D111DB">
        <w:rPr>
          <w:rFonts w:eastAsia="標楷體" w:hAnsi="標楷體"/>
          <w:b/>
          <w:sz w:val="28"/>
        </w:rPr>
        <w:t>，</w:t>
      </w:r>
      <w:r w:rsidR="00B4252E" w:rsidRPr="00D111DB">
        <w:rPr>
          <w:rFonts w:eastAsia="標楷體"/>
          <w:b/>
          <w:sz w:val="28"/>
        </w:rPr>
        <w:t>LED</w:t>
      </w:r>
      <w:r w:rsidR="00B4252E" w:rsidRPr="00D111DB">
        <w:rPr>
          <w:rFonts w:eastAsia="標楷體" w:hAnsi="標楷體"/>
          <w:b/>
          <w:sz w:val="28"/>
        </w:rPr>
        <w:t>＝</w:t>
      </w:r>
      <w:r w:rsidR="00B4252E" w:rsidRPr="00D111DB">
        <w:rPr>
          <w:rFonts w:eastAsia="標楷體"/>
          <w:b/>
          <w:sz w:val="28"/>
        </w:rPr>
        <w:t>OFF→</w:t>
      </w:r>
      <w:r w:rsidR="00B4252E" w:rsidRPr="00D111DB">
        <w:rPr>
          <w:rFonts w:eastAsia="標楷體" w:hAnsi="標楷體"/>
          <w:b/>
          <w:sz w:val="28"/>
        </w:rPr>
        <w:t>記錄</w:t>
      </w:r>
      <w:r w:rsidR="004B46F6" w:rsidRPr="00D111DB">
        <w:rPr>
          <w:rFonts w:eastAsia="標楷體"/>
          <w:b/>
          <w:sz w:val="28"/>
        </w:rPr>
        <w:t>→</w:t>
      </w:r>
      <w:r w:rsidR="004B46F6" w:rsidRPr="00D111DB">
        <w:rPr>
          <w:rFonts w:eastAsia="標楷體" w:hint="eastAsia"/>
          <w:b/>
          <w:sz w:val="28"/>
          <w:lang w:eastAsia="zh-TW"/>
        </w:rPr>
        <w:t>0</w:t>
      </w:r>
      <w:r w:rsidR="00B4252E" w:rsidRPr="00D111DB">
        <w:rPr>
          <w:rFonts w:eastAsia="標楷體" w:hAnsi="標楷體"/>
          <w:b/>
          <w:sz w:val="28"/>
        </w:rPr>
        <w:t>，</w:t>
      </w:r>
      <w:r w:rsidR="00B4252E" w:rsidRPr="00D111DB">
        <w:rPr>
          <w:rFonts w:ascii="標楷體" w:eastAsia="標楷體" w:hAnsi="標楷體" w:hint="eastAsia"/>
          <w:b/>
          <w:sz w:val="28"/>
        </w:rPr>
        <w:t>完成</w:t>
      </w:r>
      <w:r w:rsidR="00B4252E" w:rsidRPr="00D111DB">
        <w:rPr>
          <w:rFonts w:eastAsia="標楷體" w:hint="eastAsia"/>
          <w:b/>
          <w:sz w:val="28"/>
        </w:rPr>
        <w:t>表格</w:t>
      </w:r>
      <w:r w:rsidR="00B4252E"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 w:rsidR="001A0EC8">
        <w:rPr>
          <w:rFonts w:eastAsia="標楷體" w:hint="eastAsia"/>
          <w:b/>
          <w:sz w:val="28"/>
          <w:lang w:eastAsia="zh-TW"/>
        </w:rPr>
        <w:t>6</w:t>
      </w:r>
      <w:r w:rsidR="00B4252E" w:rsidRPr="00D111DB">
        <w:rPr>
          <w:rFonts w:eastAsia="標楷體"/>
          <w:b/>
          <w:sz w:val="28"/>
        </w:rPr>
        <w:t>)</w:t>
      </w:r>
      <w:r w:rsidR="00B4252E" w:rsidRPr="00D111DB">
        <w:rPr>
          <w:rFonts w:eastAsia="標楷體"/>
          <w:b/>
          <w:sz w:val="28"/>
        </w:rPr>
        <w:t>內容</w:t>
      </w:r>
      <w:r w:rsidR="00B4252E" w:rsidRPr="00D111DB">
        <w:rPr>
          <w:rFonts w:eastAsia="標楷體" w:hint="eastAsia"/>
          <w:b/>
          <w:sz w:val="28"/>
        </w:rPr>
        <w:t>，</w:t>
      </w:r>
      <w:r w:rsidR="00B4252E" w:rsidRPr="00BB3A31">
        <w:rPr>
          <w:rFonts w:eastAsia="標楷體" w:hint="eastAsia"/>
          <w:b/>
          <w:color w:val="FF0000"/>
          <w:sz w:val="28"/>
          <w:u w:val="double"/>
        </w:rPr>
        <w:t>請填滿整個表格內容</w:t>
      </w:r>
      <w:r w:rsidR="00B4252E" w:rsidRPr="00D111DB">
        <w:rPr>
          <w:rFonts w:eastAsia="標楷體"/>
          <w:b/>
          <w:sz w:val="28"/>
        </w:rPr>
        <w:t>。</w:t>
      </w:r>
    </w:p>
    <w:p w:rsidR="00B4252E" w:rsidRPr="00D111DB" w:rsidRDefault="00B4252E" w:rsidP="00B4252E">
      <w:pPr>
        <w:spacing w:line="30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 w:rsidR="001A0EC8">
        <w:rPr>
          <w:rFonts w:eastAsia="標楷體" w:hint="eastAsia"/>
          <w:b/>
          <w:sz w:val="28"/>
          <w:lang w:eastAsia="zh-TW"/>
        </w:rPr>
        <w:t>6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="000E451F" w:rsidRPr="000E451F">
        <w:rPr>
          <w:rFonts w:eastAsia="標楷體" w:hint="eastAsia"/>
          <w:b/>
          <w:sz w:val="28"/>
          <w:szCs w:val="28"/>
        </w:rPr>
        <w:t>四位元二進位數位碼</w:t>
      </w:r>
      <w:r w:rsidRPr="00D111DB">
        <w:rPr>
          <w:rFonts w:eastAsia="標楷體" w:hint="eastAsia"/>
          <w:b/>
          <w:sz w:val="28"/>
        </w:rPr>
        <w:t>實驗</w:t>
      </w:r>
      <w:r w:rsidRPr="00D111DB">
        <w:rPr>
          <w:rFonts w:eastAsia="標楷體" w:hint="eastAsia"/>
          <w:b/>
          <w:sz w:val="28"/>
        </w:rPr>
        <w:t>(</w:t>
      </w:r>
      <w:r w:rsidR="00DD028C" w:rsidRPr="00D111DB">
        <w:rPr>
          <w:rFonts w:eastAsia="標楷體" w:hint="eastAsia"/>
          <w:b/>
          <w:sz w:val="28"/>
          <w:lang w:eastAsia="zh-TW"/>
        </w:rPr>
        <w:t>單一脈波</w:t>
      </w:r>
      <w:r w:rsidRPr="00D111DB">
        <w:rPr>
          <w:rFonts w:eastAsia="標楷體" w:hint="eastAsia"/>
          <w:b/>
          <w:sz w:val="28"/>
        </w:rPr>
        <w:t>邏輯準位記錄</w:t>
      </w:r>
      <w:r w:rsidRPr="00D111DB">
        <w:rPr>
          <w:rFonts w:eastAsia="標楷體" w:hint="eastAsia"/>
          <w:b/>
          <w:sz w:val="28"/>
        </w:rPr>
        <w:t>)</w:t>
      </w:r>
    </w:p>
    <w:tbl>
      <w:tblPr>
        <w:tblW w:w="10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2"/>
        <w:gridCol w:w="473"/>
        <w:gridCol w:w="473"/>
        <w:gridCol w:w="472"/>
        <w:gridCol w:w="473"/>
        <w:gridCol w:w="472"/>
        <w:gridCol w:w="473"/>
        <w:gridCol w:w="473"/>
      </w:tblGrid>
      <w:tr w:rsidR="00B4252E" w:rsidRPr="00D111DB">
        <w:trPr>
          <w:trHeight w:val="567"/>
          <w:tblHeader/>
          <w:jc w:val="center"/>
        </w:trPr>
        <w:tc>
          <w:tcPr>
            <w:tcW w:w="114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right"/>
              <w:rPr>
                <w:rFonts w:eastAsia="標楷體"/>
                <w:b/>
                <w:sz w:val="20"/>
              </w:rPr>
            </w:pPr>
            <w:r w:rsidRPr="00D111DB">
              <w:rPr>
                <w:rFonts w:eastAsia="標楷體" w:hint="eastAsia"/>
                <w:b/>
                <w:sz w:val="20"/>
              </w:rPr>
              <w:t>輸出位準</w:t>
            </w:r>
          </w:p>
          <w:p w:rsidR="00B4252E" w:rsidRPr="00D111DB" w:rsidRDefault="00B4252E" w:rsidP="001A0EC8">
            <w:pPr>
              <w:snapToGrid w:val="0"/>
              <w:ind w:left="-98"/>
              <w:jc w:val="both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0"/>
              </w:rPr>
              <w:t>測試節點</w:t>
            </w:r>
            <w:r w:rsidRPr="00D111DB">
              <w:rPr>
                <w:rFonts w:eastAsia="標楷體" w:hint="eastAsia"/>
                <w:b/>
                <w:sz w:val="20"/>
              </w:rPr>
              <w:t xml:space="preserve"> </w:t>
            </w:r>
          </w:p>
        </w:tc>
        <w:tc>
          <w:tcPr>
            <w:tcW w:w="8979" w:type="dxa"/>
            <w:gridSpan w:val="19"/>
            <w:shd w:val="clear" w:color="auto" w:fill="auto"/>
            <w:vAlign w:val="center"/>
          </w:tcPr>
          <w:p w:rsidR="00B4252E" w:rsidRPr="00D111DB" w:rsidRDefault="00B4252E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邏輯準位</w:t>
            </w:r>
          </w:p>
        </w:tc>
      </w:tr>
      <w:tr w:rsidR="00B2317F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TP1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B2317F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TP2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B2317F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TP3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  <w:tr w:rsidR="00B2317F" w:rsidRPr="00D111DB" w:rsidTr="001A0EC8">
        <w:trPr>
          <w:trHeight w:val="567"/>
          <w:jc w:val="center"/>
        </w:trPr>
        <w:tc>
          <w:tcPr>
            <w:tcW w:w="1144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TP4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0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B2317F" w:rsidRPr="00D111DB" w:rsidRDefault="00B2317F" w:rsidP="001A0EC8">
            <w:pPr>
              <w:snapToGrid w:val="0"/>
              <w:jc w:val="both"/>
              <w:rPr>
                <w:rFonts w:eastAsia="標楷體"/>
                <w:b/>
                <w:sz w:val="28"/>
              </w:rPr>
            </w:pPr>
          </w:p>
        </w:tc>
      </w:tr>
    </w:tbl>
    <w:p w:rsidR="00B4252E" w:rsidRDefault="00B4252E" w:rsidP="00B4252E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</w:p>
    <w:p w:rsidR="000E451F" w:rsidRDefault="000E451F" w:rsidP="00B4252E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</w:p>
    <w:p w:rsidR="000E451F" w:rsidRPr="00706832" w:rsidRDefault="000E451F" w:rsidP="000E451F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※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實驗電路檢查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紀錄</w:t>
      </w:r>
    </w:p>
    <w:p w:rsidR="000E451F" w:rsidRDefault="000E451F" w:rsidP="000E451F">
      <w:pPr>
        <w:spacing w:line="360" w:lineRule="auto"/>
        <w:rPr>
          <w:rFonts w:eastAsia="標楷體" w:cs="標楷體"/>
          <w:b/>
          <w:bCs/>
          <w:color w:val="FF0000"/>
          <w:sz w:val="28"/>
          <w:szCs w:val="28"/>
        </w:rPr>
      </w:pP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◎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完成實驗項目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(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二</w:t>
      </w:r>
      <w:r>
        <w:rPr>
          <w:rFonts w:eastAsia="標楷體" w:cs="標楷體" w:hint="eastAsia"/>
          <w:b/>
          <w:bCs/>
          <w:color w:val="FF0000"/>
          <w:sz w:val="28"/>
          <w:szCs w:val="28"/>
        </w:rPr>
        <w:t>)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檢查時間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</w:rPr>
        <w:t>：</w:t>
      </w:r>
      <w:r w:rsidRPr="00706832">
        <w:rPr>
          <w:rFonts w:ascii="標楷體" w:eastAsia="標楷體" w:hAnsi="標楷體" w:cs="標楷體" w:hint="eastAsia"/>
          <w:b/>
          <w:bCs/>
          <w:color w:val="FF0000"/>
          <w:sz w:val="28"/>
          <w:szCs w:val="28"/>
          <w:u w:val="thick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年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月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  <w:u w:val="single"/>
        </w:rPr>
        <w:t xml:space="preserve">    </w:t>
      </w:r>
      <w:r w:rsidRPr="00706832">
        <w:rPr>
          <w:rFonts w:eastAsia="標楷體" w:cs="標楷體" w:hint="eastAsia"/>
          <w:b/>
          <w:bCs/>
          <w:color w:val="FF0000"/>
          <w:sz w:val="28"/>
          <w:szCs w:val="28"/>
        </w:rPr>
        <w:t>日</w:t>
      </w:r>
    </w:p>
    <w:p w:rsidR="000E451F" w:rsidRPr="000E451F" w:rsidRDefault="000E451F" w:rsidP="00B4252E">
      <w:pPr>
        <w:spacing w:line="360" w:lineRule="auto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</w:p>
    <w:p w:rsidR="001A0EC8" w:rsidRDefault="00DF334E" w:rsidP="001A0EC8">
      <w:pPr>
        <w:spacing w:line="360" w:lineRule="auto"/>
        <w:jc w:val="both"/>
        <w:rPr>
          <w:rFonts w:eastAsia="標楷體"/>
          <w:b/>
          <w:bCs/>
          <w:sz w:val="32"/>
          <w:szCs w:val="32"/>
          <w:lang w:eastAsia="zh-TW"/>
        </w:rPr>
      </w:pPr>
      <w:r>
        <w:rPr>
          <w:rFonts w:ascii="標楷體" w:eastAsia="標楷體" w:hAnsi="標楷體"/>
          <w:b/>
          <w:color w:val="0000CC"/>
          <w:sz w:val="28"/>
          <w:szCs w:val="28"/>
        </w:rPr>
        <w:br w:type="page"/>
      </w:r>
    </w:p>
    <w:p w:rsidR="00ED0E69" w:rsidRDefault="00883C02" w:rsidP="004C248A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32"/>
          <w:szCs w:val="32"/>
          <w:lang w:eastAsia="zh-TW"/>
        </w:rPr>
      </w:pPr>
      <w:r>
        <w:rPr>
          <w:rFonts w:eastAsia="標楷體" w:hint="eastAsia"/>
          <w:b/>
          <w:bCs/>
          <w:sz w:val="32"/>
          <w:szCs w:val="32"/>
          <w:lang w:eastAsia="zh-TW"/>
        </w:rPr>
        <w:t>七</w:t>
      </w:r>
      <w:r w:rsidR="00FE1C68" w:rsidRPr="00883C02">
        <w:rPr>
          <w:rFonts w:ascii="標楷體" w:eastAsia="標楷體" w:hAnsi="標楷體" w:hint="eastAsia"/>
          <w:b/>
          <w:bCs/>
          <w:sz w:val="32"/>
          <w:szCs w:val="32"/>
          <w:lang w:eastAsia="zh-TW"/>
        </w:rPr>
        <w:t>、</w:t>
      </w:r>
      <w:r w:rsidR="00ED0E69" w:rsidRPr="00883C02">
        <w:rPr>
          <w:rFonts w:eastAsia="標楷體"/>
          <w:b/>
          <w:bCs/>
          <w:sz w:val="32"/>
          <w:szCs w:val="32"/>
        </w:rPr>
        <w:t>實驗</w:t>
      </w:r>
      <w:r w:rsidR="004745A4" w:rsidRPr="00883C02">
        <w:rPr>
          <w:rFonts w:eastAsia="標楷體" w:hint="eastAsia"/>
          <w:b/>
          <w:bCs/>
          <w:sz w:val="32"/>
          <w:szCs w:val="32"/>
          <w:lang w:eastAsia="zh-TW"/>
        </w:rPr>
        <w:t>數據分析與</w:t>
      </w:r>
      <w:r w:rsidR="00ED0E69" w:rsidRPr="00883C02">
        <w:rPr>
          <w:rFonts w:eastAsia="標楷體"/>
          <w:b/>
          <w:bCs/>
          <w:sz w:val="32"/>
          <w:szCs w:val="32"/>
        </w:rPr>
        <w:t>討論</w:t>
      </w:r>
    </w:p>
    <w:p w:rsidR="000E451F" w:rsidRDefault="000E451F" w:rsidP="000E451F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>1</w:t>
      </w:r>
      <w:r w:rsidRPr="00D111DB">
        <w:rPr>
          <w:rFonts w:eastAsia="標楷體"/>
          <w:b/>
          <w:sz w:val="28"/>
          <w:szCs w:val="28"/>
        </w:rPr>
        <w:t>.</w:t>
      </w:r>
      <w:r w:rsidRPr="00D111DB">
        <w:rPr>
          <w:rFonts w:eastAsia="標楷體" w:hAnsi="標楷體"/>
          <w:b/>
          <w:sz w:val="28"/>
          <w:szCs w:val="28"/>
        </w:rPr>
        <w:t>試比較</w:t>
      </w: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/>
          <w:b/>
          <w:sz w:val="28"/>
        </w:rPr>
        <w:t>Binary Code</w:t>
      </w:r>
      <w:r w:rsidRPr="00D111DB">
        <w:rPr>
          <w:rFonts w:eastAsia="標楷體" w:hint="eastAsia"/>
          <w:b/>
          <w:sz w:val="28"/>
        </w:rPr>
        <w:t>實驗記錄</w:t>
      </w:r>
      <w:r w:rsidRPr="00D111DB">
        <w:rPr>
          <w:rFonts w:eastAsia="標楷體" w:hAnsi="標楷體"/>
          <w:b/>
          <w:sz w:val="28"/>
          <w:szCs w:val="28"/>
        </w:rPr>
        <w:t>中</w:t>
      </w:r>
      <w:r w:rsidRPr="00D111DB">
        <w:rPr>
          <w:rFonts w:eastAsia="標楷體" w:hAnsi="標楷體" w:hint="eastAsia"/>
          <w:b/>
          <w:sz w:val="28"/>
          <w:szCs w:val="28"/>
          <w:lang w:eastAsia="zh-TW"/>
        </w:rPr>
        <w:t>，</w:t>
      </w:r>
      <w:r w:rsidRPr="00D111DB">
        <w:rPr>
          <w:rFonts w:eastAsia="標楷體" w:hAnsi="標楷體"/>
          <w:b/>
          <w:sz w:val="28"/>
          <w:szCs w:val="28"/>
        </w:rPr>
        <w:t>計時輸入脈波</w:t>
      </w:r>
      <w:r w:rsidRPr="00D111DB">
        <w:rPr>
          <w:rFonts w:eastAsia="標楷體"/>
          <w:b/>
          <w:sz w:val="28"/>
          <w:szCs w:val="28"/>
        </w:rPr>
        <w:t>(P</w:t>
      </w:r>
      <w:r w:rsidRPr="00D111DB">
        <w:rPr>
          <w:rFonts w:eastAsia="標楷體" w:hint="eastAsia"/>
          <w:b/>
          <w:sz w:val="28"/>
          <w:szCs w:val="28"/>
          <w:lang w:eastAsia="zh-TW"/>
        </w:rPr>
        <w:t>2</w:t>
      </w:r>
      <w:r w:rsidRPr="00D111DB">
        <w:rPr>
          <w:rFonts w:eastAsia="標楷體"/>
          <w:b/>
          <w:sz w:val="28"/>
          <w:szCs w:val="28"/>
        </w:rPr>
        <w:t>)</w:t>
      </w:r>
      <w:r w:rsidRPr="00D111DB">
        <w:rPr>
          <w:rFonts w:eastAsia="標楷體" w:hAnsi="標楷體"/>
          <w:b/>
          <w:sz w:val="28"/>
          <w:szCs w:val="28"/>
        </w:rPr>
        <w:t>與四個測試點</w:t>
      </w:r>
      <w:r w:rsidRPr="00D111DB">
        <w:rPr>
          <w:rFonts w:eastAsia="標楷體"/>
          <w:b/>
          <w:sz w:val="28"/>
          <w:szCs w:val="28"/>
        </w:rPr>
        <w:t>TP</w:t>
      </w:r>
      <w:r w:rsidRPr="00D111DB">
        <w:rPr>
          <w:rFonts w:eastAsia="標楷體" w:hint="eastAsia"/>
          <w:b/>
          <w:sz w:val="28"/>
          <w:szCs w:val="28"/>
          <w:lang w:eastAsia="zh-TW"/>
        </w:rPr>
        <w:t>8</w:t>
      </w:r>
      <w:r w:rsidRPr="00D111DB">
        <w:rPr>
          <w:rFonts w:eastAsia="標楷體" w:hAnsi="標楷體"/>
          <w:b/>
          <w:sz w:val="28"/>
          <w:szCs w:val="28"/>
        </w:rPr>
        <w:t>、</w:t>
      </w:r>
      <w:r w:rsidRPr="00D111DB">
        <w:rPr>
          <w:rFonts w:eastAsia="標楷體"/>
          <w:b/>
          <w:sz w:val="28"/>
          <w:szCs w:val="28"/>
        </w:rPr>
        <w:t>TP</w:t>
      </w:r>
      <w:r w:rsidRPr="00D111DB">
        <w:rPr>
          <w:rFonts w:eastAsia="標楷體" w:hint="eastAsia"/>
          <w:b/>
          <w:sz w:val="28"/>
          <w:szCs w:val="28"/>
          <w:lang w:eastAsia="zh-TW"/>
        </w:rPr>
        <w:t>7</w:t>
      </w:r>
      <w:r w:rsidRPr="00D111DB">
        <w:rPr>
          <w:rFonts w:eastAsia="標楷體" w:hAnsi="標楷體"/>
          <w:b/>
          <w:sz w:val="28"/>
          <w:szCs w:val="28"/>
        </w:rPr>
        <w:t>、</w:t>
      </w:r>
      <w:r w:rsidRPr="00D111DB">
        <w:rPr>
          <w:rFonts w:eastAsia="標楷體"/>
          <w:b/>
          <w:sz w:val="28"/>
          <w:szCs w:val="28"/>
        </w:rPr>
        <w:t>TP</w:t>
      </w:r>
      <w:r w:rsidRPr="00D111DB">
        <w:rPr>
          <w:rFonts w:eastAsia="標楷體" w:hint="eastAsia"/>
          <w:b/>
          <w:sz w:val="28"/>
          <w:szCs w:val="28"/>
          <w:lang w:eastAsia="zh-TW"/>
        </w:rPr>
        <w:t>6</w:t>
      </w:r>
      <w:r w:rsidRPr="00D111DB">
        <w:rPr>
          <w:rFonts w:eastAsia="標楷體" w:hAnsi="標楷體"/>
          <w:b/>
          <w:sz w:val="28"/>
          <w:szCs w:val="28"/>
        </w:rPr>
        <w:t>及</w:t>
      </w:r>
      <w:r w:rsidRPr="00D111DB">
        <w:rPr>
          <w:rFonts w:eastAsia="標楷體"/>
          <w:b/>
          <w:sz w:val="28"/>
          <w:szCs w:val="28"/>
        </w:rPr>
        <w:t>TP</w:t>
      </w:r>
      <w:r w:rsidRPr="00D111DB">
        <w:rPr>
          <w:rFonts w:eastAsia="標楷體" w:hint="eastAsia"/>
          <w:b/>
          <w:sz w:val="28"/>
          <w:szCs w:val="28"/>
          <w:lang w:eastAsia="zh-TW"/>
        </w:rPr>
        <w:t>5</w:t>
      </w:r>
      <w:r w:rsidRPr="00D111DB">
        <w:rPr>
          <w:rFonts w:eastAsia="標楷體" w:hAnsi="標楷體"/>
          <w:b/>
          <w:sz w:val="28"/>
          <w:szCs w:val="28"/>
        </w:rPr>
        <w:t>的時間關係，其關係依頻率、週期及</w:t>
      </w:r>
      <w:r w:rsidRPr="00D111DB">
        <w:rPr>
          <w:rFonts w:eastAsia="標楷體"/>
          <w:b/>
          <w:sz w:val="28"/>
          <w:szCs w:val="28"/>
        </w:rPr>
        <w:t>duty cycle</w:t>
      </w:r>
      <w:r w:rsidRPr="00D111DB">
        <w:rPr>
          <w:rFonts w:eastAsia="標楷體" w:hAnsi="標楷體"/>
          <w:b/>
          <w:sz w:val="28"/>
          <w:szCs w:val="28"/>
        </w:rPr>
        <w:t>等項目來說明。</w:t>
      </w:r>
    </w:p>
    <w:p w:rsidR="000E451F" w:rsidRPr="000E451F" w:rsidRDefault="000E451F" w:rsidP="000E451F">
      <w:pPr>
        <w:snapToGrid w:val="0"/>
        <w:ind w:left="280" w:hangingChars="100" w:hanging="280"/>
        <w:rPr>
          <w:rFonts w:eastAsia="標楷體" w:hAnsi="標楷體"/>
          <w:b/>
          <w:color w:val="0000CC"/>
          <w:sz w:val="28"/>
          <w:szCs w:val="28"/>
          <w:lang w:eastAsia="zh-TW"/>
        </w:rPr>
      </w:pPr>
      <w:r w:rsidRPr="000E451F"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◎</w:t>
      </w:r>
      <w:r w:rsidRPr="000E451F">
        <w:rPr>
          <w:rFonts w:eastAsia="標楷體" w:hint="eastAsia"/>
          <w:b/>
          <w:color w:val="0000CC"/>
          <w:sz w:val="28"/>
          <w:szCs w:val="28"/>
          <w:lang w:eastAsia="zh-TW"/>
        </w:rPr>
        <w:t>實驗說明</w:t>
      </w:r>
      <w:r w:rsidRPr="000E451F"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：</w:t>
      </w:r>
    </w:p>
    <w:p w:rsidR="000E451F" w:rsidRPr="00D111DB" w:rsidRDefault="000E451F" w:rsidP="000E451F">
      <w:pPr>
        <w:snapToGrid w:val="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4-1</w:t>
      </w:r>
      <w:r w:rsidRPr="00D111DB">
        <w:rPr>
          <w:rFonts w:eastAsia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/>
          <w:b/>
          <w:sz w:val="28"/>
        </w:rPr>
        <w:t>B</w:t>
      </w:r>
      <w:r w:rsidRPr="00D111DB">
        <w:rPr>
          <w:rFonts w:eastAsia="標楷體" w:hint="eastAsia"/>
          <w:b/>
          <w:sz w:val="28"/>
        </w:rPr>
        <w:t xml:space="preserve">CD </w:t>
      </w:r>
      <w:r w:rsidRPr="00D111DB">
        <w:rPr>
          <w:rFonts w:eastAsia="標楷體"/>
          <w:b/>
          <w:sz w:val="28"/>
        </w:rPr>
        <w:t>Code</w:t>
      </w:r>
      <w:r w:rsidRPr="00D111DB">
        <w:rPr>
          <w:rFonts w:eastAsia="標楷體" w:hint="eastAsia"/>
          <w:b/>
          <w:sz w:val="28"/>
        </w:rPr>
        <w:t>實驗記錄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2265"/>
        <w:gridCol w:w="1517"/>
        <w:gridCol w:w="1518"/>
        <w:gridCol w:w="1518"/>
        <w:gridCol w:w="1518"/>
        <w:gridCol w:w="1518"/>
      </w:tblGrid>
      <w:tr w:rsidR="000E451F" w:rsidRPr="00D111DB" w:rsidTr="000E451F">
        <w:trPr>
          <w:trHeight w:val="567"/>
          <w:jc w:val="center"/>
        </w:trPr>
        <w:tc>
          <w:tcPr>
            <w:tcW w:w="1150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0E451F" w:rsidRPr="00D111DB" w:rsidRDefault="000E451F" w:rsidP="003A168F">
            <w:pPr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測試節點</w:t>
            </w:r>
          </w:p>
          <w:p w:rsidR="000E451F" w:rsidRPr="00D111DB" w:rsidRDefault="000E451F" w:rsidP="003A168F">
            <w:pPr>
              <w:snapToGrid w:val="0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測試項目</w:t>
            </w:r>
          </w:p>
        </w:tc>
        <w:tc>
          <w:tcPr>
            <w:tcW w:w="770" w:type="pct"/>
            <w:vAlign w:val="center"/>
          </w:tcPr>
          <w:p w:rsidR="000E451F" w:rsidRPr="00D111DB" w:rsidRDefault="000E451F" w:rsidP="003A168F">
            <w:pPr>
              <w:pStyle w:val="1"/>
              <w:spacing w:line="300" w:lineRule="auto"/>
              <w:rPr>
                <w:rFonts w:ascii="Times New Roman"/>
                <w:b/>
              </w:rPr>
            </w:pPr>
            <w:r w:rsidRPr="00D111DB">
              <w:rPr>
                <w:rFonts w:ascii="Times New Roman" w:hint="eastAsia"/>
                <w:b/>
                <w:lang w:eastAsia="zh-TW"/>
              </w:rPr>
              <w:t>P2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pStyle w:val="1"/>
              <w:spacing w:line="300" w:lineRule="auto"/>
              <w:rPr>
                <w:rFonts w:ascii="Times New Roman"/>
                <w:b/>
              </w:rPr>
            </w:pPr>
            <w:r w:rsidRPr="00D111DB">
              <w:rPr>
                <w:rFonts w:ascii="Times New Roman"/>
                <w:b/>
              </w:rPr>
              <w:t>T</w:t>
            </w:r>
            <w:r w:rsidRPr="00D111DB">
              <w:rPr>
                <w:rFonts w:ascii="Times New Roman" w:hint="eastAsia"/>
                <w:b/>
              </w:rPr>
              <w:t>P5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P6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P7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P8</w:t>
            </w:r>
          </w:p>
        </w:tc>
      </w:tr>
      <w:tr w:rsidR="000E451F" w:rsidRPr="00D111DB" w:rsidTr="000E451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頻率</w:t>
            </w:r>
            <w:r w:rsidRPr="00D111DB">
              <w:rPr>
                <w:rFonts w:eastAsia="標楷體" w:hint="eastAsia"/>
                <w:b/>
                <w:sz w:val="28"/>
              </w:rPr>
              <w:t>(Hz)</w:t>
            </w:r>
          </w:p>
        </w:tc>
        <w:tc>
          <w:tcPr>
            <w:tcW w:w="770" w:type="pct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E451F" w:rsidRPr="00D111DB" w:rsidTr="000E451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週期</w:t>
            </w:r>
            <w:r w:rsidRPr="00D111DB">
              <w:rPr>
                <w:rFonts w:eastAsia="標楷體" w:hint="eastAsia"/>
                <w:b/>
                <w:sz w:val="28"/>
              </w:rPr>
              <w:t>(sec)</w:t>
            </w:r>
          </w:p>
        </w:tc>
        <w:tc>
          <w:tcPr>
            <w:tcW w:w="770" w:type="pct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0E451F" w:rsidRPr="00D111DB" w:rsidTr="000E451F">
        <w:trPr>
          <w:trHeight w:val="567"/>
          <w:jc w:val="center"/>
        </w:trPr>
        <w:tc>
          <w:tcPr>
            <w:tcW w:w="115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duty cycle</w:t>
            </w:r>
            <w:r w:rsidRPr="00D111DB">
              <w:rPr>
                <w:rFonts w:eastAsia="標楷體" w:hint="eastAsia"/>
                <w:b/>
                <w:sz w:val="28"/>
              </w:rPr>
              <w:t>(%)</w:t>
            </w:r>
          </w:p>
        </w:tc>
        <w:tc>
          <w:tcPr>
            <w:tcW w:w="770" w:type="pct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0E451F" w:rsidRPr="00D111DB" w:rsidRDefault="000E451F" w:rsidP="003A168F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4C248A" w:rsidRPr="000E451F" w:rsidRDefault="000E451F" w:rsidP="000E451F">
      <w:pPr>
        <w:spacing w:line="360" w:lineRule="auto"/>
        <w:ind w:left="196" w:hangingChars="70" w:hanging="196"/>
        <w:rPr>
          <w:rFonts w:eastAsia="標楷體" w:hAnsi="標楷體"/>
          <w:b/>
          <w:sz w:val="28"/>
          <w:szCs w:val="28"/>
          <w:lang w:eastAsia="zh-TW"/>
        </w:rPr>
      </w:pPr>
      <w:r>
        <w:rPr>
          <w:rFonts w:eastAsia="標楷體" w:hAnsi="標楷體" w:hint="eastAsia"/>
          <w:b/>
          <w:sz w:val="28"/>
          <w:szCs w:val="28"/>
          <w:lang w:eastAsia="zh-TW"/>
        </w:rPr>
        <w:t>2.</w:t>
      </w:r>
      <w:r w:rsidR="004C248A" w:rsidRPr="000E451F">
        <w:rPr>
          <w:rFonts w:eastAsia="標楷體" w:hAnsi="標楷體"/>
          <w:b/>
          <w:sz w:val="28"/>
          <w:szCs w:val="28"/>
        </w:rPr>
        <w:t>試比較</w:t>
      </w:r>
      <w:r w:rsidR="00363144" w:rsidRPr="000E451F">
        <w:rPr>
          <w:rFonts w:eastAsia="標楷體" w:hint="eastAsia"/>
          <w:b/>
          <w:sz w:val="28"/>
        </w:rPr>
        <w:t>表</w:t>
      </w:r>
      <w:r w:rsidR="00363144" w:rsidRPr="000E451F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>
        <w:rPr>
          <w:rFonts w:eastAsia="標楷體" w:hint="eastAsia"/>
          <w:b/>
          <w:sz w:val="28"/>
          <w:lang w:eastAsia="zh-TW"/>
        </w:rPr>
        <w:t>4</w:t>
      </w:r>
      <w:r w:rsidR="00363144" w:rsidRPr="000E451F">
        <w:rPr>
          <w:rFonts w:eastAsia="標楷體"/>
          <w:b/>
          <w:sz w:val="28"/>
        </w:rPr>
        <w:t>)</w:t>
      </w:r>
      <w:r w:rsidR="00363144" w:rsidRPr="000E451F">
        <w:rPr>
          <w:rFonts w:ascii="標楷體" w:eastAsia="標楷體" w:hAnsi="標楷體" w:hint="eastAsia"/>
          <w:b/>
          <w:sz w:val="28"/>
        </w:rPr>
        <w:t>：</w:t>
      </w:r>
      <w:r w:rsidRPr="000E451F">
        <w:rPr>
          <w:rFonts w:eastAsia="標楷體" w:hint="eastAsia"/>
          <w:b/>
          <w:sz w:val="28"/>
          <w:szCs w:val="28"/>
        </w:rPr>
        <w:t>四位元二進位數位碼</w:t>
      </w:r>
      <w:r w:rsidR="00363144" w:rsidRPr="000E451F">
        <w:rPr>
          <w:rFonts w:eastAsia="標楷體" w:hint="eastAsia"/>
          <w:b/>
          <w:sz w:val="28"/>
        </w:rPr>
        <w:t>實驗記錄</w:t>
      </w:r>
      <w:r w:rsidR="004E23EC" w:rsidRPr="000E451F">
        <w:rPr>
          <w:rFonts w:eastAsia="標楷體" w:hAnsi="標楷體"/>
          <w:b/>
          <w:sz w:val="28"/>
          <w:szCs w:val="28"/>
        </w:rPr>
        <w:t>中</w:t>
      </w:r>
      <w:r w:rsidR="004E23EC" w:rsidRPr="000E451F">
        <w:rPr>
          <w:rFonts w:eastAsia="標楷體" w:hAnsi="標楷體" w:hint="eastAsia"/>
          <w:b/>
          <w:sz w:val="28"/>
          <w:szCs w:val="28"/>
          <w:lang w:eastAsia="zh-TW"/>
        </w:rPr>
        <w:t>，</w:t>
      </w:r>
      <w:r w:rsidR="004C248A" w:rsidRPr="000E451F">
        <w:rPr>
          <w:rFonts w:eastAsia="標楷體" w:hAnsi="標楷體"/>
          <w:b/>
          <w:sz w:val="28"/>
          <w:szCs w:val="28"/>
        </w:rPr>
        <w:t>計時輸入脈波</w:t>
      </w:r>
      <w:r w:rsidR="004C248A" w:rsidRPr="000E451F">
        <w:rPr>
          <w:rFonts w:eastAsia="標楷體"/>
          <w:b/>
          <w:sz w:val="28"/>
          <w:szCs w:val="28"/>
        </w:rPr>
        <w:t>(P</w:t>
      </w:r>
      <w:r w:rsidR="004C248A" w:rsidRPr="000E451F">
        <w:rPr>
          <w:rFonts w:eastAsia="標楷體" w:hint="eastAsia"/>
          <w:b/>
          <w:sz w:val="28"/>
          <w:szCs w:val="28"/>
        </w:rPr>
        <w:t>1</w:t>
      </w:r>
      <w:r w:rsidR="004C248A" w:rsidRPr="000E451F">
        <w:rPr>
          <w:rFonts w:eastAsia="標楷體"/>
          <w:b/>
          <w:sz w:val="28"/>
          <w:szCs w:val="28"/>
        </w:rPr>
        <w:t>)</w:t>
      </w:r>
      <w:r w:rsidR="004C248A" w:rsidRPr="000E451F">
        <w:rPr>
          <w:rFonts w:eastAsia="標楷體" w:hAnsi="標楷體"/>
          <w:b/>
          <w:sz w:val="28"/>
          <w:szCs w:val="28"/>
        </w:rPr>
        <w:t>與四個測試點</w:t>
      </w:r>
      <w:r w:rsidR="004C248A" w:rsidRPr="000E451F">
        <w:rPr>
          <w:rFonts w:eastAsia="標楷體"/>
          <w:b/>
          <w:sz w:val="28"/>
          <w:szCs w:val="28"/>
        </w:rPr>
        <w:t>TP</w:t>
      </w:r>
      <w:r w:rsidR="004C248A" w:rsidRPr="000E451F">
        <w:rPr>
          <w:rFonts w:eastAsia="標楷體" w:hint="eastAsia"/>
          <w:b/>
          <w:sz w:val="28"/>
          <w:szCs w:val="28"/>
        </w:rPr>
        <w:t>4</w:t>
      </w:r>
      <w:r w:rsidR="004C248A" w:rsidRPr="000E451F">
        <w:rPr>
          <w:rFonts w:eastAsia="標楷體" w:hAnsi="標楷體"/>
          <w:b/>
          <w:sz w:val="28"/>
          <w:szCs w:val="28"/>
        </w:rPr>
        <w:t>、</w:t>
      </w:r>
      <w:r w:rsidR="004C248A" w:rsidRPr="000E451F">
        <w:rPr>
          <w:rFonts w:eastAsia="標楷體"/>
          <w:b/>
          <w:sz w:val="28"/>
          <w:szCs w:val="28"/>
        </w:rPr>
        <w:t>TP</w:t>
      </w:r>
      <w:r w:rsidR="004C248A" w:rsidRPr="000E451F">
        <w:rPr>
          <w:rFonts w:eastAsia="標楷體" w:hint="eastAsia"/>
          <w:b/>
          <w:sz w:val="28"/>
          <w:szCs w:val="28"/>
        </w:rPr>
        <w:t>3</w:t>
      </w:r>
      <w:r w:rsidR="004C248A" w:rsidRPr="000E451F">
        <w:rPr>
          <w:rFonts w:eastAsia="標楷體" w:hAnsi="標楷體"/>
          <w:b/>
          <w:sz w:val="28"/>
          <w:szCs w:val="28"/>
        </w:rPr>
        <w:t>、</w:t>
      </w:r>
      <w:r w:rsidR="004C248A" w:rsidRPr="000E451F">
        <w:rPr>
          <w:rFonts w:eastAsia="標楷體"/>
          <w:b/>
          <w:sz w:val="28"/>
          <w:szCs w:val="28"/>
        </w:rPr>
        <w:t>TP</w:t>
      </w:r>
      <w:r w:rsidR="004C248A" w:rsidRPr="000E451F">
        <w:rPr>
          <w:rFonts w:eastAsia="標楷體" w:hint="eastAsia"/>
          <w:b/>
          <w:sz w:val="28"/>
          <w:szCs w:val="28"/>
        </w:rPr>
        <w:t>2</w:t>
      </w:r>
      <w:r w:rsidR="004C248A" w:rsidRPr="000E451F">
        <w:rPr>
          <w:rFonts w:eastAsia="標楷體" w:hAnsi="標楷體"/>
          <w:b/>
          <w:sz w:val="28"/>
          <w:szCs w:val="28"/>
        </w:rPr>
        <w:t>及</w:t>
      </w:r>
      <w:r w:rsidR="004C248A" w:rsidRPr="000E451F">
        <w:rPr>
          <w:rFonts w:eastAsia="標楷體"/>
          <w:b/>
          <w:sz w:val="28"/>
          <w:szCs w:val="28"/>
        </w:rPr>
        <w:t>TP</w:t>
      </w:r>
      <w:r w:rsidR="004C248A" w:rsidRPr="000E451F">
        <w:rPr>
          <w:rFonts w:eastAsia="標楷體" w:hint="eastAsia"/>
          <w:b/>
          <w:sz w:val="28"/>
          <w:szCs w:val="28"/>
        </w:rPr>
        <w:t>1</w:t>
      </w:r>
      <w:r w:rsidR="004C248A" w:rsidRPr="000E451F">
        <w:rPr>
          <w:rFonts w:eastAsia="標楷體" w:hAnsi="標楷體"/>
          <w:b/>
          <w:sz w:val="28"/>
          <w:szCs w:val="28"/>
        </w:rPr>
        <w:t>的時間關係，其關係依頻率、週期及</w:t>
      </w:r>
      <w:r w:rsidR="004C248A" w:rsidRPr="000E451F">
        <w:rPr>
          <w:rFonts w:eastAsia="標楷體"/>
          <w:b/>
          <w:sz w:val="28"/>
          <w:szCs w:val="28"/>
        </w:rPr>
        <w:t>duty cycle</w:t>
      </w:r>
      <w:r w:rsidR="004C248A" w:rsidRPr="000E451F">
        <w:rPr>
          <w:rFonts w:eastAsia="標楷體" w:hAnsi="標楷體"/>
          <w:b/>
          <w:sz w:val="28"/>
          <w:szCs w:val="28"/>
        </w:rPr>
        <w:t>等項目來說明。</w:t>
      </w:r>
    </w:p>
    <w:p w:rsidR="000E451F" w:rsidRPr="000E451F" w:rsidRDefault="000E451F" w:rsidP="000E451F">
      <w:pPr>
        <w:snapToGrid w:val="0"/>
        <w:rPr>
          <w:rFonts w:eastAsia="標楷體" w:hAnsi="標楷體"/>
          <w:b/>
          <w:color w:val="0000CC"/>
          <w:sz w:val="28"/>
          <w:szCs w:val="28"/>
          <w:lang w:eastAsia="zh-TW"/>
        </w:rPr>
      </w:pPr>
      <w:r w:rsidRPr="000E451F"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◎</w:t>
      </w:r>
      <w:r w:rsidRPr="000E451F">
        <w:rPr>
          <w:rFonts w:eastAsia="標楷體" w:hint="eastAsia"/>
          <w:b/>
          <w:color w:val="0000CC"/>
          <w:sz w:val="28"/>
          <w:szCs w:val="28"/>
          <w:lang w:eastAsia="zh-TW"/>
        </w:rPr>
        <w:t>實驗說明</w:t>
      </w:r>
      <w:r w:rsidRPr="000E451F"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：</w:t>
      </w:r>
    </w:p>
    <w:p w:rsidR="00363144" w:rsidRPr="00D111DB" w:rsidRDefault="00363144" w:rsidP="000E451F">
      <w:pPr>
        <w:snapToGrid w:val="0"/>
        <w:ind w:left="28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F7283B">
        <w:rPr>
          <w:rFonts w:eastAsia="標楷體" w:hint="eastAsia"/>
          <w:b/>
          <w:sz w:val="28"/>
          <w:lang w:eastAsia="zh-TW"/>
        </w:rPr>
        <w:t>4-</w:t>
      </w:r>
      <w:r w:rsidR="000E451F">
        <w:rPr>
          <w:rFonts w:eastAsia="標楷體" w:hint="eastAsia"/>
          <w:b/>
          <w:sz w:val="28"/>
          <w:lang w:eastAsia="zh-TW"/>
        </w:rPr>
        <w:t>4</w:t>
      </w:r>
      <w:r w:rsidRPr="00D111DB">
        <w:rPr>
          <w:rFonts w:eastAsia="標楷體"/>
          <w:b/>
          <w:sz w:val="28"/>
        </w:rPr>
        <w:t>)</w:t>
      </w:r>
      <w:r w:rsidRPr="000E451F">
        <w:rPr>
          <w:rFonts w:ascii="標楷體" w:eastAsia="標楷體" w:hAnsi="標楷體" w:hint="eastAsia"/>
          <w:b/>
          <w:sz w:val="28"/>
        </w:rPr>
        <w:t>：</w:t>
      </w:r>
      <w:r w:rsidR="000E451F" w:rsidRPr="000E451F">
        <w:rPr>
          <w:rFonts w:eastAsia="標楷體" w:hint="eastAsia"/>
          <w:b/>
          <w:sz w:val="28"/>
          <w:szCs w:val="28"/>
        </w:rPr>
        <w:t>四位元二進位數位碼</w:t>
      </w:r>
      <w:r w:rsidRPr="000E451F">
        <w:rPr>
          <w:rFonts w:eastAsia="標楷體" w:hint="eastAsia"/>
          <w:b/>
          <w:sz w:val="28"/>
        </w:rPr>
        <w:t>實驗記錄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2238"/>
        <w:gridCol w:w="1524"/>
        <w:gridCol w:w="1523"/>
        <w:gridCol w:w="1523"/>
        <w:gridCol w:w="1523"/>
        <w:gridCol w:w="1523"/>
      </w:tblGrid>
      <w:tr w:rsidR="00363144" w:rsidRPr="00D111DB" w:rsidTr="000E451F">
        <w:trPr>
          <w:trHeight w:val="567"/>
          <w:jc w:val="center"/>
        </w:trPr>
        <w:tc>
          <w:tcPr>
            <w:tcW w:w="1135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363144" w:rsidRPr="00D111DB" w:rsidRDefault="00363144" w:rsidP="004C2FA0">
            <w:pPr>
              <w:jc w:val="right"/>
              <w:rPr>
                <w:rFonts w:eastAsia="標楷體"/>
                <w:b/>
                <w:szCs w:val="24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測試節點</w:t>
            </w:r>
          </w:p>
          <w:p w:rsidR="00363144" w:rsidRPr="00D111DB" w:rsidRDefault="00363144" w:rsidP="004C2FA0">
            <w:pPr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Cs w:val="24"/>
              </w:rPr>
              <w:t>測試項目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4C2FA0">
            <w:pPr>
              <w:jc w:val="center"/>
              <w:rPr>
                <w:rFonts w:eastAsia="標楷體"/>
                <w:b/>
                <w:sz w:val="28"/>
                <w:lang w:eastAsia="zh-TW"/>
              </w:rPr>
            </w:pPr>
            <w:r w:rsidRPr="00D111DB">
              <w:rPr>
                <w:rFonts w:eastAsia="標楷體" w:hint="eastAsia"/>
                <w:b/>
                <w:sz w:val="28"/>
                <w:lang w:eastAsia="zh-TW"/>
              </w:rPr>
              <w:t>P1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4C2FA0">
            <w:pPr>
              <w:pStyle w:val="1"/>
              <w:rPr>
                <w:rFonts w:ascii="Times New Roman"/>
                <w:b/>
              </w:rPr>
            </w:pPr>
            <w:r w:rsidRPr="00D111DB">
              <w:rPr>
                <w:rFonts w:ascii="Times New Roman"/>
                <w:b/>
              </w:rPr>
              <w:t>T</w:t>
            </w:r>
            <w:r w:rsidRPr="00D111DB">
              <w:rPr>
                <w:rFonts w:ascii="Times New Roman" w:hint="eastAsia"/>
                <w:b/>
              </w:rPr>
              <w:t>P1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4C2FA0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P2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4C2FA0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P3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4C2FA0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T</w:t>
            </w:r>
            <w:r w:rsidRPr="00D111DB">
              <w:rPr>
                <w:rFonts w:eastAsia="標楷體" w:hint="eastAsia"/>
                <w:b/>
                <w:sz w:val="28"/>
              </w:rPr>
              <w:t>P4</w:t>
            </w:r>
          </w:p>
        </w:tc>
      </w:tr>
      <w:tr w:rsidR="00363144" w:rsidRPr="00D111DB" w:rsidTr="000E451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頻率</w:t>
            </w:r>
            <w:r w:rsidRPr="00D111DB">
              <w:rPr>
                <w:rFonts w:eastAsia="標楷體" w:hint="eastAsia"/>
                <w:b/>
                <w:sz w:val="28"/>
              </w:rPr>
              <w:t>(Hz)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63144" w:rsidRPr="00D111DB" w:rsidTr="000E451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週期</w:t>
            </w:r>
            <w:r w:rsidRPr="00D111DB">
              <w:rPr>
                <w:rFonts w:eastAsia="標楷體" w:hint="eastAsia"/>
                <w:b/>
                <w:sz w:val="28"/>
              </w:rPr>
              <w:t>(sec)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63144" w:rsidRPr="00D111DB" w:rsidTr="000E451F">
        <w:trPr>
          <w:trHeight w:val="567"/>
          <w:jc w:val="center"/>
        </w:trPr>
        <w:tc>
          <w:tcPr>
            <w:tcW w:w="1135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duty cycle</w:t>
            </w:r>
            <w:r w:rsidRPr="00D111DB">
              <w:rPr>
                <w:rFonts w:eastAsia="標楷體" w:hint="eastAsia"/>
                <w:b/>
                <w:sz w:val="28"/>
              </w:rPr>
              <w:t>(%)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63144" w:rsidRPr="00D111DB" w:rsidRDefault="00363144" w:rsidP="000E451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751601" w:rsidRPr="00D111DB" w:rsidRDefault="00751601" w:rsidP="00D0496A">
      <w:pPr>
        <w:tabs>
          <w:tab w:val="left" w:pos="600"/>
        </w:tabs>
        <w:snapToGrid w:val="0"/>
        <w:spacing w:line="300" w:lineRule="auto"/>
        <w:jc w:val="both"/>
        <w:rPr>
          <w:rFonts w:eastAsia="標楷體"/>
          <w:b/>
          <w:bCs/>
          <w:sz w:val="28"/>
          <w:szCs w:val="28"/>
          <w:lang w:eastAsia="zh-TW"/>
        </w:rPr>
      </w:pPr>
    </w:p>
    <w:p w:rsidR="00D0496A" w:rsidRDefault="00883C02" w:rsidP="00D0496A">
      <w:pPr>
        <w:tabs>
          <w:tab w:val="left" w:pos="600"/>
        </w:tabs>
        <w:snapToGrid w:val="0"/>
        <w:spacing w:line="300" w:lineRule="auto"/>
        <w:jc w:val="both"/>
        <w:rPr>
          <w:rFonts w:eastAsia="標楷體"/>
          <w:b/>
          <w:sz w:val="32"/>
          <w:szCs w:val="32"/>
          <w:lang w:eastAsia="zh-TW"/>
        </w:rPr>
      </w:pPr>
      <w:r>
        <w:rPr>
          <w:rFonts w:ascii="標楷體" w:eastAsia="標楷體" w:hAnsi="標楷體" w:hint="eastAsia"/>
          <w:b/>
          <w:sz w:val="32"/>
          <w:szCs w:val="32"/>
          <w:lang w:eastAsia="zh-TW"/>
        </w:rPr>
        <w:t>八、</w:t>
      </w:r>
      <w:r w:rsidR="00D0496A" w:rsidRPr="00883C02">
        <w:rPr>
          <w:rFonts w:eastAsia="標楷體"/>
          <w:b/>
          <w:sz w:val="32"/>
          <w:szCs w:val="32"/>
        </w:rPr>
        <w:t>撰寫實驗結論</w:t>
      </w:r>
      <w:r w:rsidR="00D0496A" w:rsidRPr="00883C02">
        <w:rPr>
          <w:rFonts w:eastAsia="標楷體" w:hint="eastAsia"/>
          <w:b/>
          <w:sz w:val="32"/>
          <w:szCs w:val="32"/>
        </w:rPr>
        <w:t>與心得</w:t>
      </w:r>
    </w:p>
    <w:p w:rsidR="00D0496A" w:rsidRDefault="00D0496A" w:rsidP="00D0496A">
      <w:pPr>
        <w:tabs>
          <w:tab w:val="left" w:pos="600"/>
        </w:tabs>
        <w:snapToGrid w:val="0"/>
        <w:spacing w:line="300" w:lineRule="auto"/>
        <w:jc w:val="both"/>
        <w:rPr>
          <w:rFonts w:eastAsia="標楷體"/>
          <w:b/>
          <w:sz w:val="32"/>
          <w:szCs w:val="32"/>
          <w:lang w:eastAsia="zh-TW"/>
        </w:rPr>
      </w:pPr>
    </w:p>
    <w:p w:rsidR="00ED0E69" w:rsidRPr="00883C02" w:rsidRDefault="00D0496A" w:rsidP="00D0496A">
      <w:pPr>
        <w:tabs>
          <w:tab w:val="left" w:pos="600"/>
        </w:tabs>
        <w:snapToGrid w:val="0"/>
        <w:spacing w:line="300" w:lineRule="auto"/>
        <w:jc w:val="both"/>
        <w:rPr>
          <w:rFonts w:eastAsia="標楷體"/>
          <w:b/>
          <w:bCs/>
          <w:sz w:val="32"/>
          <w:szCs w:val="32"/>
          <w:lang w:eastAsia="zh-TW"/>
        </w:rPr>
      </w:pPr>
      <w:r>
        <w:rPr>
          <w:rFonts w:eastAsia="標楷體" w:hint="eastAsia"/>
          <w:b/>
          <w:sz w:val="32"/>
          <w:szCs w:val="32"/>
          <w:lang w:eastAsia="zh-TW"/>
        </w:rPr>
        <w:t>九</w:t>
      </w:r>
      <w:r>
        <w:rPr>
          <w:rFonts w:ascii="標楷體" w:eastAsia="標楷體" w:hAnsi="標楷體" w:hint="eastAsia"/>
          <w:b/>
          <w:sz w:val="32"/>
          <w:szCs w:val="32"/>
          <w:lang w:eastAsia="zh-TW"/>
        </w:rPr>
        <w:t>、</w:t>
      </w:r>
      <w:r w:rsidR="00883C02" w:rsidRPr="00883C02">
        <w:rPr>
          <w:rFonts w:eastAsia="標楷體"/>
          <w:b/>
          <w:sz w:val="32"/>
          <w:szCs w:val="32"/>
        </w:rPr>
        <w:t>實驗</w:t>
      </w:r>
      <w:r w:rsidR="00883C02" w:rsidRPr="00883C02">
        <w:rPr>
          <w:rFonts w:eastAsia="標楷體" w:hint="eastAsia"/>
          <w:b/>
          <w:sz w:val="32"/>
          <w:szCs w:val="32"/>
        </w:rPr>
        <w:t>綜合評論</w:t>
      </w:r>
    </w:p>
    <w:p w:rsidR="00B2317F" w:rsidRPr="00D111DB" w:rsidRDefault="00B2317F" w:rsidP="00D0496A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t>1.</w:t>
      </w:r>
      <w:r w:rsidRPr="00D111DB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B2317F" w:rsidRPr="00D111DB" w:rsidRDefault="00B2317F" w:rsidP="00D0496A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t>2.</w:t>
      </w:r>
      <w:r w:rsidRPr="00D111DB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B2317F" w:rsidRPr="00D111DB" w:rsidRDefault="00B2317F" w:rsidP="00D0496A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t>3.</w:t>
      </w:r>
      <w:r w:rsidRPr="00D111DB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B2317F" w:rsidRPr="00D111DB" w:rsidRDefault="00B2317F" w:rsidP="00D0496A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t>4.</w:t>
      </w:r>
      <w:r w:rsidR="00970540" w:rsidRPr="00D111DB">
        <w:rPr>
          <w:rFonts w:eastAsia="標楷體"/>
          <w:b/>
          <w:sz w:val="28"/>
          <w:szCs w:val="28"/>
        </w:rPr>
        <w:t>就實驗內容的安排，是否合乎</w:t>
      </w:r>
      <w:r w:rsidR="00970540" w:rsidRPr="00D111DB">
        <w:rPr>
          <w:rFonts w:eastAsia="標楷體" w:hint="eastAsia"/>
          <w:b/>
          <w:sz w:val="28"/>
          <w:szCs w:val="28"/>
          <w:lang w:eastAsia="zh-TW"/>
        </w:rPr>
        <w:t>相關</w:t>
      </w:r>
      <w:r w:rsidRPr="00D111DB">
        <w:rPr>
          <w:rFonts w:eastAsia="標楷體"/>
          <w:b/>
          <w:sz w:val="28"/>
          <w:szCs w:val="28"/>
        </w:rPr>
        <w:t>課程進度。</w:t>
      </w:r>
    </w:p>
    <w:p w:rsidR="00B2317F" w:rsidRPr="00D111DB" w:rsidRDefault="00B2317F" w:rsidP="00D0496A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D111DB">
        <w:rPr>
          <w:rFonts w:eastAsia="標楷體"/>
          <w:b/>
          <w:sz w:val="28"/>
          <w:szCs w:val="28"/>
        </w:rPr>
        <w:t>5.</w:t>
      </w:r>
      <w:r w:rsidRPr="00D111DB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83C02" w:rsidRPr="00D0496A" w:rsidRDefault="00B2317F" w:rsidP="00D0496A">
      <w:pPr>
        <w:snapToGrid w:val="0"/>
        <w:spacing w:line="300" w:lineRule="auto"/>
        <w:ind w:left="280" w:hangingChars="100" w:hanging="280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/>
          <w:b/>
          <w:sz w:val="28"/>
          <w:szCs w:val="28"/>
        </w:rPr>
        <w:t>6.</w:t>
      </w:r>
      <w:r w:rsidRPr="00D111DB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D111DB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D111DB">
        <w:rPr>
          <w:rFonts w:eastAsia="標楷體"/>
          <w:b/>
          <w:sz w:val="28"/>
          <w:szCs w:val="28"/>
        </w:rPr>
        <w:t>。</w:t>
      </w:r>
    </w:p>
    <w:p w:rsidR="000E451F" w:rsidRDefault="000E451F" w:rsidP="00DE7905">
      <w:pPr>
        <w:tabs>
          <w:tab w:val="left" w:pos="600"/>
        </w:tabs>
        <w:snapToGrid w:val="0"/>
        <w:spacing w:line="360" w:lineRule="auto"/>
        <w:ind w:left="320" w:hangingChars="100" w:hanging="320"/>
        <w:jc w:val="both"/>
        <w:rPr>
          <w:rFonts w:ascii="標楷體" w:eastAsia="標楷體" w:hAnsi="標楷體"/>
          <w:b/>
          <w:sz w:val="32"/>
          <w:szCs w:val="32"/>
          <w:lang w:eastAsia="zh-TW"/>
        </w:rPr>
      </w:pPr>
      <w:r>
        <w:rPr>
          <w:rFonts w:eastAsia="標楷體" w:hint="eastAsia"/>
          <w:b/>
          <w:sz w:val="32"/>
          <w:szCs w:val="32"/>
          <w:lang w:eastAsia="zh-TW"/>
        </w:rPr>
        <w:t>十</w:t>
      </w:r>
      <w:r w:rsidRPr="00883C02">
        <w:rPr>
          <w:rFonts w:ascii="標楷體" w:eastAsia="標楷體" w:hAnsi="標楷體" w:hint="eastAsia"/>
          <w:b/>
          <w:sz w:val="32"/>
          <w:szCs w:val="32"/>
          <w:lang w:eastAsia="zh-TW"/>
        </w:rPr>
        <w:t>、</w:t>
      </w:r>
      <w:r w:rsidRPr="00194F38">
        <w:rPr>
          <w:rFonts w:ascii="標楷體" w:eastAsia="標楷體" w:hAnsi="標楷體" w:hint="eastAsia"/>
          <w:b/>
          <w:sz w:val="28"/>
          <w:szCs w:val="28"/>
        </w:rPr>
        <w:t>附上實驗進度紀錄</w:t>
      </w:r>
      <w:r w:rsidR="008B4052">
        <w:rPr>
          <w:rFonts w:ascii="標楷體" w:eastAsia="標楷體" w:hAnsi="標楷體" w:hint="eastAsia"/>
          <w:b/>
          <w:sz w:val="28"/>
          <w:szCs w:val="28"/>
          <w:lang w:eastAsia="zh-TW"/>
        </w:rPr>
        <w:t>單</w:t>
      </w:r>
      <w:r w:rsidRPr="00194F38">
        <w:rPr>
          <w:rFonts w:ascii="標楷體" w:eastAsia="標楷體" w:hAnsi="標楷體" w:hint="eastAsia"/>
          <w:b/>
          <w:sz w:val="28"/>
          <w:szCs w:val="28"/>
        </w:rPr>
        <w:t>(照片檔)</w:t>
      </w:r>
      <w:r w:rsidRPr="00194F38">
        <w:rPr>
          <w:rFonts w:ascii="標楷體" w:eastAsia="標楷體" w:hAnsi="標楷體" w:hint="eastAsia"/>
          <w:b/>
          <w:sz w:val="28"/>
          <w:szCs w:val="28"/>
          <w:lang w:eastAsia="zh-TW"/>
        </w:rPr>
        <w:t>及麵包板</w:t>
      </w:r>
      <w:r w:rsidR="008B4052">
        <w:rPr>
          <w:rFonts w:ascii="標楷體" w:eastAsia="標楷體" w:hAnsi="標楷體" w:hint="eastAsia"/>
          <w:b/>
          <w:sz w:val="28"/>
          <w:szCs w:val="28"/>
          <w:lang w:eastAsia="zh-TW"/>
        </w:rPr>
        <w:t>電路</w:t>
      </w:r>
      <w:bookmarkStart w:id="0" w:name="_GoBack"/>
      <w:bookmarkEnd w:id="0"/>
      <w:r w:rsidRPr="00194F38">
        <w:rPr>
          <w:rFonts w:ascii="標楷體" w:eastAsia="標楷體" w:hAnsi="標楷體" w:hint="eastAsia"/>
          <w:b/>
          <w:sz w:val="28"/>
          <w:szCs w:val="28"/>
          <w:lang w:eastAsia="zh-TW"/>
        </w:rPr>
        <w:t>組裝圖檔</w:t>
      </w:r>
      <w:r w:rsidRPr="00194F38">
        <w:rPr>
          <w:rFonts w:ascii="標楷體" w:eastAsia="標楷體" w:hAnsi="標楷體" w:hint="eastAsia"/>
          <w:b/>
          <w:sz w:val="28"/>
          <w:szCs w:val="28"/>
        </w:rPr>
        <w:t>(照片檔)</w:t>
      </w:r>
    </w:p>
    <w:p w:rsidR="000E451F" w:rsidRPr="00883C02" w:rsidRDefault="000E451F" w:rsidP="00DE7905">
      <w:pPr>
        <w:tabs>
          <w:tab w:val="left" w:pos="600"/>
        </w:tabs>
        <w:snapToGrid w:val="0"/>
        <w:spacing w:line="360" w:lineRule="auto"/>
        <w:ind w:left="320" w:hangingChars="100" w:hanging="320"/>
        <w:jc w:val="both"/>
        <w:rPr>
          <w:rFonts w:eastAsia="標楷體"/>
          <w:b/>
          <w:sz w:val="32"/>
          <w:szCs w:val="32"/>
          <w:lang w:eastAsia="zh-TW"/>
        </w:rPr>
      </w:pPr>
    </w:p>
    <w:p w:rsidR="00200CCE" w:rsidRPr="00883C02" w:rsidRDefault="00883C02" w:rsidP="00DE7905">
      <w:pPr>
        <w:tabs>
          <w:tab w:val="left" w:pos="600"/>
        </w:tabs>
        <w:snapToGrid w:val="0"/>
        <w:spacing w:line="360" w:lineRule="auto"/>
        <w:ind w:left="320" w:hangingChars="100" w:hanging="320"/>
        <w:jc w:val="both"/>
        <w:rPr>
          <w:rFonts w:eastAsia="標楷體"/>
          <w:b/>
          <w:sz w:val="32"/>
          <w:szCs w:val="32"/>
          <w:lang w:eastAsia="zh-TW"/>
        </w:rPr>
      </w:pPr>
      <w:r w:rsidRPr="00883C02">
        <w:rPr>
          <w:rFonts w:ascii="標楷體" w:eastAsia="標楷體" w:hAnsi="標楷體" w:hint="eastAsia"/>
          <w:b/>
          <w:sz w:val="32"/>
          <w:szCs w:val="32"/>
          <w:lang w:eastAsia="zh-TW"/>
        </w:rPr>
        <w:t>十</w:t>
      </w:r>
      <w:r w:rsidR="001A0EC8">
        <w:rPr>
          <w:rFonts w:ascii="標楷體" w:eastAsia="標楷體" w:hAnsi="標楷體" w:hint="eastAsia"/>
          <w:b/>
          <w:sz w:val="32"/>
          <w:szCs w:val="32"/>
          <w:lang w:eastAsia="zh-TW"/>
        </w:rPr>
        <w:t>一</w:t>
      </w:r>
      <w:r w:rsidRPr="00883C02">
        <w:rPr>
          <w:rFonts w:ascii="標楷體" w:eastAsia="標楷體" w:hAnsi="標楷體" w:hint="eastAsia"/>
          <w:b/>
          <w:sz w:val="32"/>
          <w:szCs w:val="32"/>
          <w:lang w:eastAsia="zh-TW"/>
        </w:rPr>
        <w:t>、</w:t>
      </w:r>
      <w:r w:rsidR="001C0CD8" w:rsidRPr="00883C02">
        <w:rPr>
          <w:rFonts w:ascii="標楷體" w:eastAsia="標楷體" w:hAnsi="標楷體" w:hint="eastAsia"/>
          <w:b/>
          <w:sz w:val="32"/>
          <w:szCs w:val="32"/>
          <w:lang w:eastAsia="zh-TW"/>
        </w:rPr>
        <w:t>實驗</w:t>
      </w:r>
      <w:r w:rsidR="00200CCE" w:rsidRPr="00883C02">
        <w:rPr>
          <w:rFonts w:ascii="標楷體" w:eastAsia="標楷體" w:hAnsi="標楷體" w:hint="eastAsia"/>
          <w:b/>
          <w:sz w:val="32"/>
          <w:szCs w:val="32"/>
          <w:lang w:eastAsia="zh-TW"/>
        </w:rPr>
        <w:t>參考資料</w:t>
      </w:r>
      <w:r w:rsidR="00363144" w:rsidRPr="00883C02">
        <w:rPr>
          <w:rFonts w:ascii="標楷體" w:eastAsia="標楷體" w:hAnsi="標楷體" w:hint="eastAsia"/>
          <w:b/>
          <w:sz w:val="32"/>
          <w:szCs w:val="32"/>
          <w:lang w:eastAsia="zh-TW"/>
        </w:rPr>
        <w:t>來源</w:t>
      </w:r>
    </w:p>
    <w:p w:rsidR="004C248A" w:rsidRPr="00D111DB" w:rsidRDefault="00B514E4" w:rsidP="00DE7905">
      <w:pPr>
        <w:pStyle w:val="af5"/>
        <w:snapToGrid w:val="0"/>
        <w:spacing w:line="360" w:lineRule="auto"/>
        <w:ind w:leftChars="0" w:left="280" w:hangingChars="100" w:hanging="280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[</w:t>
      </w:r>
      <w:r w:rsidR="004745A4" w:rsidRPr="00D111DB">
        <w:rPr>
          <w:rFonts w:eastAsia="標楷體" w:hint="eastAsia"/>
          <w:b/>
          <w:sz w:val="28"/>
          <w:szCs w:val="28"/>
          <w:lang w:eastAsia="zh-TW"/>
        </w:rPr>
        <w:t>1</w:t>
      </w:r>
      <w:r w:rsidR="004C248A" w:rsidRPr="00D111DB">
        <w:rPr>
          <w:rFonts w:eastAsia="標楷體" w:hint="eastAsia"/>
          <w:b/>
          <w:sz w:val="28"/>
          <w:szCs w:val="28"/>
          <w:lang w:eastAsia="zh-TW"/>
        </w:rPr>
        <w:t>]</w:t>
      </w:r>
      <w:r w:rsidR="004C248A" w:rsidRPr="00D111DB">
        <w:rPr>
          <w:rFonts w:hint="eastAsia"/>
          <w:b/>
          <w:sz w:val="28"/>
          <w:szCs w:val="28"/>
        </w:rPr>
        <w:t xml:space="preserve">.TTL 74LS93 IC Data Sheet  </w:t>
      </w:r>
    </w:p>
    <w:p w:rsidR="004C248A" w:rsidRPr="00D111DB" w:rsidRDefault="004B22AD" w:rsidP="001A0EC8">
      <w:pPr>
        <w:pStyle w:val="af5"/>
        <w:spacing w:line="360" w:lineRule="auto"/>
        <w:ind w:leftChars="100" w:hangingChars="100" w:hanging="240"/>
        <w:rPr>
          <w:rFonts w:eastAsia="標楷體"/>
          <w:b/>
          <w:sz w:val="28"/>
          <w:szCs w:val="28"/>
        </w:rPr>
      </w:pPr>
      <w:hyperlink r:id="rId33" w:history="1">
        <w:r w:rsidR="004C248A" w:rsidRPr="00D111DB">
          <w:rPr>
            <w:rStyle w:val="a6"/>
            <w:b/>
            <w:sz w:val="28"/>
            <w:szCs w:val="28"/>
          </w:rPr>
          <w:t>http://www.alldatasheet.com/datasheet-pdf/pdf/5753/MOTOROLA/74LS93.html</w:t>
        </w:r>
      </w:hyperlink>
    </w:p>
    <w:p w:rsidR="004C248A" w:rsidRPr="00D111DB" w:rsidRDefault="004C248A" w:rsidP="00BE2830">
      <w:pPr>
        <w:snapToGrid w:val="0"/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D111DB">
        <w:rPr>
          <w:rFonts w:eastAsia="標楷體" w:hint="eastAsia"/>
          <w:b/>
          <w:sz w:val="28"/>
          <w:szCs w:val="28"/>
        </w:rPr>
        <w:t>[</w:t>
      </w:r>
      <w:r w:rsidR="004745A4" w:rsidRPr="00D111DB">
        <w:rPr>
          <w:rFonts w:eastAsia="標楷體" w:hint="eastAsia"/>
          <w:b/>
          <w:sz w:val="28"/>
          <w:szCs w:val="28"/>
          <w:lang w:eastAsia="zh-TW"/>
        </w:rPr>
        <w:t>2</w:t>
      </w:r>
      <w:r w:rsidRPr="00D111DB">
        <w:rPr>
          <w:rFonts w:eastAsia="標楷體" w:hint="eastAsia"/>
          <w:b/>
          <w:sz w:val="28"/>
          <w:szCs w:val="28"/>
        </w:rPr>
        <w:t>].</w:t>
      </w:r>
      <w:r w:rsidRPr="00D111DB">
        <w:rPr>
          <w:rFonts w:eastAsia="標楷體"/>
          <w:b/>
          <w:sz w:val="28"/>
          <w:szCs w:val="28"/>
        </w:rPr>
        <w:t>M.MORRIS MANO,“Digital design”,second edition,</w:t>
      </w:r>
      <w:r w:rsidRPr="00D111DB">
        <w:rPr>
          <w:rFonts w:eastAsia="標楷體" w:hint="eastAsia"/>
          <w:b/>
          <w:sz w:val="28"/>
          <w:szCs w:val="28"/>
        </w:rPr>
        <w:t>東華書局出版</w:t>
      </w:r>
      <w:r w:rsidRPr="00D111DB">
        <w:rPr>
          <w:rFonts w:eastAsia="標楷體" w:hint="eastAsia"/>
          <w:b/>
          <w:sz w:val="28"/>
          <w:szCs w:val="28"/>
        </w:rPr>
        <w:t>,</w:t>
      </w:r>
      <w:r w:rsidRPr="00D111DB">
        <w:rPr>
          <w:rFonts w:eastAsia="標楷體" w:hint="eastAsia"/>
          <w:b/>
          <w:sz w:val="28"/>
          <w:szCs w:val="28"/>
        </w:rPr>
        <w:t>第三版</w:t>
      </w:r>
      <w:r w:rsidRPr="00D111DB">
        <w:rPr>
          <w:rFonts w:eastAsia="標楷體"/>
          <w:b/>
          <w:sz w:val="28"/>
          <w:szCs w:val="28"/>
        </w:rPr>
        <w:t>,P.11-</w:t>
      </w:r>
      <w:r w:rsidRPr="00D111DB">
        <w:rPr>
          <w:rFonts w:eastAsia="標楷體" w:hint="eastAsia"/>
          <w:b/>
          <w:sz w:val="28"/>
          <w:szCs w:val="28"/>
        </w:rPr>
        <w:t>6</w:t>
      </w:r>
      <w:r w:rsidRPr="00D111DB">
        <w:rPr>
          <w:rFonts w:eastAsia="標楷體" w:hAnsi="標楷體"/>
          <w:b/>
          <w:sz w:val="28"/>
          <w:szCs w:val="28"/>
        </w:rPr>
        <w:t>～</w:t>
      </w:r>
      <w:r w:rsidRPr="00D111DB">
        <w:rPr>
          <w:rFonts w:eastAsia="標楷體"/>
          <w:b/>
          <w:sz w:val="28"/>
          <w:szCs w:val="28"/>
        </w:rPr>
        <w:t>P.11-</w:t>
      </w:r>
      <w:r w:rsidRPr="00D111DB">
        <w:rPr>
          <w:rFonts w:eastAsia="標楷體" w:hint="eastAsia"/>
          <w:b/>
          <w:sz w:val="28"/>
          <w:szCs w:val="28"/>
        </w:rPr>
        <w:t>10</w:t>
      </w:r>
      <w:r w:rsidRPr="00D111DB">
        <w:rPr>
          <w:rFonts w:eastAsia="標楷體"/>
          <w:b/>
          <w:sz w:val="28"/>
          <w:szCs w:val="28"/>
        </w:rPr>
        <w:t>,1995.</w:t>
      </w:r>
    </w:p>
    <w:p w:rsidR="004C248A" w:rsidRPr="00D111DB" w:rsidRDefault="004745A4" w:rsidP="00BE2830">
      <w:pPr>
        <w:pStyle w:val="af5"/>
        <w:spacing w:line="360" w:lineRule="auto"/>
        <w:ind w:leftChars="0" w:left="280" w:hangingChars="100" w:hanging="280"/>
        <w:rPr>
          <w:b/>
          <w:sz w:val="28"/>
          <w:szCs w:val="28"/>
          <w:lang w:eastAsia="zh-TW"/>
        </w:rPr>
      </w:pPr>
      <w:r w:rsidRPr="00D111DB">
        <w:rPr>
          <w:rFonts w:eastAsia="標楷體" w:hint="eastAsia"/>
          <w:b/>
          <w:sz w:val="28"/>
          <w:szCs w:val="28"/>
          <w:lang w:eastAsia="zh-TW"/>
        </w:rPr>
        <w:t>[3</w:t>
      </w:r>
      <w:r w:rsidR="00776BEE" w:rsidRPr="00D111DB">
        <w:rPr>
          <w:rFonts w:eastAsia="標楷體" w:hint="eastAsia"/>
          <w:b/>
          <w:sz w:val="28"/>
          <w:szCs w:val="28"/>
          <w:lang w:eastAsia="zh-TW"/>
        </w:rPr>
        <w:t>].</w:t>
      </w:r>
      <w:r w:rsidR="00776BEE" w:rsidRPr="00D111DB">
        <w:rPr>
          <w:rFonts w:hint="eastAsia"/>
          <w:b/>
          <w:sz w:val="28"/>
          <w:szCs w:val="28"/>
        </w:rPr>
        <w:t>TTL 74LS</w:t>
      </w:r>
      <w:r w:rsidR="00776BEE" w:rsidRPr="00D111DB">
        <w:rPr>
          <w:rFonts w:hint="eastAsia"/>
          <w:b/>
          <w:sz w:val="28"/>
          <w:szCs w:val="28"/>
          <w:lang w:eastAsia="zh-TW"/>
        </w:rPr>
        <w:t>76A</w:t>
      </w:r>
      <w:r w:rsidR="00776BEE" w:rsidRPr="00D111DB">
        <w:rPr>
          <w:rFonts w:hint="eastAsia"/>
          <w:b/>
          <w:sz w:val="28"/>
          <w:szCs w:val="28"/>
        </w:rPr>
        <w:t xml:space="preserve"> IC Data Sheet  </w:t>
      </w:r>
    </w:p>
    <w:p w:rsidR="00776BEE" w:rsidRPr="00D111DB" w:rsidRDefault="00FF7E4D" w:rsidP="00BE2830">
      <w:pPr>
        <w:pStyle w:val="af5"/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  <w:lang w:eastAsia="zh-TW"/>
        </w:rPr>
      </w:pPr>
      <w:r w:rsidRPr="00D111DB">
        <w:rPr>
          <w:rFonts w:eastAsia="標楷體"/>
          <w:b/>
          <w:sz w:val="28"/>
          <w:szCs w:val="28"/>
          <w:lang w:eastAsia="zh-TW"/>
        </w:rPr>
        <w:t>http://datasheet.seekic.com/PdfFile/SN5/SN5474LS76A.pdf</w:t>
      </w:r>
    </w:p>
    <w:p w:rsidR="004745A4" w:rsidRPr="00D111DB" w:rsidRDefault="00B514E4" w:rsidP="004745A4">
      <w:pPr>
        <w:pStyle w:val="af5"/>
        <w:spacing w:line="360" w:lineRule="auto"/>
        <w:ind w:leftChars="0" w:left="0"/>
        <w:rPr>
          <w:rFonts w:eastAsia="標楷體"/>
          <w:b/>
          <w:color w:val="0000CC"/>
          <w:sz w:val="32"/>
          <w:lang w:eastAsia="zh-TW"/>
        </w:rPr>
      </w:pPr>
      <w:r w:rsidRPr="00D111DB">
        <w:rPr>
          <w:rFonts w:ascii="新細明體" w:hAnsi="新細明體" w:cs="新細明體"/>
          <w:b/>
          <w:color w:val="0000CC"/>
          <w:sz w:val="32"/>
          <w:szCs w:val="32"/>
          <w:lang w:eastAsia="zh-TW"/>
        </w:rPr>
        <w:br w:type="page"/>
      </w:r>
      <w:r w:rsidR="004745A4" w:rsidRPr="00D111DB">
        <w:rPr>
          <w:rFonts w:ascii="新細明體" w:hAnsi="新細明體" w:cs="新細明體" w:hint="eastAsia"/>
          <w:b/>
          <w:color w:val="0000CC"/>
          <w:sz w:val="32"/>
          <w:szCs w:val="32"/>
          <w:lang w:eastAsia="zh-TW"/>
        </w:rPr>
        <w:t>◎</w:t>
      </w:r>
      <w:r w:rsidRPr="00D111DB">
        <w:rPr>
          <w:rFonts w:eastAsia="標楷體" w:hint="eastAsia"/>
          <w:b/>
          <w:color w:val="0000CC"/>
          <w:sz w:val="32"/>
        </w:rPr>
        <w:t>附錄－</w:t>
      </w:r>
      <w:r w:rsidR="004745A4" w:rsidRPr="00D111DB">
        <w:rPr>
          <w:rFonts w:eastAsia="標楷體" w:hint="eastAsia"/>
          <w:b/>
          <w:color w:val="0000CC"/>
          <w:sz w:val="32"/>
        </w:rPr>
        <w:t>數位</w:t>
      </w:r>
      <w:r w:rsidR="004745A4" w:rsidRPr="00D111DB">
        <w:rPr>
          <w:rFonts w:eastAsia="標楷體" w:hint="eastAsia"/>
          <w:b/>
          <w:color w:val="0000CC"/>
          <w:sz w:val="32"/>
          <w:lang w:eastAsia="zh-TW"/>
        </w:rPr>
        <w:t>電路</w:t>
      </w:r>
      <w:r w:rsidR="004745A4" w:rsidRPr="00D111DB">
        <w:rPr>
          <w:rFonts w:eastAsia="標楷體" w:hint="eastAsia"/>
          <w:b/>
          <w:color w:val="0000CC"/>
          <w:sz w:val="32"/>
        </w:rPr>
        <w:t>模擬</w:t>
      </w:r>
      <w:r w:rsidR="004745A4" w:rsidRPr="00D111DB">
        <w:rPr>
          <w:rFonts w:eastAsia="標楷體" w:hint="eastAsia"/>
          <w:b/>
          <w:color w:val="0000CC"/>
          <w:sz w:val="32"/>
          <w:lang w:eastAsia="zh-TW"/>
        </w:rPr>
        <w:t>說明</w:t>
      </w:r>
    </w:p>
    <w:p w:rsidR="00B514E4" w:rsidRPr="00D111DB" w:rsidRDefault="004745A4" w:rsidP="004745A4">
      <w:pPr>
        <w:pStyle w:val="af5"/>
        <w:spacing w:line="360" w:lineRule="auto"/>
        <w:ind w:leftChars="0" w:left="0"/>
        <w:rPr>
          <w:rFonts w:eastAsia="標楷體"/>
          <w:b/>
          <w:color w:val="0000CC"/>
          <w:sz w:val="32"/>
        </w:rPr>
      </w:pPr>
      <w:r w:rsidRPr="00D111DB">
        <w:rPr>
          <w:rFonts w:ascii="標楷體" w:eastAsia="標楷體" w:hAnsi="標楷體" w:hint="eastAsia"/>
          <w:b/>
          <w:color w:val="0000CC"/>
          <w:sz w:val="32"/>
          <w:lang w:eastAsia="zh-TW"/>
        </w:rPr>
        <w:t>■</w:t>
      </w:r>
      <w:r w:rsidR="00B514E4" w:rsidRPr="00D111DB">
        <w:rPr>
          <w:rFonts w:eastAsia="標楷體" w:hint="eastAsia"/>
          <w:b/>
          <w:color w:val="0000CC"/>
          <w:sz w:val="32"/>
        </w:rPr>
        <w:t>數位模擬的基本概念</w:t>
      </w:r>
    </w:p>
    <w:p w:rsidR="00B514E4" w:rsidRPr="00D111DB" w:rsidRDefault="00B514E4" w:rsidP="00B514E4">
      <w:pPr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●數位電路模擬屬於</w:t>
      </w:r>
      <w:r w:rsidRPr="00D111DB">
        <w:rPr>
          <w:rFonts w:eastAsia="標楷體"/>
          <w:b/>
          <w:sz w:val="28"/>
        </w:rPr>
        <w:t>time domain(Analysis type</w:t>
      </w:r>
      <w:r w:rsidRPr="00D111DB">
        <w:rPr>
          <w:rFonts w:eastAsia="標楷體" w:hint="eastAsia"/>
          <w:b/>
          <w:sz w:val="28"/>
        </w:rPr>
        <w:t>－</w:t>
      </w:r>
      <w:r w:rsidRPr="00D111DB">
        <w:rPr>
          <w:rFonts w:eastAsia="標楷體"/>
          <w:b/>
          <w:sz w:val="28"/>
        </w:rPr>
        <w:t>transient)</w:t>
      </w:r>
    </w:p>
    <w:p w:rsidR="00B514E4" w:rsidRPr="00D111DB" w:rsidRDefault="00B514E4" w:rsidP="00B514E4">
      <w:pPr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●模擬數位電路的步驟：</w:t>
      </w:r>
    </w:p>
    <w:p w:rsidR="00B514E4" w:rsidRPr="00D111DB" w:rsidRDefault="00B514E4" w:rsidP="00B514E4">
      <w:pPr>
        <w:numPr>
          <w:ilvl w:val="0"/>
          <w:numId w:val="14"/>
        </w:numPr>
        <w:tabs>
          <w:tab w:val="clear" w:pos="1140"/>
          <w:tab w:val="num" w:pos="360"/>
        </w:tabs>
        <w:suppressAutoHyphens w:val="0"/>
        <w:spacing w:line="360" w:lineRule="auto"/>
        <w:ind w:leftChars="50" w:left="187" w:hangingChars="21" w:hanging="67"/>
        <w:jc w:val="both"/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t>Drawing the design.</w:t>
      </w:r>
    </w:p>
    <w:p w:rsidR="00B514E4" w:rsidRPr="00D111DB" w:rsidRDefault="00B514E4" w:rsidP="00B514E4">
      <w:pPr>
        <w:numPr>
          <w:ilvl w:val="0"/>
          <w:numId w:val="14"/>
        </w:numPr>
        <w:tabs>
          <w:tab w:val="clear" w:pos="1140"/>
          <w:tab w:val="num" w:pos="360"/>
        </w:tabs>
        <w:suppressAutoHyphens w:val="0"/>
        <w:spacing w:line="360" w:lineRule="auto"/>
        <w:ind w:leftChars="50" w:left="187" w:hangingChars="21" w:hanging="67"/>
        <w:jc w:val="both"/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t>Defining the stimuli.</w:t>
      </w:r>
      <w:r w:rsidR="00346616">
        <w:rPr>
          <w:rFonts w:eastAsia="標楷體" w:hint="eastAsia"/>
          <w:b/>
          <w:sz w:val="32"/>
          <w:szCs w:val="32"/>
          <w:lang w:eastAsia="zh-TW"/>
        </w:rPr>
        <w:t xml:space="preserve">                                                                                </w:t>
      </w:r>
    </w:p>
    <w:p w:rsidR="00B514E4" w:rsidRPr="00D111DB" w:rsidRDefault="00B514E4" w:rsidP="00B514E4">
      <w:pPr>
        <w:numPr>
          <w:ilvl w:val="0"/>
          <w:numId w:val="14"/>
        </w:numPr>
        <w:tabs>
          <w:tab w:val="clear" w:pos="1140"/>
          <w:tab w:val="num" w:pos="360"/>
        </w:tabs>
        <w:suppressAutoHyphens w:val="0"/>
        <w:spacing w:line="360" w:lineRule="auto"/>
        <w:ind w:leftChars="50" w:left="187" w:hangingChars="21" w:hanging="67"/>
        <w:jc w:val="both"/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t>Setting the simulation time.</w:t>
      </w:r>
    </w:p>
    <w:p w:rsidR="00B514E4" w:rsidRPr="00D111DB" w:rsidRDefault="00B514E4" w:rsidP="00B514E4">
      <w:pPr>
        <w:numPr>
          <w:ilvl w:val="0"/>
          <w:numId w:val="14"/>
        </w:numPr>
        <w:tabs>
          <w:tab w:val="clear" w:pos="1140"/>
          <w:tab w:val="num" w:pos="360"/>
        </w:tabs>
        <w:suppressAutoHyphens w:val="0"/>
        <w:spacing w:line="360" w:lineRule="auto"/>
        <w:ind w:leftChars="50" w:left="187" w:hangingChars="21" w:hanging="67"/>
        <w:jc w:val="both"/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t>Adjusting the simulation parameters.</w:t>
      </w:r>
    </w:p>
    <w:p w:rsidR="00B514E4" w:rsidRPr="00D111DB" w:rsidRDefault="00B514E4" w:rsidP="00B514E4">
      <w:pPr>
        <w:numPr>
          <w:ilvl w:val="0"/>
          <w:numId w:val="14"/>
        </w:numPr>
        <w:tabs>
          <w:tab w:val="clear" w:pos="1140"/>
          <w:tab w:val="num" w:pos="360"/>
        </w:tabs>
        <w:suppressAutoHyphens w:val="0"/>
        <w:spacing w:line="360" w:lineRule="auto"/>
        <w:ind w:leftChars="50" w:left="187" w:hangingChars="21" w:hanging="67"/>
        <w:jc w:val="both"/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t>Starting the simulation.</w:t>
      </w:r>
    </w:p>
    <w:p w:rsidR="00B514E4" w:rsidRPr="00D111DB" w:rsidRDefault="00B514E4" w:rsidP="00B514E4">
      <w:pPr>
        <w:numPr>
          <w:ilvl w:val="0"/>
          <w:numId w:val="14"/>
        </w:numPr>
        <w:tabs>
          <w:tab w:val="clear" w:pos="1140"/>
          <w:tab w:val="num" w:pos="360"/>
        </w:tabs>
        <w:suppressAutoHyphens w:val="0"/>
        <w:spacing w:line="360" w:lineRule="auto"/>
        <w:ind w:leftChars="50" w:left="187" w:hangingChars="21" w:hanging="67"/>
        <w:jc w:val="both"/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t>Analyzing the results.</w:t>
      </w:r>
    </w:p>
    <w:p w:rsidR="00B514E4" w:rsidRPr="00D111DB" w:rsidRDefault="00B514E4" w:rsidP="00B514E4">
      <w:pPr>
        <w:numPr>
          <w:ilvl w:val="1"/>
          <w:numId w:val="13"/>
        </w:numPr>
        <w:tabs>
          <w:tab w:val="clear" w:pos="840"/>
        </w:tabs>
        <w:suppressAutoHyphens w:val="0"/>
        <w:ind w:left="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數位狀態說明</w:t>
      </w:r>
    </w:p>
    <w:p w:rsidR="00877217" w:rsidRPr="00D111DB" w:rsidRDefault="00877217" w:rsidP="00877217">
      <w:pPr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Pr="00D111DB">
        <w:rPr>
          <w:rFonts w:eastAsia="標楷體"/>
          <w:b/>
          <w:sz w:val="28"/>
        </w:rPr>
        <w:t>(</w:t>
      </w:r>
      <w:r w:rsidR="004A2F72">
        <w:rPr>
          <w:rFonts w:eastAsia="標楷體" w:hint="eastAsia"/>
          <w:b/>
          <w:sz w:val="28"/>
          <w:lang w:eastAsia="zh-TW"/>
        </w:rPr>
        <w:t>4-7</w:t>
      </w:r>
      <w:r w:rsidRPr="00D111DB">
        <w:rPr>
          <w:rFonts w:eastAsia="標楷體"/>
          <w:b/>
          <w:sz w:val="28"/>
        </w:rPr>
        <w:t>)</w:t>
      </w:r>
      <w:r w:rsidR="004A2F72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</w:rPr>
        <w:t>數位邏輯位準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8135"/>
      </w:tblGrid>
      <w:tr w:rsidR="00B514E4" w:rsidRPr="00D111DB">
        <w:trPr>
          <w:jc w:val="center"/>
        </w:trPr>
        <w:tc>
          <w:tcPr>
            <w:tcW w:w="804" w:type="pct"/>
            <w:vAlign w:val="center"/>
          </w:tcPr>
          <w:p w:rsidR="00B514E4" w:rsidRPr="00D111DB" w:rsidRDefault="00B514E4" w:rsidP="000D7451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位準狀態</w:t>
            </w:r>
          </w:p>
        </w:tc>
        <w:tc>
          <w:tcPr>
            <w:tcW w:w="4196" w:type="pct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狀</w:t>
            </w:r>
            <w:r w:rsidRPr="00D111DB">
              <w:rPr>
                <w:rFonts w:eastAsia="標楷體"/>
                <w:b/>
                <w:sz w:val="28"/>
              </w:rPr>
              <w:t xml:space="preserve">      </w:t>
            </w:r>
            <w:r w:rsidRPr="00D111DB">
              <w:rPr>
                <w:rFonts w:eastAsia="標楷體" w:hint="eastAsia"/>
                <w:b/>
                <w:sz w:val="28"/>
              </w:rPr>
              <w:t>態</w:t>
            </w:r>
            <w:r w:rsidRPr="00D111DB">
              <w:rPr>
                <w:rFonts w:eastAsia="標楷體"/>
                <w:b/>
                <w:sz w:val="28"/>
              </w:rPr>
              <w:t xml:space="preserve">       </w:t>
            </w:r>
            <w:r w:rsidRPr="00D111DB">
              <w:rPr>
                <w:rFonts w:eastAsia="標楷體" w:hint="eastAsia"/>
                <w:b/>
                <w:sz w:val="28"/>
              </w:rPr>
              <w:t>說</w:t>
            </w:r>
            <w:r w:rsidRPr="00D111DB">
              <w:rPr>
                <w:rFonts w:eastAsia="標楷體"/>
                <w:b/>
                <w:sz w:val="28"/>
              </w:rPr>
              <w:t xml:space="preserve">       </w:t>
            </w:r>
            <w:r w:rsidRPr="00D111DB">
              <w:rPr>
                <w:rFonts w:eastAsia="標楷體" w:hint="eastAsia"/>
                <w:b/>
                <w:sz w:val="28"/>
              </w:rPr>
              <w:t>明</w:t>
            </w:r>
          </w:p>
        </w:tc>
      </w:tr>
      <w:tr w:rsidR="00B514E4" w:rsidRPr="00D111DB">
        <w:trPr>
          <w:trHeight w:val="720"/>
          <w:jc w:val="center"/>
        </w:trPr>
        <w:tc>
          <w:tcPr>
            <w:tcW w:w="804" w:type="pct"/>
            <w:vAlign w:val="center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196" w:type="pct"/>
            <w:vAlign w:val="center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Low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false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no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off</w:t>
            </w:r>
          </w:p>
        </w:tc>
      </w:tr>
      <w:tr w:rsidR="00B514E4" w:rsidRPr="00D111DB">
        <w:trPr>
          <w:trHeight w:val="720"/>
          <w:jc w:val="center"/>
        </w:trPr>
        <w:tc>
          <w:tcPr>
            <w:tcW w:w="804" w:type="pct"/>
            <w:vAlign w:val="center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196" w:type="pct"/>
            <w:vAlign w:val="center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High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true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yes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on</w:t>
            </w:r>
          </w:p>
        </w:tc>
      </w:tr>
      <w:tr w:rsidR="00B514E4" w:rsidRPr="00D111DB">
        <w:trPr>
          <w:trHeight w:val="720"/>
          <w:jc w:val="center"/>
        </w:trPr>
        <w:tc>
          <w:tcPr>
            <w:tcW w:w="804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R</w:t>
            </w:r>
          </w:p>
        </w:tc>
        <w:tc>
          <w:tcPr>
            <w:tcW w:w="4196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Rising (changes from 0 to 1 sometime during the R interval)</w:t>
            </w:r>
          </w:p>
        </w:tc>
      </w:tr>
      <w:tr w:rsidR="00B514E4" w:rsidRPr="00D111DB">
        <w:trPr>
          <w:trHeight w:val="720"/>
          <w:jc w:val="center"/>
        </w:trPr>
        <w:tc>
          <w:tcPr>
            <w:tcW w:w="804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F</w:t>
            </w:r>
          </w:p>
        </w:tc>
        <w:tc>
          <w:tcPr>
            <w:tcW w:w="4196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Falling (changes from 1 to 0 sometime during the F interval)</w:t>
            </w:r>
          </w:p>
        </w:tc>
      </w:tr>
      <w:tr w:rsidR="00B514E4" w:rsidRPr="00D111DB">
        <w:trPr>
          <w:trHeight w:val="720"/>
          <w:jc w:val="center"/>
        </w:trPr>
        <w:tc>
          <w:tcPr>
            <w:tcW w:w="804" w:type="pct"/>
            <w:vAlign w:val="center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X</w:t>
            </w:r>
          </w:p>
        </w:tc>
        <w:tc>
          <w:tcPr>
            <w:tcW w:w="4196" w:type="pct"/>
            <w:vAlign w:val="center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Unknown</w:t>
            </w:r>
            <w:r w:rsidRPr="00D111DB">
              <w:rPr>
                <w:rFonts w:eastAsia="標楷體" w:hint="eastAsia"/>
                <w:b/>
                <w:sz w:val="28"/>
              </w:rPr>
              <w:t>：</w:t>
            </w:r>
            <w:r w:rsidRPr="00D111DB">
              <w:rPr>
                <w:rFonts w:eastAsia="標楷體"/>
                <w:b/>
                <w:sz w:val="28"/>
              </w:rPr>
              <w:t>may be high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low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intermediate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or unstable</w:t>
            </w:r>
          </w:p>
        </w:tc>
      </w:tr>
      <w:tr w:rsidR="00B514E4" w:rsidRPr="00D111DB">
        <w:trPr>
          <w:trHeight w:val="720"/>
          <w:jc w:val="center"/>
        </w:trPr>
        <w:tc>
          <w:tcPr>
            <w:tcW w:w="804" w:type="pct"/>
            <w:vAlign w:val="center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Z</w:t>
            </w:r>
          </w:p>
        </w:tc>
        <w:tc>
          <w:tcPr>
            <w:tcW w:w="4196" w:type="pct"/>
            <w:vAlign w:val="center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28"/>
              </w:rPr>
            </w:pPr>
            <w:r w:rsidRPr="00D111DB">
              <w:rPr>
                <w:rFonts w:eastAsia="標楷體"/>
                <w:b/>
                <w:sz w:val="28"/>
              </w:rPr>
              <w:t>High impedance</w:t>
            </w:r>
            <w:r w:rsidRPr="00D111DB">
              <w:rPr>
                <w:rFonts w:eastAsia="標楷體" w:hint="eastAsia"/>
                <w:b/>
                <w:sz w:val="28"/>
              </w:rPr>
              <w:t>：</w:t>
            </w:r>
            <w:r w:rsidRPr="00D111DB">
              <w:rPr>
                <w:rFonts w:eastAsia="標楷體"/>
                <w:b/>
                <w:sz w:val="28"/>
              </w:rPr>
              <w:t>may be high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low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intermediate</w:t>
            </w:r>
            <w:r w:rsidRPr="00D111DB">
              <w:rPr>
                <w:rFonts w:eastAsia="標楷體" w:hint="eastAsia"/>
                <w:b/>
                <w:sz w:val="28"/>
              </w:rPr>
              <w:t>，</w:t>
            </w:r>
            <w:r w:rsidRPr="00D111DB">
              <w:rPr>
                <w:rFonts w:eastAsia="標楷體"/>
                <w:b/>
                <w:sz w:val="28"/>
              </w:rPr>
              <w:t>or unstable</w:t>
            </w:r>
          </w:p>
        </w:tc>
      </w:tr>
    </w:tbl>
    <w:p w:rsidR="00B514E4" w:rsidRPr="00D111DB" w:rsidRDefault="00B514E4" w:rsidP="00B514E4">
      <w:pPr>
        <w:rPr>
          <w:rFonts w:eastAsia="標楷體"/>
          <w:b/>
          <w:sz w:val="28"/>
        </w:rPr>
      </w:pPr>
    </w:p>
    <w:p w:rsidR="00B514E4" w:rsidRPr="00D111DB" w:rsidRDefault="00B514E4" w:rsidP="00B514E4">
      <w:pPr>
        <w:rPr>
          <w:rFonts w:eastAsia="標楷體"/>
          <w:b/>
          <w:sz w:val="28"/>
        </w:rPr>
      </w:pPr>
    </w:p>
    <w:p w:rsidR="00B514E4" w:rsidRPr="00D111DB" w:rsidRDefault="00B514E4" w:rsidP="0062524F">
      <w:pPr>
        <w:suppressAutoHyphens w:val="0"/>
        <w:spacing w:line="360" w:lineRule="auto"/>
        <w:jc w:val="both"/>
        <w:rPr>
          <w:rFonts w:eastAsia="標楷體"/>
          <w:b/>
          <w:color w:val="0000CC"/>
          <w:sz w:val="28"/>
        </w:rPr>
      </w:pPr>
      <w:r w:rsidRPr="00D111DB">
        <w:rPr>
          <w:rFonts w:eastAsia="標楷體"/>
          <w:b/>
          <w:sz w:val="28"/>
        </w:rPr>
        <w:br w:type="page"/>
      </w:r>
      <w:r w:rsidR="0062524F" w:rsidRPr="00D111DB">
        <w:rPr>
          <w:rFonts w:eastAsia="標楷體" w:hint="eastAsia"/>
          <w:b/>
          <w:sz w:val="28"/>
          <w:lang w:eastAsia="zh-TW"/>
        </w:rPr>
        <w:t>※</w:t>
      </w:r>
      <w:r w:rsidR="0062524F" w:rsidRPr="00D111DB">
        <w:rPr>
          <w:rFonts w:eastAsia="標楷體" w:hint="eastAsia"/>
          <w:b/>
          <w:color w:val="0000CC"/>
          <w:sz w:val="28"/>
        </w:rPr>
        <w:t>數位訊號源種類說明</w:t>
      </w:r>
    </w:p>
    <w:p w:rsidR="00B514E4" w:rsidRPr="00D111DB" w:rsidRDefault="00B514E4" w:rsidP="00B514E4">
      <w:pPr>
        <w:numPr>
          <w:ilvl w:val="2"/>
          <w:numId w:val="13"/>
        </w:numPr>
        <w:tabs>
          <w:tab w:val="clear" w:pos="1680"/>
          <w:tab w:val="left" w:pos="720"/>
        </w:tabs>
        <w:suppressAutoHyphens w:val="0"/>
        <w:spacing w:line="360" w:lineRule="auto"/>
        <w:ind w:left="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Using the DIGSTIMn part</w:t>
      </w:r>
      <w:r w:rsidRPr="00D111DB">
        <w:rPr>
          <w:rFonts w:eastAsia="標楷體"/>
          <w:b/>
          <w:sz w:val="28"/>
        </w:rPr>
        <w:t>. (</w:t>
      </w:r>
      <w:r w:rsidRPr="00D111DB">
        <w:rPr>
          <w:rFonts w:eastAsia="標楷體" w:hint="eastAsia"/>
          <w:b/>
          <w:sz w:val="28"/>
        </w:rPr>
        <w:t>元件庫</w:t>
      </w:r>
      <w:r w:rsidRPr="00D111DB">
        <w:rPr>
          <w:rFonts w:eastAsia="標楷體" w:hint="eastAsia"/>
          <w:b/>
          <w:sz w:val="28"/>
        </w:rPr>
        <w:t>SOURCSTM</w:t>
      </w:r>
      <w:r w:rsidRPr="00D111DB">
        <w:rPr>
          <w:rFonts w:eastAsia="標楷體"/>
          <w:b/>
          <w:sz w:val="28"/>
        </w:rPr>
        <w:t>.olb)</w:t>
      </w:r>
    </w:p>
    <w:p w:rsidR="00B514E4" w:rsidRPr="00D111DB" w:rsidRDefault="00B514E4" w:rsidP="00B514E4">
      <w:pPr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sz w:val="28"/>
        </w:rPr>
        <w:t>DigStim1</w:t>
      </w:r>
      <w:r w:rsidRPr="00D111DB">
        <w:rPr>
          <w:rFonts w:eastAsia="標楷體" w:hint="eastAsia"/>
          <w:b/>
          <w:sz w:val="28"/>
        </w:rPr>
        <w:t>產生單一訊號源</w:t>
      </w:r>
      <w:r w:rsidRPr="00D111DB">
        <w:rPr>
          <w:rFonts w:eastAsia="標楷體" w:hint="eastAsia"/>
          <w:b/>
          <w:sz w:val="28"/>
        </w:rPr>
        <w:t>(</w:t>
      </w:r>
      <w:r w:rsidRPr="00D111DB">
        <w:rPr>
          <w:rFonts w:eastAsia="標楷體" w:hint="eastAsia"/>
          <w:b/>
          <w:sz w:val="28"/>
        </w:rPr>
        <w:t>數位輸入訊號元件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，</w:t>
      </w:r>
    </w:p>
    <w:p w:rsidR="00B514E4" w:rsidRPr="00D111DB" w:rsidRDefault="00B514E4" w:rsidP="00B514E4">
      <w:pPr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D</w:t>
      </w:r>
      <w:r w:rsidRPr="00D111DB">
        <w:rPr>
          <w:rFonts w:eastAsia="標楷體"/>
          <w:b/>
          <w:sz w:val="28"/>
        </w:rPr>
        <w:t>igStim2</w:t>
      </w:r>
      <w:r w:rsidRPr="00D111DB">
        <w:rPr>
          <w:rFonts w:eastAsia="標楷體" w:hAnsi="標楷體"/>
          <w:b/>
          <w:sz w:val="28"/>
        </w:rPr>
        <w:t>、</w:t>
      </w:r>
      <w:r w:rsidRPr="00D111DB">
        <w:rPr>
          <w:rFonts w:eastAsia="標楷體"/>
          <w:b/>
          <w:sz w:val="28"/>
        </w:rPr>
        <w:t>DigStim4</w:t>
      </w:r>
      <w:r w:rsidRPr="00D111DB">
        <w:rPr>
          <w:rFonts w:eastAsia="標楷體" w:hAnsi="標楷體"/>
          <w:b/>
          <w:sz w:val="28"/>
        </w:rPr>
        <w:t>、</w:t>
      </w:r>
      <w:r w:rsidRPr="00D111DB">
        <w:rPr>
          <w:rFonts w:eastAsia="標楷體"/>
          <w:b/>
          <w:sz w:val="28"/>
        </w:rPr>
        <w:t>DigStim8…</w:t>
      </w:r>
      <w:r w:rsidRPr="00D111DB">
        <w:rPr>
          <w:rFonts w:eastAsia="標楷體"/>
          <w:b/>
          <w:sz w:val="28"/>
        </w:rPr>
        <w:t>等產生匯流排的訊</w:t>
      </w:r>
      <w:r w:rsidRPr="00D111DB">
        <w:rPr>
          <w:rFonts w:eastAsia="標楷體" w:hint="eastAsia"/>
          <w:b/>
          <w:sz w:val="28"/>
        </w:rPr>
        <w:t>號源。</w:t>
      </w:r>
    </w:p>
    <w:p w:rsidR="00B514E4" w:rsidRPr="00D111DB" w:rsidRDefault="008919B4" w:rsidP="00B514E4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>
            <wp:extent cx="5777865" cy="3507105"/>
            <wp:effectExtent l="0" t="0" r="0" b="0"/>
            <wp:docPr id="23" name="圖片 23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980EB7" w:rsidP="00B514E4">
      <w:pPr>
        <w:snapToGrid w:val="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FIG(1)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="00B514E4" w:rsidRPr="00D111DB">
        <w:rPr>
          <w:rFonts w:eastAsia="標楷體" w:hint="eastAsia"/>
          <w:b/>
          <w:sz w:val="28"/>
        </w:rPr>
        <w:t>選擇元件</w:t>
      </w:r>
      <w:r w:rsidR="00B514E4" w:rsidRPr="00D111DB">
        <w:rPr>
          <w:rFonts w:eastAsia="標楷體"/>
          <w:b/>
          <w:sz w:val="28"/>
        </w:rPr>
        <w:t>DigStim1</w:t>
      </w:r>
    </w:p>
    <w:p w:rsidR="00B514E4" w:rsidRPr="00D111DB" w:rsidRDefault="00B514E4" w:rsidP="00B514E4">
      <w:pPr>
        <w:snapToGrid w:val="0"/>
        <w:jc w:val="both"/>
        <w:rPr>
          <w:rFonts w:ascii="標楷體" w:eastAsia="標楷體"/>
          <w:b/>
          <w:sz w:val="28"/>
        </w:rPr>
      </w:pPr>
    </w:p>
    <w:p w:rsidR="00B514E4" w:rsidRPr="00D111DB" w:rsidRDefault="00980EB7" w:rsidP="00B514E4">
      <w:pPr>
        <w:snapToGrid w:val="0"/>
        <w:jc w:val="both"/>
        <w:rPr>
          <w:rFonts w:ascii="標楷體" w:eastAsia="標楷體"/>
          <w:b/>
          <w:sz w:val="28"/>
        </w:rPr>
      </w:pPr>
      <w:r w:rsidRPr="00D111DB">
        <w:rPr>
          <w:rFonts w:ascii="標楷體" w:eastAsia="標楷體" w:hAnsi="標楷體" w:hint="eastAsia"/>
          <w:b/>
          <w:sz w:val="28"/>
        </w:rPr>
        <w:t>◎</w:t>
      </w:r>
      <w:r w:rsidR="00B514E4" w:rsidRPr="00D111DB">
        <w:rPr>
          <w:rFonts w:ascii="標楷體" w:eastAsia="標楷體" w:hint="eastAsia"/>
          <w:b/>
          <w:sz w:val="28"/>
        </w:rPr>
        <w:t>例題：</w:t>
      </w:r>
      <w:r w:rsidR="00B514E4" w:rsidRPr="00D111DB">
        <w:rPr>
          <w:rFonts w:ascii="標楷體" w:eastAsia="標楷體" w:hint="eastAsia"/>
          <w:b/>
          <w:sz w:val="32"/>
          <w:szCs w:val="32"/>
        </w:rPr>
        <w:t>組合電路－全加法器電路</w:t>
      </w:r>
    </w:p>
    <w:p w:rsidR="00B514E4" w:rsidRPr="00D111DB" w:rsidRDefault="00B514E4" w:rsidP="00B514E4">
      <w:pPr>
        <w:snapToGrid w:val="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1.</w:t>
      </w:r>
      <w:r w:rsidRPr="00D111DB">
        <w:rPr>
          <w:rFonts w:eastAsia="標楷體" w:hint="eastAsia"/>
          <w:b/>
          <w:sz w:val="28"/>
        </w:rPr>
        <w:t>真值表。</w:t>
      </w:r>
    </w:p>
    <w:p w:rsidR="00B514E4" w:rsidRPr="00D111DB" w:rsidRDefault="00B514E4" w:rsidP="00B514E4">
      <w:pPr>
        <w:spacing w:line="36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="00357C65" w:rsidRPr="00D111DB">
        <w:rPr>
          <w:rFonts w:eastAsia="標楷體" w:hint="eastAsia"/>
          <w:b/>
          <w:sz w:val="28"/>
          <w:lang w:eastAsia="zh-TW"/>
        </w:rPr>
        <w:t>格</w:t>
      </w:r>
      <w:r w:rsidR="004A2F72">
        <w:rPr>
          <w:rFonts w:eastAsia="標楷體" w:hint="eastAsia"/>
          <w:b/>
          <w:sz w:val="28"/>
          <w:lang w:eastAsia="zh-TW"/>
        </w:rPr>
        <w:t>(4-8</w:t>
      </w:r>
      <w:r w:rsidR="00357C65" w:rsidRPr="00D111DB">
        <w:rPr>
          <w:rFonts w:eastAsia="標楷體" w:hint="eastAsia"/>
          <w:b/>
          <w:sz w:val="28"/>
          <w:lang w:eastAsia="zh-TW"/>
        </w:rPr>
        <w:t>)</w:t>
      </w:r>
      <w:r w:rsidRPr="00D111DB">
        <w:rPr>
          <w:rFonts w:ascii="標楷體" w:eastAsia="標楷體" w:hint="eastAsia"/>
          <w:b/>
          <w:sz w:val="28"/>
        </w:rPr>
        <w:t>：全加法器電路的</w:t>
      </w:r>
      <w:r w:rsidRPr="00D111DB">
        <w:rPr>
          <w:rFonts w:eastAsia="標楷體" w:hint="eastAsia"/>
          <w:b/>
          <w:sz w:val="28"/>
        </w:rPr>
        <w:t>真值表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8"/>
        <w:gridCol w:w="1939"/>
        <w:gridCol w:w="1939"/>
        <w:gridCol w:w="1939"/>
        <w:gridCol w:w="1939"/>
      </w:tblGrid>
      <w:tr w:rsidR="00B514E4" w:rsidRPr="00D111DB">
        <w:trPr>
          <w:trHeight w:val="519"/>
          <w:jc w:val="center"/>
        </w:trPr>
        <w:tc>
          <w:tcPr>
            <w:tcW w:w="3000" w:type="pct"/>
            <w:gridSpan w:val="3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32"/>
              </w:rPr>
            </w:pPr>
            <w:r w:rsidRPr="00D111DB">
              <w:rPr>
                <w:rFonts w:eastAsia="標楷體" w:hint="eastAsia"/>
                <w:b/>
                <w:sz w:val="32"/>
              </w:rPr>
              <w:t>輸入</w:t>
            </w:r>
          </w:p>
        </w:tc>
        <w:tc>
          <w:tcPr>
            <w:tcW w:w="2000" w:type="pct"/>
            <w:gridSpan w:val="2"/>
          </w:tcPr>
          <w:p w:rsidR="00B514E4" w:rsidRPr="00D111DB" w:rsidRDefault="00B514E4" w:rsidP="000D7451">
            <w:pPr>
              <w:jc w:val="center"/>
              <w:rPr>
                <w:rFonts w:eastAsia="標楷體"/>
                <w:b/>
                <w:sz w:val="32"/>
              </w:rPr>
            </w:pPr>
            <w:r w:rsidRPr="00D111DB">
              <w:rPr>
                <w:rFonts w:eastAsia="標楷體" w:hint="eastAsia"/>
                <w:b/>
                <w:sz w:val="32"/>
              </w:rPr>
              <w:t>輸出</w:t>
            </w:r>
          </w:p>
        </w:tc>
      </w:tr>
      <w:tr w:rsidR="00B514E4" w:rsidRPr="00D111DB">
        <w:trPr>
          <w:jc w:val="center"/>
        </w:trPr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A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B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C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CARRY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SUM</w:t>
            </w:r>
          </w:p>
        </w:tc>
      </w:tr>
      <w:tr w:rsidR="00B514E4" w:rsidRPr="00D111DB">
        <w:trPr>
          <w:jc w:val="center"/>
        </w:trPr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</w:tr>
      <w:tr w:rsidR="00B514E4" w:rsidRPr="00D111DB">
        <w:trPr>
          <w:jc w:val="center"/>
        </w:trPr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</w:tr>
      <w:tr w:rsidR="00B514E4" w:rsidRPr="00D111DB">
        <w:trPr>
          <w:jc w:val="center"/>
        </w:trPr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</w:tr>
      <w:tr w:rsidR="00B514E4" w:rsidRPr="00D111DB">
        <w:trPr>
          <w:jc w:val="center"/>
        </w:trPr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</w:tr>
      <w:tr w:rsidR="00B514E4" w:rsidRPr="00D111DB">
        <w:trPr>
          <w:jc w:val="center"/>
        </w:trPr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</w:tr>
      <w:tr w:rsidR="00B514E4" w:rsidRPr="00D111DB">
        <w:trPr>
          <w:jc w:val="center"/>
        </w:trPr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</w:tr>
      <w:tr w:rsidR="00B514E4" w:rsidRPr="00D111DB">
        <w:trPr>
          <w:jc w:val="center"/>
        </w:trPr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0</w:t>
            </w:r>
          </w:p>
        </w:tc>
      </w:tr>
      <w:tr w:rsidR="00B514E4" w:rsidRPr="00D111DB">
        <w:trPr>
          <w:jc w:val="center"/>
        </w:trPr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</w:tr>
    </w:tbl>
    <w:p w:rsidR="00B514E4" w:rsidRPr="00D111DB" w:rsidRDefault="00B514E4" w:rsidP="00B514E4">
      <w:pPr>
        <w:numPr>
          <w:ilvl w:val="0"/>
          <w:numId w:val="13"/>
        </w:numPr>
        <w:suppressAutoHyphens w:val="0"/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經卡諾圖化簡得輸出方程式：</w:t>
      </w:r>
      <w:r w:rsidRPr="00D111DB">
        <w:rPr>
          <w:rFonts w:eastAsia="標楷體"/>
          <w:b/>
          <w:sz w:val="28"/>
        </w:rPr>
        <w:t>CARRY</w:t>
      </w:r>
      <w:r w:rsidRPr="00D111DB">
        <w:rPr>
          <w:rFonts w:eastAsia="標楷體" w:hint="eastAsia"/>
          <w:b/>
          <w:sz w:val="28"/>
        </w:rPr>
        <w:t>＝</w:t>
      </w:r>
      <w:r w:rsidRPr="00D111DB">
        <w:rPr>
          <w:rFonts w:eastAsia="標楷體"/>
          <w:b/>
          <w:sz w:val="28"/>
        </w:rPr>
        <w:t>AB</w:t>
      </w:r>
      <w:r w:rsidRPr="00D111DB">
        <w:rPr>
          <w:rFonts w:eastAsia="標楷體" w:hint="eastAsia"/>
          <w:b/>
          <w:sz w:val="28"/>
        </w:rPr>
        <w:t>＋</w:t>
      </w:r>
      <w:r w:rsidRPr="00D111DB">
        <w:rPr>
          <w:rFonts w:eastAsia="標楷體"/>
          <w:b/>
          <w:sz w:val="28"/>
        </w:rPr>
        <w:t>AC</w:t>
      </w:r>
      <w:r w:rsidRPr="00D111DB">
        <w:rPr>
          <w:rFonts w:eastAsia="標楷體" w:hint="eastAsia"/>
          <w:b/>
          <w:sz w:val="28"/>
        </w:rPr>
        <w:t>＋</w:t>
      </w:r>
      <w:r w:rsidRPr="00D111DB">
        <w:rPr>
          <w:rFonts w:eastAsia="標楷體"/>
          <w:b/>
          <w:sz w:val="28"/>
        </w:rPr>
        <w:t>BC</w:t>
      </w:r>
    </w:p>
    <w:p w:rsidR="00B514E4" w:rsidRPr="00D111DB" w:rsidRDefault="00B514E4" w:rsidP="00B514E4">
      <w:pPr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 xml:space="preserve">                             </w:t>
      </w:r>
      <w:r w:rsidRPr="00D111DB">
        <w:rPr>
          <w:rFonts w:eastAsia="標楷體"/>
          <w:b/>
          <w:sz w:val="28"/>
        </w:rPr>
        <w:t>SUM</w:t>
      </w:r>
      <w:r w:rsidRPr="00D111DB">
        <w:rPr>
          <w:rFonts w:eastAsia="標楷體" w:hint="eastAsia"/>
          <w:b/>
          <w:sz w:val="28"/>
        </w:rPr>
        <w:t>＝</w:t>
      </w:r>
      <w:r w:rsidRPr="00D111DB">
        <w:rPr>
          <w:rFonts w:eastAsia="標楷體"/>
          <w:b/>
          <w:sz w:val="28"/>
        </w:rPr>
        <w:t>A</w:t>
      </w:r>
      <w:r w:rsidRPr="00D111DB">
        <w:rPr>
          <w:rFonts w:ascii="標楷體" w:eastAsia="標楷體" w:hint="eastAsia"/>
          <w:b/>
          <w:sz w:val="28"/>
        </w:rPr>
        <w:t>⊕</w:t>
      </w:r>
      <w:r w:rsidRPr="00D111DB">
        <w:rPr>
          <w:rFonts w:eastAsia="標楷體"/>
          <w:b/>
          <w:sz w:val="28"/>
        </w:rPr>
        <w:t>B</w:t>
      </w:r>
      <w:r w:rsidRPr="00D111DB">
        <w:rPr>
          <w:rFonts w:ascii="標楷體" w:eastAsia="標楷體" w:hint="eastAsia"/>
          <w:b/>
          <w:sz w:val="28"/>
        </w:rPr>
        <w:t>⊕</w:t>
      </w:r>
      <w:r w:rsidRPr="00D111DB">
        <w:rPr>
          <w:rFonts w:eastAsia="標楷體"/>
          <w:b/>
          <w:sz w:val="28"/>
        </w:rPr>
        <w:t>C</w:t>
      </w:r>
    </w:p>
    <w:p w:rsidR="00B514E4" w:rsidRPr="00D111DB" w:rsidRDefault="00B514E4" w:rsidP="00B514E4">
      <w:pPr>
        <w:numPr>
          <w:ilvl w:val="0"/>
          <w:numId w:val="13"/>
        </w:numPr>
        <w:suppressAutoHyphens w:val="0"/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sz w:val="28"/>
        </w:rPr>
        <w:t xml:space="preserve">ORCAD Capture </w:t>
      </w:r>
      <w:r w:rsidRPr="00D111DB">
        <w:rPr>
          <w:rFonts w:eastAsia="標楷體" w:hint="eastAsia"/>
          <w:b/>
          <w:sz w:val="28"/>
        </w:rPr>
        <w:t>畫出電路圖，選用下列零件庫元件。</w:t>
      </w:r>
    </w:p>
    <w:p w:rsidR="00B514E4" w:rsidRPr="00D111DB" w:rsidRDefault="00B514E4" w:rsidP="00B514E4">
      <w:pPr>
        <w:spacing w:line="36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表</w:t>
      </w:r>
      <w:r w:rsidR="00357C65" w:rsidRPr="00D111DB">
        <w:rPr>
          <w:rFonts w:eastAsia="標楷體" w:hint="eastAsia"/>
          <w:b/>
          <w:sz w:val="28"/>
          <w:lang w:eastAsia="zh-TW"/>
        </w:rPr>
        <w:t>格</w:t>
      </w:r>
      <w:r w:rsidRPr="00D111DB">
        <w:rPr>
          <w:rFonts w:eastAsia="標楷體"/>
          <w:b/>
          <w:sz w:val="28"/>
        </w:rPr>
        <w:t>(</w:t>
      </w:r>
      <w:r w:rsidR="004A2F72">
        <w:rPr>
          <w:rFonts w:eastAsia="標楷體" w:hint="eastAsia"/>
          <w:b/>
          <w:sz w:val="28"/>
          <w:lang w:eastAsia="zh-TW"/>
        </w:rPr>
        <w:t>4-9</w:t>
      </w:r>
      <w:r w:rsidRPr="00D111DB">
        <w:rPr>
          <w:rFonts w:ascii="標楷體" w:eastAsia="標楷體" w:hAnsi="標楷體"/>
          <w:b/>
          <w:sz w:val="28"/>
        </w:rPr>
        <w:t>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Pr="00D111DB">
        <w:rPr>
          <w:rFonts w:eastAsia="標楷體" w:hint="eastAsia"/>
          <w:b/>
          <w:sz w:val="28"/>
        </w:rPr>
        <w:t>電路圖所使用的元件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2"/>
        <w:gridCol w:w="3232"/>
        <w:gridCol w:w="3230"/>
      </w:tblGrid>
      <w:tr w:rsidR="00B514E4" w:rsidRPr="00D111DB">
        <w:trPr>
          <w:jc w:val="center"/>
        </w:trPr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元件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零件庫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元件類型</w:t>
            </w:r>
          </w:p>
        </w:tc>
      </w:tr>
      <w:tr w:rsidR="00B514E4" w:rsidRPr="00D111DB">
        <w:trPr>
          <w:jc w:val="center"/>
        </w:trPr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74</w:t>
            </w:r>
            <w:r w:rsidRPr="00D111DB">
              <w:rPr>
                <w:rFonts w:eastAsia="標楷體"/>
                <w:b/>
                <w:sz w:val="28"/>
                <w:szCs w:val="28"/>
              </w:rPr>
              <w:t>LS08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74</w:t>
            </w:r>
            <w:r w:rsidRPr="00D111DB">
              <w:rPr>
                <w:rFonts w:eastAsia="標楷體"/>
                <w:b/>
                <w:sz w:val="28"/>
                <w:szCs w:val="28"/>
              </w:rPr>
              <w:t>LS.olb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NAND Gate</w:t>
            </w:r>
          </w:p>
        </w:tc>
      </w:tr>
      <w:tr w:rsidR="00B514E4" w:rsidRPr="00D111DB">
        <w:trPr>
          <w:jc w:val="center"/>
        </w:trPr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74LS32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74</w:t>
            </w:r>
            <w:r w:rsidRPr="00D111DB">
              <w:rPr>
                <w:rFonts w:eastAsia="標楷體"/>
                <w:b/>
                <w:sz w:val="28"/>
                <w:szCs w:val="28"/>
              </w:rPr>
              <w:t>LS.olb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OR Gate</w:t>
            </w:r>
          </w:p>
        </w:tc>
      </w:tr>
      <w:tr w:rsidR="00B514E4" w:rsidRPr="00D111DB">
        <w:trPr>
          <w:jc w:val="center"/>
        </w:trPr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74LS86A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74</w:t>
            </w:r>
            <w:r w:rsidRPr="00D111DB">
              <w:rPr>
                <w:rFonts w:eastAsia="標楷體"/>
                <w:b/>
                <w:sz w:val="28"/>
                <w:szCs w:val="28"/>
              </w:rPr>
              <w:t>LS.olb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XOR gate</w:t>
            </w:r>
          </w:p>
        </w:tc>
      </w:tr>
      <w:tr w:rsidR="00B514E4" w:rsidRPr="00D111DB">
        <w:trPr>
          <w:jc w:val="center"/>
        </w:trPr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DSTM1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Sourcstm.olb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數位訊號源</w:t>
            </w:r>
          </w:p>
        </w:tc>
      </w:tr>
      <w:tr w:rsidR="00B514E4" w:rsidRPr="00D111DB">
        <w:trPr>
          <w:jc w:val="center"/>
        </w:trPr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OFF PAGELEFT-R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>Capsym.olb</w:t>
            </w:r>
          </w:p>
        </w:tc>
        <w:tc>
          <w:tcPr>
            <w:tcW w:w="1667" w:type="pct"/>
            <w:vAlign w:val="center"/>
          </w:tcPr>
          <w:p w:rsidR="00B514E4" w:rsidRPr="00D111DB" w:rsidRDefault="00B514E4" w:rsidP="000D745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/>
                <w:b/>
                <w:sz w:val="28"/>
                <w:szCs w:val="28"/>
              </w:rPr>
              <w:t xml:space="preserve">Off page 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連接器</w:t>
            </w:r>
          </w:p>
        </w:tc>
      </w:tr>
    </w:tbl>
    <w:p w:rsidR="00B514E4" w:rsidRPr="00D111DB" w:rsidRDefault="00B514E4" w:rsidP="00B514E4">
      <w:pPr>
        <w:spacing w:line="360" w:lineRule="auto"/>
        <w:jc w:val="both"/>
        <w:rPr>
          <w:rFonts w:eastAsia="標楷體"/>
          <w:b/>
          <w:sz w:val="28"/>
        </w:rPr>
      </w:pPr>
    </w:p>
    <w:p w:rsidR="00B514E4" w:rsidRPr="00D111DB" w:rsidRDefault="00B514E4" w:rsidP="00B514E4">
      <w:pPr>
        <w:numPr>
          <w:ilvl w:val="0"/>
          <w:numId w:val="13"/>
        </w:numPr>
        <w:suppressAutoHyphens w:val="0"/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畫電路圖</w:t>
      </w:r>
    </w:p>
    <w:p w:rsidR="00B514E4" w:rsidRPr="00D111DB" w:rsidRDefault="008919B4" w:rsidP="00B514E4">
      <w:pPr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>
            <wp:extent cx="5757545" cy="349694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5D1E36" w:rsidP="00B514E4">
      <w:pPr>
        <w:jc w:val="center"/>
        <w:rPr>
          <w:rFonts w:eastAsia="標楷體"/>
          <w:b/>
          <w:sz w:val="28"/>
          <w:lang w:eastAsia="zh-TW"/>
        </w:rPr>
      </w:pPr>
      <w:r w:rsidRPr="00D111DB">
        <w:rPr>
          <w:rFonts w:eastAsia="標楷體" w:hint="eastAsia"/>
          <w:b/>
          <w:sz w:val="28"/>
          <w:lang w:eastAsia="zh-TW"/>
        </w:rPr>
        <w:t>FIG(2</w:t>
      </w:r>
      <w:r w:rsidR="00980EB7" w:rsidRPr="00D111DB">
        <w:rPr>
          <w:rFonts w:eastAsia="標楷體" w:hint="eastAsia"/>
          <w:b/>
          <w:sz w:val="28"/>
          <w:lang w:eastAsia="zh-TW"/>
        </w:rPr>
        <w:t>)</w:t>
      </w:r>
      <w:r w:rsidR="00980EB7" w:rsidRPr="00D111DB">
        <w:rPr>
          <w:rFonts w:ascii="標楷體" w:eastAsia="標楷體" w:hAnsi="標楷體" w:hint="eastAsia"/>
          <w:b/>
          <w:sz w:val="28"/>
          <w:lang w:eastAsia="zh-TW"/>
        </w:rPr>
        <w:t>：</w:t>
      </w:r>
      <w:r w:rsidR="00B514E4" w:rsidRPr="00D111DB">
        <w:rPr>
          <w:rFonts w:eastAsia="標楷體" w:hint="eastAsia"/>
          <w:b/>
          <w:sz w:val="28"/>
        </w:rPr>
        <w:t>加法器電路</w:t>
      </w:r>
    </w:p>
    <w:p w:rsidR="00980EB7" w:rsidRPr="00D111DB" w:rsidRDefault="00980EB7" w:rsidP="00B514E4">
      <w:pPr>
        <w:jc w:val="center"/>
        <w:rPr>
          <w:rFonts w:eastAsia="標楷體"/>
          <w:b/>
          <w:sz w:val="28"/>
          <w:lang w:eastAsia="zh-TW"/>
        </w:rPr>
      </w:pPr>
    </w:p>
    <w:p w:rsidR="00B514E4" w:rsidRPr="00D111DB" w:rsidRDefault="005D1E36" w:rsidP="00B514E4">
      <w:pPr>
        <w:numPr>
          <w:ilvl w:val="1"/>
          <w:numId w:val="13"/>
        </w:numPr>
        <w:tabs>
          <w:tab w:val="clear" w:pos="840"/>
          <w:tab w:val="num" w:pos="360"/>
        </w:tabs>
        <w:suppressAutoHyphens w:val="0"/>
        <w:ind w:hanging="84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sz w:val="28"/>
        </w:rPr>
        <w:br w:type="page"/>
      </w:r>
      <w:r w:rsidR="00B514E4" w:rsidRPr="00D111DB">
        <w:rPr>
          <w:rFonts w:eastAsia="標楷體" w:hint="eastAsia"/>
          <w:b/>
          <w:sz w:val="28"/>
        </w:rPr>
        <w:t>元件</w:t>
      </w:r>
      <w:r w:rsidR="00B514E4" w:rsidRPr="00D111DB">
        <w:rPr>
          <w:rFonts w:eastAsia="標楷體" w:hint="eastAsia"/>
          <w:b/>
          <w:sz w:val="28"/>
        </w:rPr>
        <w:t>74</w:t>
      </w:r>
      <w:r w:rsidR="00B514E4" w:rsidRPr="00D111DB">
        <w:rPr>
          <w:rFonts w:eastAsia="標楷體"/>
          <w:b/>
          <w:sz w:val="28"/>
        </w:rPr>
        <w:t>LS08</w:t>
      </w:r>
      <w:r w:rsidR="00B514E4" w:rsidRPr="00D111DB">
        <w:rPr>
          <w:rFonts w:eastAsia="標楷體" w:hint="eastAsia"/>
          <w:b/>
          <w:sz w:val="28"/>
        </w:rPr>
        <w:t>－</w:t>
      </w:r>
      <w:r w:rsidR="00B514E4" w:rsidRPr="00D111DB">
        <w:rPr>
          <w:rFonts w:eastAsia="標楷體"/>
          <w:b/>
          <w:sz w:val="28"/>
        </w:rPr>
        <w:t>AND GATE</w:t>
      </w:r>
    </w:p>
    <w:p w:rsidR="00B514E4" w:rsidRPr="00D111DB" w:rsidRDefault="008919B4" w:rsidP="00980EB7">
      <w:pPr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noProof/>
          <w:sz w:val="28"/>
          <w:lang w:eastAsia="zh-TW"/>
        </w:rPr>
        <w:drawing>
          <wp:inline distT="0" distB="0" distL="0" distR="0">
            <wp:extent cx="5777865" cy="3888740"/>
            <wp:effectExtent l="0" t="0" r="0" b="0"/>
            <wp:docPr id="25" name="圖片 2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980EB7" w:rsidP="00980EB7">
      <w:pPr>
        <w:spacing w:line="360" w:lineRule="auto"/>
        <w:jc w:val="center"/>
        <w:rPr>
          <w:rFonts w:eastAsia="標楷體"/>
          <w:b/>
          <w:sz w:val="28"/>
          <w:lang w:eastAsia="zh-TW"/>
        </w:rPr>
      </w:pPr>
      <w:r w:rsidRPr="00D111DB">
        <w:rPr>
          <w:rFonts w:eastAsia="標楷體" w:hint="eastAsia"/>
          <w:b/>
          <w:sz w:val="28"/>
          <w:lang w:eastAsia="zh-TW"/>
        </w:rPr>
        <w:t>FIG(</w:t>
      </w:r>
      <w:r w:rsidR="005D1E36" w:rsidRPr="00D111DB">
        <w:rPr>
          <w:rFonts w:eastAsia="標楷體" w:hint="eastAsia"/>
          <w:b/>
          <w:sz w:val="28"/>
          <w:lang w:eastAsia="zh-TW"/>
        </w:rPr>
        <w:t>3</w:t>
      </w:r>
      <w:r w:rsidRPr="00D111DB">
        <w:rPr>
          <w:rFonts w:eastAsia="標楷體" w:hint="eastAsia"/>
          <w:b/>
          <w:sz w:val="28"/>
          <w:lang w:eastAsia="zh-TW"/>
        </w:rPr>
        <w:t>)</w:t>
      </w:r>
      <w:r w:rsidRPr="00D111DB">
        <w:rPr>
          <w:rFonts w:ascii="標楷體" w:eastAsia="標楷體" w:hAnsi="標楷體" w:hint="eastAsia"/>
          <w:b/>
          <w:sz w:val="28"/>
          <w:lang w:eastAsia="zh-TW"/>
        </w:rPr>
        <w:t>：</w:t>
      </w:r>
      <w:r w:rsidR="00B514E4" w:rsidRPr="00D111DB">
        <w:rPr>
          <w:rFonts w:eastAsia="標楷體" w:hint="eastAsia"/>
          <w:b/>
          <w:sz w:val="28"/>
        </w:rPr>
        <w:t>P</w:t>
      </w:r>
      <w:r w:rsidR="00B514E4" w:rsidRPr="00D111DB">
        <w:rPr>
          <w:rFonts w:eastAsia="標楷體"/>
          <w:b/>
          <w:sz w:val="28"/>
        </w:rPr>
        <w:t>lace</w:t>
      </w:r>
      <w:r w:rsidR="00B514E4" w:rsidRPr="00D111DB">
        <w:rPr>
          <w:rFonts w:eastAsia="標楷體" w:hint="eastAsia"/>
          <w:b/>
          <w:sz w:val="28"/>
        </w:rPr>
        <w:t xml:space="preserve"> </w:t>
      </w:r>
      <w:r w:rsidR="00B514E4" w:rsidRPr="00D111DB">
        <w:rPr>
          <w:rFonts w:eastAsia="標楷體"/>
          <w:b/>
          <w:sz w:val="28"/>
        </w:rPr>
        <w:t>Parts</w:t>
      </w:r>
      <w:r w:rsidR="00B514E4" w:rsidRPr="00D111DB">
        <w:rPr>
          <w:rFonts w:eastAsia="標楷體" w:hint="eastAsia"/>
          <w:b/>
          <w:sz w:val="28"/>
        </w:rPr>
        <w:t>的使用</w:t>
      </w:r>
    </w:p>
    <w:p w:rsidR="005D1E36" w:rsidRPr="00D111DB" w:rsidRDefault="005D1E36" w:rsidP="005D1E36">
      <w:pPr>
        <w:spacing w:line="360" w:lineRule="auto"/>
        <w:rPr>
          <w:rFonts w:eastAsia="標楷體"/>
          <w:b/>
          <w:sz w:val="28"/>
          <w:lang w:eastAsia="zh-TW"/>
        </w:rPr>
      </w:pPr>
      <w:r w:rsidRPr="00D111DB">
        <w:rPr>
          <w:rFonts w:eastAsia="標楷體" w:hint="eastAsia"/>
          <w:b/>
          <w:sz w:val="28"/>
          <w:lang w:eastAsia="zh-TW"/>
        </w:rPr>
        <w:t>●選擇</w:t>
      </w:r>
      <w:r w:rsidRPr="00D111DB">
        <w:rPr>
          <w:rFonts w:eastAsia="標楷體" w:hint="eastAsia"/>
          <w:b/>
          <w:sz w:val="28"/>
          <w:lang w:eastAsia="zh-TW"/>
        </w:rPr>
        <w:t>IC</w:t>
      </w:r>
      <w:r w:rsidRPr="00D111DB">
        <w:rPr>
          <w:rFonts w:eastAsia="標楷體" w:hint="eastAsia"/>
          <w:b/>
          <w:sz w:val="28"/>
          <w:lang w:eastAsia="zh-TW"/>
        </w:rPr>
        <w:t>內部不同的邏輯閘編號</w:t>
      </w:r>
    </w:p>
    <w:p w:rsidR="00B514E4" w:rsidRPr="00D111DB" w:rsidRDefault="008919B4" w:rsidP="00B514E4">
      <w:pPr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noProof/>
          <w:sz w:val="28"/>
          <w:lang w:eastAsia="zh-TW"/>
        </w:rPr>
        <w:drawing>
          <wp:inline distT="0" distB="0" distL="0" distR="0">
            <wp:extent cx="5817870" cy="2070100"/>
            <wp:effectExtent l="0" t="0" r="0" b="6350"/>
            <wp:docPr id="26" name="圖片 26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5D1E36" w:rsidP="00B514E4">
      <w:pPr>
        <w:ind w:left="48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FIG(4</w:t>
      </w:r>
      <w:r w:rsidR="00980EB7" w:rsidRPr="00D111DB">
        <w:rPr>
          <w:rFonts w:eastAsia="標楷體" w:hint="eastAsia"/>
          <w:b/>
          <w:sz w:val="28"/>
          <w:lang w:eastAsia="zh-TW"/>
        </w:rPr>
        <w:t>)</w:t>
      </w:r>
      <w:r w:rsidR="00980EB7" w:rsidRPr="00D111DB">
        <w:rPr>
          <w:rFonts w:ascii="標楷體" w:eastAsia="標楷體" w:hAnsi="標楷體" w:hint="eastAsia"/>
          <w:b/>
          <w:sz w:val="28"/>
          <w:lang w:eastAsia="zh-TW"/>
        </w:rPr>
        <w:t>：</w:t>
      </w:r>
      <w:r w:rsidR="00B514E4" w:rsidRPr="00D111DB">
        <w:rPr>
          <w:rFonts w:eastAsia="標楷體" w:hint="eastAsia"/>
          <w:b/>
          <w:sz w:val="28"/>
        </w:rPr>
        <w:t>74</w:t>
      </w:r>
      <w:r w:rsidR="00B514E4" w:rsidRPr="00D111DB">
        <w:rPr>
          <w:rFonts w:eastAsia="標楷體"/>
          <w:b/>
          <w:sz w:val="28"/>
        </w:rPr>
        <w:t>LS08</w:t>
      </w:r>
      <w:r w:rsidR="00B514E4" w:rsidRPr="00D111DB">
        <w:rPr>
          <w:rFonts w:eastAsia="標楷體" w:hint="eastAsia"/>
          <w:b/>
          <w:sz w:val="28"/>
        </w:rPr>
        <w:t>的元件特性設定</w:t>
      </w:r>
    </w:p>
    <w:p w:rsidR="00B514E4" w:rsidRPr="00D111DB" w:rsidRDefault="00B514E4" w:rsidP="00B514E4">
      <w:pPr>
        <w:ind w:left="480"/>
        <w:jc w:val="center"/>
        <w:rPr>
          <w:rFonts w:eastAsia="標楷體"/>
          <w:b/>
          <w:sz w:val="28"/>
        </w:rPr>
      </w:pPr>
    </w:p>
    <w:p w:rsidR="00B514E4" w:rsidRPr="00D111DB" w:rsidRDefault="005D1E36" w:rsidP="00B514E4">
      <w:pPr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sz w:val="28"/>
        </w:rPr>
        <w:br w:type="page"/>
      </w:r>
      <w:r w:rsidR="00B514E4" w:rsidRPr="00D111DB">
        <w:rPr>
          <w:rFonts w:eastAsia="標楷體" w:hint="eastAsia"/>
          <w:b/>
          <w:sz w:val="28"/>
        </w:rPr>
        <w:t>●輸入數位訊號源</w:t>
      </w:r>
      <w:r w:rsidR="00B514E4" w:rsidRPr="00D111DB">
        <w:rPr>
          <w:rFonts w:eastAsia="標楷體"/>
          <w:b/>
          <w:sz w:val="28"/>
        </w:rPr>
        <w:t>DSTM1</w:t>
      </w:r>
      <w:r w:rsidR="00B514E4" w:rsidRPr="00D111DB">
        <w:rPr>
          <w:rFonts w:eastAsia="標楷體" w:hint="eastAsia"/>
          <w:b/>
          <w:sz w:val="28"/>
        </w:rPr>
        <w:t>的元件編號為</w:t>
      </w:r>
      <w:r w:rsidR="00B514E4" w:rsidRPr="00D111DB">
        <w:rPr>
          <w:rFonts w:eastAsia="標楷體"/>
          <w:b/>
          <w:sz w:val="28"/>
        </w:rPr>
        <w:t>DigStim1</w:t>
      </w:r>
      <w:r w:rsidR="00B514E4" w:rsidRPr="00D111DB">
        <w:rPr>
          <w:rFonts w:eastAsia="標楷體" w:hint="eastAsia"/>
          <w:b/>
          <w:sz w:val="28"/>
        </w:rPr>
        <w:t>。</w:t>
      </w:r>
    </w:p>
    <w:p w:rsidR="00B514E4" w:rsidRPr="00D111DB" w:rsidRDefault="008919B4" w:rsidP="00B514E4">
      <w:pPr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>
            <wp:extent cx="5817870" cy="4391025"/>
            <wp:effectExtent l="0" t="0" r="0" b="9525"/>
            <wp:docPr id="27" name="圖片 27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8919B4" w:rsidP="00B514E4">
      <w:pPr>
        <w:ind w:left="480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>
            <wp:extent cx="2120265" cy="112522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5D1E36" w:rsidP="00B514E4">
      <w:pPr>
        <w:ind w:left="48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FIG(5</w:t>
      </w:r>
      <w:r w:rsidR="00980EB7" w:rsidRPr="00D111DB">
        <w:rPr>
          <w:rFonts w:eastAsia="標楷體" w:hint="eastAsia"/>
          <w:b/>
          <w:sz w:val="28"/>
          <w:lang w:eastAsia="zh-TW"/>
        </w:rPr>
        <w:t>)</w:t>
      </w:r>
      <w:r w:rsidR="00980EB7" w:rsidRPr="00D111DB">
        <w:rPr>
          <w:rFonts w:ascii="標楷體" w:eastAsia="標楷體" w:hAnsi="標楷體" w:hint="eastAsia"/>
          <w:b/>
          <w:sz w:val="28"/>
        </w:rPr>
        <w:t>：</w:t>
      </w:r>
      <w:r w:rsidR="00B514E4" w:rsidRPr="00D111DB">
        <w:rPr>
          <w:rFonts w:eastAsia="標楷體" w:hint="eastAsia"/>
          <w:b/>
          <w:sz w:val="28"/>
        </w:rPr>
        <w:t>元件－輸入數位訊號源</w:t>
      </w:r>
      <w:r w:rsidR="00B514E4" w:rsidRPr="00D111DB">
        <w:rPr>
          <w:rFonts w:eastAsia="標楷體"/>
          <w:b/>
          <w:sz w:val="28"/>
        </w:rPr>
        <w:t>DSTM1</w:t>
      </w:r>
    </w:p>
    <w:p w:rsidR="00B514E4" w:rsidRPr="00D111DB" w:rsidRDefault="00B514E4" w:rsidP="00B514E4">
      <w:pPr>
        <w:tabs>
          <w:tab w:val="left" w:pos="540"/>
        </w:tabs>
        <w:spacing w:line="360" w:lineRule="auto"/>
        <w:jc w:val="both"/>
        <w:rPr>
          <w:rFonts w:eastAsia="標楷體"/>
          <w:b/>
          <w:sz w:val="28"/>
        </w:rPr>
      </w:pPr>
    </w:p>
    <w:p w:rsidR="00B514E4" w:rsidRPr="00D111DB" w:rsidRDefault="00980EB7" w:rsidP="00B514E4">
      <w:pPr>
        <w:tabs>
          <w:tab w:val="left" w:pos="540"/>
        </w:tabs>
        <w:spacing w:line="360" w:lineRule="auto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sz w:val="28"/>
        </w:rPr>
        <w:br w:type="page"/>
      </w:r>
      <w:r w:rsidR="00B514E4" w:rsidRPr="00D111DB">
        <w:rPr>
          <w:rFonts w:eastAsia="標楷體" w:hint="eastAsia"/>
          <w:b/>
          <w:sz w:val="28"/>
        </w:rPr>
        <w:t>●模擬步驟：</w:t>
      </w:r>
    </w:p>
    <w:p w:rsidR="00B514E4" w:rsidRPr="00D111DB" w:rsidRDefault="00B514E4" w:rsidP="00B514E4">
      <w:pPr>
        <w:numPr>
          <w:ilvl w:val="0"/>
          <w:numId w:val="15"/>
        </w:numPr>
        <w:tabs>
          <w:tab w:val="clear" w:pos="1070"/>
          <w:tab w:val="left" w:pos="360"/>
        </w:tabs>
        <w:suppressAutoHyphens w:val="0"/>
        <w:spacing w:line="360" w:lineRule="auto"/>
        <w:ind w:left="36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sz w:val="28"/>
        </w:rPr>
        <w:t>Place menu</w:t>
      </w:r>
      <w:r w:rsidRPr="00D111DB">
        <w:rPr>
          <w:rFonts w:eastAsia="標楷體" w:hint="eastAsia"/>
          <w:b/>
          <w:sz w:val="28"/>
        </w:rPr>
        <w:t>→選擇</w:t>
      </w:r>
      <w:r w:rsidRPr="00D111DB">
        <w:rPr>
          <w:rFonts w:eastAsia="標楷體"/>
          <w:b/>
          <w:sz w:val="28"/>
        </w:rPr>
        <w:t>Part.</w:t>
      </w:r>
      <w:r w:rsidRPr="00D111DB">
        <w:rPr>
          <w:rFonts w:eastAsia="標楷體" w:hint="eastAsia"/>
          <w:b/>
          <w:sz w:val="28"/>
        </w:rPr>
        <w:t>→如圖</w:t>
      </w:r>
      <w:r w:rsidR="008B7AB3" w:rsidRPr="00D111DB">
        <w:rPr>
          <w:rFonts w:eastAsia="標楷體" w:hint="eastAsia"/>
          <w:b/>
          <w:sz w:val="28"/>
          <w:lang w:eastAsia="zh-TW"/>
        </w:rPr>
        <w:t>FIG(6)</w:t>
      </w:r>
      <w:r w:rsidRPr="00D111DB">
        <w:rPr>
          <w:rFonts w:eastAsia="標楷體" w:hint="eastAsia"/>
          <w:b/>
          <w:sz w:val="28"/>
        </w:rPr>
        <w:t>。</w:t>
      </w:r>
    </w:p>
    <w:p w:rsidR="00B514E4" w:rsidRPr="00D111DB" w:rsidRDefault="00B514E4" w:rsidP="00B514E4">
      <w:pPr>
        <w:numPr>
          <w:ilvl w:val="0"/>
          <w:numId w:val="15"/>
        </w:numPr>
        <w:tabs>
          <w:tab w:val="clear" w:pos="1070"/>
          <w:tab w:val="left" w:pos="360"/>
        </w:tabs>
        <w:suppressAutoHyphens w:val="0"/>
        <w:spacing w:line="360" w:lineRule="auto"/>
        <w:ind w:left="36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選擇元件庫</w:t>
      </w:r>
      <w:r w:rsidRPr="00D111DB">
        <w:rPr>
          <w:rFonts w:eastAsia="標楷體"/>
          <w:b/>
          <w:sz w:val="28"/>
        </w:rPr>
        <w:t>SOURCSTM.OLB</w:t>
      </w:r>
      <w:r w:rsidRPr="00D111DB">
        <w:rPr>
          <w:rFonts w:eastAsia="標楷體" w:hint="eastAsia"/>
          <w:b/>
          <w:sz w:val="28"/>
        </w:rPr>
        <w:t>→選擇</w:t>
      </w:r>
      <w:r w:rsidRPr="00D111DB">
        <w:rPr>
          <w:rFonts w:eastAsia="標楷體"/>
          <w:b/>
          <w:sz w:val="28"/>
        </w:rPr>
        <w:t>DigStimn</w:t>
      </w:r>
    </w:p>
    <w:p w:rsidR="00B514E4" w:rsidRPr="00D111DB" w:rsidRDefault="00B514E4" w:rsidP="00B514E4">
      <w:pPr>
        <w:numPr>
          <w:ilvl w:val="0"/>
          <w:numId w:val="15"/>
        </w:numPr>
        <w:tabs>
          <w:tab w:val="clear" w:pos="1070"/>
          <w:tab w:val="left" w:pos="360"/>
        </w:tabs>
        <w:suppressAutoHyphens w:val="0"/>
        <w:spacing w:line="360" w:lineRule="auto"/>
        <w:ind w:left="36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滑鼠點選訊號源</w:t>
      </w:r>
      <w:r w:rsidRPr="00D111DB">
        <w:rPr>
          <w:rFonts w:eastAsia="標楷體" w:hint="eastAsia"/>
          <w:b/>
          <w:sz w:val="28"/>
        </w:rPr>
        <w:t>.</w:t>
      </w:r>
    </w:p>
    <w:p w:rsidR="00B514E4" w:rsidRPr="00D111DB" w:rsidRDefault="00B514E4" w:rsidP="00B514E4">
      <w:pPr>
        <w:numPr>
          <w:ilvl w:val="0"/>
          <w:numId w:val="15"/>
        </w:numPr>
        <w:tabs>
          <w:tab w:val="clear" w:pos="1070"/>
          <w:tab w:val="left" w:pos="360"/>
        </w:tabs>
        <w:suppressAutoHyphens w:val="0"/>
        <w:spacing w:line="360" w:lineRule="auto"/>
        <w:ind w:left="36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編輯數位輸入→</w:t>
      </w:r>
      <w:r w:rsidRPr="00D111DB">
        <w:rPr>
          <w:rFonts w:eastAsia="標楷體" w:hint="eastAsia"/>
          <w:b/>
          <w:sz w:val="28"/>
        </w:rPr>
        <w:t>Edit menu</w:t>
      </w:r>
      <w:r w:rsidRPr="00D111DB">
        <w:rPr>
          <w:rFonts w:eastAsia="標楷體" w:hint="eastAsia"/>
          <w:b/>
          <w:sz w:val="28"/>
        </w:rPr>
        <w:t>→選擇</w:t>
      </w:r>
      <w:r w:rsidRPr="00D111DB">
        <w:rPr>
          <w:rFonts w:eastAsia="標楷體"/>
          <w:b/>
          <w:sz w:val="28"/>
        </w:rPr>
        <w:t>Pspice Stimulus.</w:t>
      </w:r>
      <w:r w:rsidRPr="00D111DB">
        <w:rPr>
          <w:rFonts w:eastAsia="標楷體" w:hint="eastAsia"/>
          <w:b/>
          <w:sz w:val="28"/>
        </w:rPr>
        <w:t>→出現輸入訊號設定視窗新</w:t>
      </w:r>
      <w:r w:rsidRPr="00D111DB">
        <w:rPr>
          <w:rFonts w:eastAsia="標楷體"/>
          <w:b/>
          <w:sz w:val="28"/>
        </w:rPr>
        <w:t>New Stimulus</w:t>
      </w:r>
      <w:r w:rsidRPr="00D111DB">
        <w:rPr>
          <w:rFonts w:eastAsia="標楷體" w:hint="eastAsia"/>
          <w:b/>
          <w:sz w:val="28"/>
        </w:rPr>
        <w:t>，出現訊號產生器視窗→如圖</w:t>
      </w:r>
      <w:r w:rsidR="00357C65" w:rsidRPr="00D111DB">
        <w:rPr>
          <w:rFonts w:eastAsia="標楷體" w:hint="eastAsia"/>
          <w:b/>
          <w:sz w:val="28"/>
          <w:lang w:eastAsia="zh-TW"/>
        </w:rPr>
        <w:t>FIG(7)</w:t>
      </w:r>
      <w:r w:rsidRPr="00D111DB">
        <w:rPr>
          <w:rFonts w:eastAsia="標楷體" w:hint="eastAsia"/>
          <w:b/>
          <w:sz w:val="28"/>
        </w:rPr>
        <w:t>。</w:t>
      </w:r>
    </w:p>
    <w:p w:rsidR="00B514E4" w:rsidRPr="00D111DB" w:rsidRDefault="008919B4" w:rsidP="00B514E4">
      <w:pPr>
        <w:tabs>
          <w:tab w:val="left" w:pos="540"/>
        </w:tabs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>
            <wp:extent cx="5777865" cy="3788410"/>
            <wp:effectExtent l="0" t="0" r="0" b="2540"/>
            <wp:docPr id="29" name="圖片 29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980EB7" w:rsidP="00B514E4">
      <w:pPr>
        <w:tabs>
          <w:tab w:val="left" w:pos="540"/>
        </w:tabs>
        <w:spacing w:line="360" w:lineRule="auto"/>
        <w:ind w:left="71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FIG(7)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="00B514E4" w:rsidRPr="00D111DB">
        <w:rPr>
          <w:rFonts w:eastAsia="標楷體" w:hint="eastAsia"/>
          <w:b/>
          <w:sz w:val="28"/>
        </w:rPr>
        <w:t>啟動訊號產生器</w:t>
      </w:r>
      <w:r w:rsidR="00B514E4" w:rsidRPr="00D111DB">
        <w:rPr>
          <w:rFonts w:eastAsia="標楷體" w:hint="eastAsia"/>
          <w:b/>
          <w:sz w:val="28"/>
        </w:rPr>
        <w:t>(</w:t>
      </w:r>
      <w:r w:rsidR="00B514E4" w:rsidRPr="00D111DB">
        <w:rPr>
          <w:rFonts w:eastAsia="標楷體"/>
          <w:b/>
          <w:sz w:val="28"/>
        </w:rPr>
        <w:t>Stimulus Editor</w:t>
      </w:r>
      <w:r w:rsidR="00B514E4" w:rsidRPr="00D111DB">
        <w:rPr>
          <w:rFonts w:eastAsia="標楷體" w:hint="eastAsia"/>
          <w:b/>
          <w:sz w:val="28"/>
        </w:rPr>
        <w:t>)</w:t>
      </w:r>
    </w:p>
    <w:p w:rsidR="00B514E4" w:rsidRPr="00D111DB" w:rsidRDefault="008919B4" w:rsidP="00B514E4">
      <w:pPr>
        <w:tabs>
          <w:tab w:val="left" w:pos="540"/>
        </w:tabs>
        <w:spacing w:line="360" w:lineRule="auto"/>
        <w:ind w:left="710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>
            <wp:extent cx="5737860" cy="2602230"/>
            <wp:effectExtent l="0" t="0" r="0" b="762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EB7" w:rsidRPr="00D111DB">
        <w:rPr>
          <w:rFonts w:eastAsia="標楷體" w:hint="eastAsia"/>
          <w:b/>
          <w:sz w:val="28"/>
          <w:lang w:eastAsia="zh-TW"/>
        </w:rPr>
        <w:t>FIG(8)</w:t>
      </w:r>
      <w:r w:rsidR="00980EB7" w:rsidRPr="00D111DB">
        <w:rPr>
          <w:rFonts w:ascii="標楷體" w:eastAsia="標楷體" w:hAnsi="標楷體" w:hint="eastAsia"/>
          <w:b/>
          <w:sz w:val="28"/>
        </w:rPr>
        <w:t>：</w:t>
      </w:r>
      <w:r w:rsidR="00B514E4" w:rsidRPr="00D111DB">
        <w:rPr>
          <w:rFonts w:eastAsia="標楷體" w:hint="eastAsia"/>
          <w:b/>
          <w:sz w:val="28"/>
        </w:rPr>
        <w:t>訊號產生器</w:t>
      </w:r>
      <w:r w:rsidR="00B514E4" w:rsidRPr="00D111DB">
        <w:rPr>
          <w:rFonts w:eastAsia="標楷體" w:hint="eastAsia"/>
          <w:b/>
          <w:sz w:val="28"/>
        </w:rPr>
        <w:t>(</w:t>
      </w:r>
      <w:r w:rsidR="00B514E4" w:rsidRPr="00D111DB">
        <w:rPr>
          <w:rFonts w:eastAsia="標楷體"/>
          <w:b/>
          <w:sz w:val="28"/>
        </w:rPr>
        <w:t>Stimulus Editor</w:t>
      </w:r>
      <w:r w:rsidR="00B514E4" w:rsidRPr="00D111DB">
        <w:rPr>
          <w:rFonts w:eastAsia="標楷體" w:hint="eastAsia"/>
          <w:b/>
          <w:sz w:val="28"/>
        </w:rPr>
        <w:t>)</w:t>
      </w:r>
    </w:p>
    <w:p w:rsidR="00B514E4" w:rsidRPr="00D111DB" w:rsidRDefault="00B514E4" w:rsidP="00B514E4">
      <w:pPr>
        <w:tabs>
          <w:tab w:val="left" w:pos="540"/>
        </w:tabs>
        <w:spacing w:line="360" w:lineRule="auto"/>
        <w:ind w:left="710"/>
        <w:jc w:val="center"/>
        <w:rPr>
          <w:rFonts w:eastAsia="標楷體"/>
          <w:b/>
          <w:sz w:val="28"/>
        </w:rPr>
      </w:pPr>
    </w:p>
    <w:p w:rsidR="00B514E4" w:rsidRPr="00D111DB" w:rsidRDefault="00B514E4" w:rsidP="00B514E4">
      <w:pPr>
        <w:numPr>
          <w:ilvl w:val="0"/>
          <w:numId w:val="15"/>
        </w:numPr>
        <w:tabs>
          <w:tab w:val="clear" w:pos="1070"/>
          <w:tab w:val="num" w:pos="360"/>
        </w:tabs>
        <w:suppressAutoHyphens w:val="0"/>
        <w:spacing w:line="360" w:lineRule="auto"/>
        <w:ind w:left="36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sz w:val="28"/>
        </w:rPr>
        <w:t>New Stimulus</w:t>
      </w:r>
      <w:r w:rsidRPr="00D111DB">
        <w:rPr>
          <w:rFonts w:eastAsia="標楷體" w:hint="eastAsia"/>
          <w:b/>
          <w:sz w:val="28"/>
        </w:rPr>
        <w:t>→輸入</w:t>
      </w:r>
      <w:r w:rsidRPr="00D111DB">
        <w:rPr>
          <w:rFonts w:eastAsia="標楷體"/>
          <w:b/>
          <w:sz w:val="28"/>
        </w:rPr>
        <w:t>Name</w:t>
      </w:r>
      <w:r w:rsidRPr="00D111DB">
        <w:rPr>
          <w:rFonts w:eastAsia="標楷體" w:hint="eastAsia"/>
          <w:b/>
          <w:sz w:val="28"/>
        </w:rPr>
        <w:t>→選擇</w:t>
      </w:r>
      <w:r w:rsidRPr="00D111DB">
        <w:rPr>
          <w:rFonts w:eastAsia="標楷體"/>
          <w:b/>
          <w:sz w:val="28"/>
        </w:rPr>
        <w:t>Digital</w:t>
      </w:r>
      <w:r w:rsidRPr="00D111DB">
        <w:rPr>
          <w:rFonts w:eastAsia="標楷體" w:hint="eastAsia"/>
          <w:b/>
          <w:sz w:val="28"/>
        </w:rPr>
        <w:t>項目→</w:t>
      </w:r>
      <w:r w:rsidRPr="00D111DB">
        <w:rPr>
          <w:rFonts w:eastAsia="標楷體"/>
          <w:b/>
          <w:sz w:val="28"/>
        </w:rPr>
        <w:t>Clock</w:t>
      </w:r>
      <w:r w:rsidRPr="00D111DB">
        <w:rPr>
          <w:rFonts w:eastAsia="標楷體" w:hint="eastAsia"/>
          <w:b/>
          <w:sz w:val="28"/>
        </w:rPr>
        <w:t>、</w:t>
      </w:r>
      <w:r w:rsidRPr="00D111DB">
        <w:rPr>
          <w:rFonts w:eastAsia="標楷體"/>
          <w:b/>
          <w:sz w:val="28"/>
        </w:rPr>
        <w:t>Signal</w:t>
      </w:r>
      <w:r w:rsidRPr="00D111DB">
        <w:rPr>
          <w:rFonts w:eastAsia="標楷體" w:hint="eastAsia"/>
          <w:b/>
          <w:sz w:val="28"/>
        </w:rPr>
        <w:t>或</w:t>
      </w:r>
      <w:r w:rsidRPr="00D111DB">
        <w:rPr>
          <w:rFonts w:eastAsia="標楷體"/>
          <w:b/>
          <w:sz w:val="28"/>
        </w:rPr>
        <w:t>Bus</w:t>
      </w:r>
      <w:r w:rsidRPr="00D111DB">
        <w:rPr>
          <w:rFonts w:eastAsia="標楷體" w:hint="eastAsia"/>
          <w:b/>
          <w:sz w:val="28"/>
        </w:rPr>
        <w:t>→如圖</w:t>
      </w:r>
      <w:r w:rsidR="00357C65" w:rsidRPr="00D111DB">
        <w:rPr>
          <w:rFonts w:eastAsia="標楷體" w:hint="eastAsia"/>
          <w:b/>
          <w:sz w:val="28"/>
          <w:lang w:eastAsia="zh-TW"/>
        </w:rPr>
        <w:t>FIG(8)</w:t>
      </w:r>
      <w:r w:rsidRPr="00D111DB">
        <w:rPr>
          <w:rFonts w:eastAsia="標楷體" w:hint="eastAsia"/>
          <w:b/>
          <w:sz w:val="28"/>
        </w:rPr>
        <w:t>。</w:t>
      </w:r>
    </w:p>
    <w:p w:rsidR="00B514E4" w:rsidRPr="00D111DB" w:rsidRDefault="00B514E4" w:rsidP="00B514E4">
      <w:pPr>
        <w:numPr>
          <w:ilvl w:val="0"/>
          <w:numId w:val="15"/>
        </w:numPr>
        <w:tabs>
          <w:tab w:val="clear" w:pos="1070"/>
          <w:tab w:val="num" w:pos="360"/>
        </w:tabs>
        <w:suppressAutoHyphens w:val="0"/>
        <w:spacing w:line="360" w:lineRule="auto"/>
        <w:ind w:left="360"/>
        <w:jc w:val="both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</w:rPr>
        <w:t>加入測試探棒，設定節點名稱→如圖</w:t>
      </w:r>
      <w:r w:rsidR="008B7AB3" w:rsidRPr="00D111DB">
        <w:rPr>
          <w:rFonts w:eastAsia="標楷體" w:hint="eastAsia"/>
          <w:b/>
          <w:sz w:val="28"/>
          <w:lang w:eastAsia="zh-TW"/>
        </w:rPr>
        <w:t>FIG(9)</w:t>
      </w:r>
      <w:r w:rsidRPr="00D111DB">
        <w:rPr>
          <w:rFonts w:eastAsia="標楷體" w:hint="eastAsia"/>
          <w:b/>
          <w:sz w:val="28"/>
        </w:rPr>
        <w:t>。</w:t>
      </w:r>
    </w:p>
    <w:p w:rsidR="00B514E4" w:rsidRPr="00D111DB" w:rsidRDefault="008919B4" w:rsidP="00B514E4">
      <w:pPr>
        <w:tabs>
          <w:tab w:val="left" w:pos="540"/>
        </w:tabs>
        <w:spacing w:line="360" w:lineRule="auto"/>
        <w:ind w:left="710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noProof/>
          <w:sz w:val="28"/>
          <w:lang w:eastAsia="zh-TW"/>
        </w:rPr>
        <w:drawing>
          <wp:inline distT="0" distB="0" distL="0" distR="0">
            <wp:extent cx="4813300" cy="3205480"/>
            <wp:effectExtent l="0" t="0" r="6350" b="0"/>
            <wp:docPr id="31" name="圖片 31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980EB7" w:rsidP="00B514E4">
      <w:pPr>
        <w:tabs>
          <w:tab w:val="left" w:pos="540"/>
        </w:tabs>
        <w:spacing w:line="360" w:lineRule="auto"/>
        <w:ind w:left="710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FIG(9)</w:t>
      </w:r>
      <w:r w:rsidRPr="00D111DB">
        <w:rPr>
          <w:rFonts w:ascii="標楷體" w:eastAsia="標楷體" w:hAnsi="標楷體" w:hint="eastAsia"/>
          <w:b/>
          <w:sz w:val="28"/>
          <w:lang w:eastAsia="zh-TW"/>
        </w:rPr>
        <w:t>：</w:t>
      </w:r>
      <w:r w:rsidR="00B514E4" w:rsidRPr="00D111DB">
        <w:rPr>
          <w:rFonts w:eastAsia="標楷體" w:hint="eastAsia"/>
          <w:b/>
          <w:sz w:val="28"/>
        </w:rPr>
        <w:t>設定節點名稱</w:t>
      </w:r>
    </w:p>
    <w:p w:rsidR="00B514E4" w:rsidRPr="00D111DB" w:rsidRDefault="00B514E4" w:rsidP="00B514E4">
      <w:pPr>
        <w:tabs>
          <w:tab w:val="left" w:pos="540"/>
        </w:tabs>
        <w:spacing w:line="360" w:lineRule="auto"/>
        <w:ind w:left="710"/>
        <w:jc w:val="center"/>
        <w:rPr>
          <w:rFonts w:eastAsia="標楷體"/>
          <w:b/>
          <w:sz w:val="28"/>
        </w:rPr>
      </w:pPr>
    </w:p>
    <w:p w:rsidR="00B514E4" w:rsidRPr="00D111DB" w:rsidRDefault="00B514E4" w:rsidP="00B514E4">
      <w:pPr>
        <w:numPr>
          <w:ilvl w:val="0"/>
          <w:numId w:val="15"/>
        </w:numPr>
        <w:tabs>
          <w:tab w:val="left" w:pos="360"/>
        </w:tabs>
        <w:suppressAutoHyphens w:val="0"/>
        <w:spacing w:line="360" w:lineRule="auto"/>
        <w:ind w:left="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sz w:val="28"/>
        </w:rPr>
        <w:t>Edit Simulation Profile</w:t>
      </w:r>
      <w:r w:rsidRPr="00D111DB">
        <w:rPr>
          <w:rFonts w:eastAsia="標楷體" w:hint="eastAsia"/>
          <w:b/>
          <w:sz w:val="28"/>
        </w:rPr>
        <w:t>→</w:t>
      </w:r>
      <w:r w:rsidRPr="00D111DB">
        <w:rPr>
          <w:rFonts w:eastAsia="標楷體"/>
          <w:b/>
          <w:sz w:val="28"/>
        </w:rPr>
        <w:t>Time Domain</w:t>
      </w:r>
      <w:r w:rsidRPr="00D111DB">
        <w:rPr>
          <w:rFonts w:eastAsia="標楷體" w:hint="eastAsia"/>
          <w:b/>
          <w:sz w:val="28"/>
        </w:rPr>
        <w:t>→</w:t>
      </w:r>
      <w:r w:rsidRPr="00D111DB">
        <w:rPr>
          <w:rFonts w:eastAsia="標楷體"/>
          <w:b/>
          <w:sz w:val="28"/>
        </w:rPr>
        <w:t>OK</w:t>
      </w:r>
    </w:p>
    <w:p w:rsidR="00B514E4" w:rsidRPr="00D111DB" w:rsidRDefault="00B514E4" w:rsidP="00B514E4">
      <w:pPr>
        <w:numPr>
          <w:ilvl w:val="0"/>
          <w:numId w:val="15"/>
        </w:numPr>
        <w:tabs>
          <w:tab w:val="left" w:pos="360"/>
        </w:tabs>
        <w:suppressAutoHyphens w:val="0"/>
        <w:spacing w:line="360" w:lineRule="auto"/>
        <w:ind w:left="0" w:firstLine="0"/>
        <w:jc w:val="both"/>
        <w:rPr>
          <w:rFonts w:eastAsia="標楷體"/>
          <w:b/>
          <w:sz w:val="28"/>
        </w:rPr>
      </w:pPr>
      <w:r w:rsidRPr="00D111DB">
        <w:rPr>
          <w:rFonts w:eastAsia="標楷體"/>
          <w:b/>
          <w:sz w:val="28"/>
        </w:rPr>
        <w:t>RUN</w:t>
      </w:r>
      <w:r w:rsidR="008B7AB3" w:rsidRPr="00D111DB">
        <w:rPr>
          <w:rFonts w:eastAsia="標楷體" w:hint="eastAsia"/>
          <w:b/>
          <w:sz w:val="28"/>
        </w:rPr>
        <w:t>結果→如</w:t>
      </w:r>
      <w:r w:rsidR="008B7AB3" w:rsidRPr="00D111DB">
        <w:rPr>
          <w:rFonts w:eastAsia="標楷體" w:hint="eastAsia"/>
          <w:b/>
          <w:sz w:val="28"/>
          <w:lang w:eastAsia="zh-TW"/>
        </w:rPr>
        <w:t>圖</w:t>
      </w:r>
      <w:r w:rsidR="008B7AB3" w:rsidRPr="00D111DB">
        <w:rPr>
          <w:rFonts w:eastAsia="標楷體" w:hint="eastAsia"/>
          <w:b/>
          <w:sz w:val="28"/>
          <w:lang w:eastAsia="zh-TW"/>
        </w:rPr>
        <w:t>FIG</w:t>
      </w:r>
      <w:r w:rsidRPr="00D111DB">
        <w:rPr>
          <w:rFonts w:eastAsia="標楷體" w:hint="eastAsia"/>
          <w:b/>
          <w:sz w:val="28"/>
        </w:rPr>
        <w:t>(</w:t>
      </w:r>
      <w:r w:rsidR="008B7AB3" w:rsidRPr="00D111DB">
        <w:rPr>
          <w:rFonts w:eastAsia="標楷體" w:hint="eastAsia"/>
          <w:b/>
          <w:sz w:val="28"/>
          <w:lang w:eastAsia="zh-TW"/>
        </w:rPr>
        <w:t>10</w:t>
      </w:r>
      <w:r w:rsidRPr="00D111DB">
        <w:rPr>
          <w:rFonts w:eastAsia="標楷體" w:hint="eastAsia"/>
          <w:b/>
          <w:sz w:val="28"/>
        </w:rPr>
        <w:t>)</w:t>
      </w:r>
      <w:r w:rsidRPr="00D111DB">
        <w:rPr>
          <w:rFonts w:eastAsia="標楷體" w:hint="eastAsia"/>
          <w:b/>
          <w:sz w:val="28"/>
        </w:rPr>
        <w:t>。</w:t>
      </w:r>
    </w:p>
    <w:p w:rsidR="00B514E4" w:rsidRPr="00D111DB" w:rsidRDefault="008919B4" w:rsidP="00B514E4">
      <w:pPr>
        <w:tabs>
          <w:tab w:val="left" w:pos="540"/>
        </w:tabs>
        <w:spacing w:line="360" w:lineRule="auto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  <w:lang w:eastAsia="zh-TW"/>
        </w:rPr>
        <w:drawing>
          <wp:inline distT="0" distB="0" distL="0" distR="0">
            <wp:extent cx="5747385" cy="2592705"/>
            <wp:effectExtent l="0" t="0" r="5715" b="0"/>
            <wp:docPr id="32" name="圖片 32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980EB7" w:rsidP="00B514E4">
      <w:pPr>
        <w:tabs>
          <w:tab w:val="left" w:pos="540"/>
        </w:tabs>
        <w:spacing w:line="360" w:lineRule="auto"/>
        <w:jc w:val="center"/>
        <w:rPr>
          <w:rFonts w:eastAsia="標楷體"/>
          <w:b/>
          <w:sz w:val="28"/>
        </w:rPr>
      </w:pPr>
      <w:r w:rsidRPr="00D111DB">
        <w:rPr>
          <w:rFonts w:eastAsia="標楷體" w:hint="eastAsia"/>
          <w:b/>
          <w:sz w:val="28"/>
          <w:lang w:eastAsia="zh-TW"/>
        </w:rPr>
        <w:t>FIG(10)</w:t>
      </w:r>
      <w:r w:rsidRPr="00D111DB">
        <w:rPr>
          <w:rFonts w:ascii="標楷體" w:eastAsia="標楷體" w:hAnsi="標楷體" w:hint="eastAsia"/>
          <w:b/>
          <w:sz w:val="28"/>
        </w:rPr>
        <w:t>：</w:t>
      </w:r>
      <w:r w:rsidR="00B514E4" w:rsidRPr="00D111DB">
        <w:rPr>
          <w:rFonts w:eastAsia="標楷體" w:hint="eastAsia"/>
          <w:b/>
          <w:sz w:val="28"/>
        </w:rPr>
        <w:t>模擬結果</w:t>
      </w:r>
    </w:p>
    <w:p w:rsidR="00B514E4" w:rsidRPr="00D111DB" w:rsidRDefault="00B514E4" w:rsidP="00B514E4">
      <w:pPr>
        <w:tabs>
          <w:tab w:val="left" w:pos="540"/>
        </w:tabs>
        <w:spacing w:line="360" w:lineRule="auto"/>
        <w:jc w:val="center"/>
        <w:rPr>
          <w:rFonts w:eastAsia="標楷體"/>
          <w:b/>
          <w:sz w:val="28"/>
        </w:rPr>
      </w:pPr>
    </w:p>
    <w:p w:rsidR="00B514E4" w:rsidRPr="00D111DB" w:rsidRDefault="00B514E4" w:rsidP="00B514E4">
      <w:pPr>
        <w:tabs>
          <w:tab w:val="num" w:pos="540"/>
          <w:tab w:val="num" w:pos="720"/>
        </w:tabs>
        <w:spacing w:line="360" w:lineRule="auto"/>
        <w:ind w:left="179" w:hangingChars="64" w:hanging="179"/>
        <w:rPr>
          <w:rFonts w:eastAsia="標楷體"/>
          <w:b/>
          <w:sz w:val="28"/>
        </w:rPr>
      </w:pPr>
    </w:p>
    <w:p w:rsidR="00B514E4" w:rsidRPr="00D111DB" w:rsidRDefault="00B514E4" w:rsidP="00B514E4">
      <w:pPr>
        <w:rPr>
          <w:rFonts w:eastAsia="標楷體"/>
          <w:b/>
          <w:color w:val="0000CC"/>
          <w:sz w:val="28"/>
        </w:rPr>
      </w:pPr>
      <w:r w:rsidRPr="00D111DB">
        <w:rPr>
          <w:rFonts w:ascii="標楷體" w:eastAsia="標楷體" w:hAnsi="標楷體"/>
          <w:b/>
          <w:sz w:val="28"/>
        </w:rPr>
        <w:br w:type="page"/>
      </w:r>
      <w:r w:rsidRPr="00D111DB">
        <w:rPr>
          <w:rFonts w:ascii="標楷體" w:eastAsia="標楷體" w:hAnsi="標楷體" w:hint="eastAsia"/>
          <w:b/>
          <w:color w:val="0000CC"/>
          <w:sz w:val="28"/>
        </w:rPr>
        <w:t>◎數位暫態訊號設定</w:t>
      </w:r>
    </w:p>
    <w:p w:rsidR="00B514E4" w:rsidRPr="00D111DB" w:rsidRDefault="008919B4" w:rsidP="00B514E4">
      <w:pPr>
        <w:rPr>
          <w:b/>
        </w:rPr>
      </w:pPr>
      <w:r>
        <w:rPr>
          <w:rFonts w:hint="eastAsia"/>
          <w:b/>
          <w:noProof/>
          <w:lang w:eastAsia="zh-TW"/>
        </w:rPr>
        <w:drawing>
          <wp:inline distT="0" distB="0" distL="0" distR="0">
            <wp:extent cx="6109335" cy="2964180"/>
            <wp:effectExtent l="0" t="0" r="5715" b="762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8919B4" w:rsidP="00B514E4">
      <w:pPr>
        <w:rPr>
          <w:b/>
        </w:rPr>
      </w:pPr>
      <w:r>
        <w:rPr>
          <w:rFonts w:hint="eastAsia"/>
          <w:b/>
          <w:noProof/>
          <w:lang w:eastAsia="zh-TW"/>
        </w:rPr>
        <w:drawing>
          <wp:inline distT="0" distB="0" distL="0" distR="0">
            <wp:extent cx="6069330" cy="1487170"/>
            <wp:effectExtent l="0" t="0" r="762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8919B4" w:rsidP="00B514E4">
      <w:pPr>
        <w:rPr>
          <w:b/>
        </w:rPr>
      </w:pPr>
      <w:r>
        <w:rPr>
          <w:rFonts w:hint="eastAsia"/>
          <w:b/>
          <w:noProof/>
          <w:lang w:eastAsia="zh-TW"/>
        </w:rPr>
        <w:drawing>
          <wp:inline distT="0" distB="0" distL="0" distR="0">
            <wp:extent cx="5938520" cy="1477010"/>
            <wp:effectExtent l="0" t="0" r="5080" b="889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8919B4" w:rsidP="00B514E4">
      <w:pPr>
        <w:rPr>
          <w:rFonts w:eastAsia="標楷體"/>
          <w:b/>
          <w:sz w:val="28"/>
        </w:rPr>
      </w:pPr>
      <w:r>
        <w:rPr>
          <w:rFonts w:hint="eastAsia"/>
          <w:b/>
          <w:noProof/>
          <w:lang w:eastAsia="zh-TW"/>
        </w:rPr>
        <w:drawing>
          <wp:inline distT="0" distB="0" distL="0" distR="0">
            <wp:extent cx="6109335" cy="3124835"/>
            <wp:effectExtent l="0" t="0" r="571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05" w:rsidRPr="00D111DB" w:rsidRDefault="007D5405" w:rsidP="00B514E4">
      <w:pPr>
        <w:pStyle w:val="af5"/>
        <w:spacing w:line="360" w:lineRule="auto"/>
        <w:ind w:leftChars="0" w:left="0"/>
        <w:rPr>
          <w:rFonts w:eastAsia="標楷體"/>
          <w:b/>
          <w:color w:val="0000CC"/>
          <w:sz w:val="32"/>
          <w:szCs w:val="32"/>
          <w:lang w:eastAsia="zh-TW"/>
        </w:rPr>
        <w:sectPr w:rsidR="007D5405" w:rsidRPr="00D111DB" w:rsidSect="001A0EC8">
          <w:headerReference w:type="default" r:id="rId47"/>
          <w:footerReference w:type="default" r:id="rId48"/>
          <w:pgSz w:w="11906" w:h="16838" w:code="9"/>
          <w:pgMar w:top="851" w:right="1134" w:bottom="454" w:left="1134" w:header="680" w:footer="397" w:gutter="0"/>
          <w:pgNumType w:fmt="numberInDash" w:start="1"/>
          <w:cols w:space="720"/>
          <w:docGrid w:linePitch="326"/>
        </w:sectPr>
      </w:pPr>
    </w:p>
    <w:p w:rsidR="00B514E4" w:rsidRPr="00D111DB" w:rsidRDefault="00B514E4" w:rsidP="002A260A">
      <w:pPr>
        <w:numPr>
          <w:ilvl w:val="0"/>
          <w:numId w:val="16"/>
        </w:numPr>
        <w:suppressAutoHyphens w:val="0"/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t xml:space="preserve">ORCAD </w:t>
      </w:r>
      <w:r w:rsidRPr="00D111DB">
        <w:rPr>
          <w:rFonts w:eastAsia="標楷體" w:hAnsi="標楷體" w:hint="eastAsia"/>
          <w:b/>
          <w:sz w:val="32"/>
          <w:szCs w:val="32"/>
        </w:rPr>
        <w:t>數位模擬設定</w:t>
      </w:r>
      <w:r w:rsidRPr="00D111DB">
        <w:rPr>
          <w:rFonts w:eastAsia="標楷體" w:hint="eastAsia"/>
          <w:b/>
          <w:sz w:val="32"/>
          <w:szCs w:val="32"/>
        </w:rPr>
        <w:t>(</w:t>
      </w:r>
      <w:r w:rsidRPr="00D111DB">
        <w:rPr>
          <w:rFonts w:eastAsia="標楷體" w:hAnsi="標楷體" w:hint="eastAsia"/>
          <w:b/>
          <w:sz w:val="32"/>
          <w:szCs w:val="32"/>
        </w:rPr>
        <w:t>匯流排設定篇</w:t>
      </w:r>
      <w:r w:rsidRPr="00D111DB">
        <w:rPr>
          <w:rFonts w:eastAsia="標楷體" w:hint="eastAsia"/>
          <w:b/>
          <w:sz w:val="32"/>
          <w:szCs w:val="32"/>
        </w:rPr>
        <w:t>)</w:t>
      </w:r>
    </w:p>
    <w:p w:rsidR="00B514E4" w:rsidRPr="00D111DB" w:rsidRDefault="00B514E4" w:rsidP="002A260A">
      <w:pPr>
        <w:numPr>
          <w:ilvl w:val="0"/>
          <w:numId w:val="17"/>
        </w:numPr>
        <w:suppressAutoHyphens w:val="0"/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eastAsia="標楷體" w:hAnsi="標楷體" w:hint="eastAsia"/>
          <w:b/>
          <w:sz w:val="32"/>
          <w:szCs w:val="32"/>
        </w:rPr>
        <w:t>畫電路圖</w:t>
      </w:r>
    </w:p>
    <w:p w:rsidR="00B514E4" w:rsidRPr="00D111DB" w:rsidRDefault="008919B4" w:rsidP="00B514E4">
      <w:pPr>
        <w:rPr>
          <w:rFonts w:eastAsia="標楷體"/>
          <w:b/>
          <w:sz w:val="32"/>
          <w:szCs w:val="32"/>
        </w:rPr>
      </w:pPr>
      <w:r>
        <w:rPr>
          <w:rFonts w:eastAsia="標楷體"/>
          <w:b/>
          <w:noProof/>
          <w:sz w:val="32"/>
          <w:szCs w:val="32"/>
          <w:lang w:eastAsia="zh-TW"/>
        </w:rPr>
        <w:drawing>
          <wp:inline distT="0" distB="0" distL="0" distR="0">
            <wp:extent cx="8802370" cy="489331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237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2A260A" w:rsidP="00B514E4">
      <w:pPr>
        <w:jc w:val="center"/>
        <w:rPr>
          <w:rFonts w:eastAsia="標楷體"/>
          <w:b/>
          <w:sz w:val="32"/>
          <w:szCs w:val="32"/>
        </w:rPr>
      </w:pPr>
      <w:r w:rsidRPr="00D111DB">
        <w:rPr>
          <w:rFonts w:eastAsia="標楷體" w:hAnsi="新細明體" w:hint="eastAsia"/>
          <w:b/>
          <w:sz w:val="32"/>
          <w:szCs w:val="32"/>
          <w:lang w:eastAsia="zh-TW"/>
        </w:rPr>
        <w:t>FIG(11)</w:t>
      </w:r>
      <w:r w:rsidR="00B514E4" w:rsidRPr="00D111DB">
        <w:rPr>
          <w:rFonts w:eastAsia="標楷體" w:hAnsi="新細明體" w:hint="eastAsia"/>
          <w:b/>
          <w:sz w:val="32"/>
          <w:szCs w:val="32"/>
        </w:rPr>
        <w:t>：實驗電路模擬圖</w:t>
      </w:r>
    </w:p>
    <w:p w:rsidR="00B514E4" w:rsidRPr="00D111DB" w:rsidRDefault="00B514E4" w:rsidP="002A260A">
      <w:pPr>
        <w:numPr>
          <w:ilvl w:val="0"/>
          <w:numId w:val="17"/>
        </w:numPr>
        <w:suppressAutoHyphens w:val="0"/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eastAsia="標楷體" w:hint="eastAsia"/>
          <w:b/>
          <w:sz w:val="32"/>
          <w:szCs w:val="32"/>
        </w:rPr>
        <w:t>電路圖注意事項</w:t>
      </w:r>
    </w:p>
    <w:p w:rsidR="00B514E4" w:rsidRPr="00D111DB" w:rsidRDefault="00B514E4" w:rsidP="002A260A">
      <w:pPr>
        <w:numPr>
          <w:ilvl w:val="0"/>
          <w:numId w:val="18"/>
        </w:numPr>
        <w:suppressAutoHyphens w:val="0"/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eastAsia="標楷體" w:hint="eastAsia"/>
          <w:b/>
          <w:sz w:val="32"/>
          <w:szCs w:val="32"/>
        </w:rPr>
        <w:t>數位輸入</w:t>
      </w:r>
      <w:r w:rsidRPr="00D111DB">
        <w:rPr>
          <w:rFonts w:eastAsia="標楷體" w:hint="eastAsia"/>
          <w:b/>
          <w:sz w:val="32"/>
          <w:szCs w:val="32"/>
        </w:rPr>
        <w:t>(</w:t>
      </w:r>
      <w:r w:rsidRPr="00D111DB">
        <w:rPr>
          <w:rFonts w:eastAsia="標楷體" w:hint="eastAsia"/>
          <w:b/>
          <w:sz w:val="32"/>
          <w:szCs w:val="32"/>
        </w:rPr>
        <w:t>要選那種元件</w:t>
      </w:r>
      <w:r w:rsidRPr="00D111DB">
        <w:rPr>
          <w:rFonts w:ascii="標楷體" w:eastAsia="標楷體" w:hAnsi="標楷體" w:hint="eastAsia"/>
          <w:b/>
          <w:sz w:val="32"/>
          <w:szCs w:val="32"/>
        </w:rPr>
        <w:t>)－單一訊號輸入、匯流排輸入。</w:t>
      </w:r>
    </w:p>
    <w:p w:rsidR="00B514E4" w:rsidRPr="00D111DB" w:rsidRDefault="008919B4" w:rsidP="00B514E4">
      <w:pPr>
        <w:jc w:val="center"/>
        <w:rPr>
          <w:rFonts w:eastAsia="標楷體"/>
          <w:b/>
          <w:sz w:val="32"/>
          <w:szCs w:val="32"/>
          <w:lang w:eastAsia="zh-TW"/>
        </w:rPr>
      </w:pPr>
      <w:r>
        <w:rPr>
          <w:rFonts w:eastAsia="標楷體" w:hint="eastAsia"/>
          <w:b/>
          <w:noProof/>
          <w:sz w:val="32"/>
          <w:szCs w:val="32"/>
          <w:lang w:eastAsia="zh-TW"/>
        </w:rPr>
        <w:drawing>
          <wp:inline distT="0" distB="0" distL="0" distR="0">
            <wp:extent cx="4280535" cy="3215640"/>
            <wp:effectExtent l="0" t="0" r="5715" b="381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  <w:b/>
          <w:noProof/>
          <w:sz w:val="32"/>
          <w:szCs w:val="32"/>
          <w:lang w:eastAsia="zh-TW"/>
        </w:rPr>
        <w:drawing>
          <wp:inline distT="0" distB="0" distL="0" distR="0">
            <wp:extent cx="3978910" cy="3225800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2A260A" w:rsidP="002A260A">
      <w:pPr>
        <w:spacing w:line="360" w:lineRule="auto"/>
        <w:jc w:val="center"/>
        <w:rPr>
          <w:rFonts w:eastAsia="標楷體" w:hAnsi="新細明體"/>
          <w:b/>
          <w:sz w:val="32"/>
          <w:szCs w:val="32"/>
        </w:rPr>
      </w:pPr>
      <w:r w:rsidRPr="00D111DB">
        <w:rPr>
          <w:rFonts w:eastAsia="標楷體" w:hAnsi="新細明體" w:hint="eastAsia"/>
          <w:b/>
          <w:sz w:val="32"/>
          <w:szCs w:val="32"/>
          <w:lang w:eastAsia="zh-TW"/>
        </w:rPr>
        <w:t>FIG(12)</w:t>
      </w:r>
      <w:r w:rsidR="00B514E4" w:rsidRPr="00D111DB">
        <w:rPr>
          <w:rFonts w:eastAsia="標楷體" w:hAnsi="新細明體" w:hint="eastAsia"/>
          <w:b/>
          <w:sz w:val="32"/>
          <w:szCs w:val="32"/>
        </w:rPr>
        <w:t>：</w:t>
      </w:r>
      <w:r w:rsidR="00B514E4" w:rsidRPr="00D111DB">
        <w:rPr>
          <w:rFonts w:eastAsia="標楷體" w:hint="eastAsia"/>
          <w:b/>
          <w:sz w:val="32"/>
          <w:szCs w:val="32"/>
        </w:rPr>
        <w:t>數位輸</w:t>
      </w:r>
      <w:r w:rsidR="00B514E4" w:rsidRPr="00D111DB">
        <w:rPr>
          <w:rFonts w:eastAsia="標楷體" w:hAnsi="新細明體" w:hint="eastAsia"/>
          <w:b/>
          <w:sz w:val="32"/>
          <w:szCs w:val="32"/>
        </w:rPr>
        <w:t>入</w:t>
      </w:r>
    </w:p>
    <w:p w:rsidR="00B514E4" w:rsidRPr="00D111DB" w:rsidRDefault="00B514E4" w:rsidP="002A260A">
      <w:pPr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ascii="標楷體" w:eastAsia="標楷體" w:hAnsi="標楷體" w:hint="eastAsia"/>
          <w:b/>
          <w:sz w:val="32"/>
          <w:szCs w:val="32"/>
        </w:rPr>
        <w:t>a.單一訊號輸入－</w:t>
      </w:r>
      <w:r w:rsidR="008919B4">
        <w:rPr>
          <w:rFonts w:ascii="標楷體" w:eastAsia="標楷體" w:hAnsi="標楷體"/>
          <w:b/>
          <w:noProof/>
          <w:sz w:val="32"/>
          <w:szCs w:val="32"/>
          <w:lang w:eastAsia="zh-TW"/>
        </w:rPr>
        <w:drawing>
          <wp:inline distT="0" distB="0" distL="0" distR="0">
            <wp:extent cx="1115060" cy="77343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1DB">
        <w:rPr>
          <w:rFonts w:eastAsia="標楷體"/>
          <w:b/>
          <w:sz w:val="32"/>
          <w:szCs w:val="32"/>
        </w:rPr>
        <w:t>S1</w:t>
      </w:r>
      <w:r w:rsidRPr="00D111DB">
        <w:rPr>
          <w:rFonts w:eastAsia="標楷體" w:hint="eastAsia"/>
          <w:b/>
          <w:sz w:val="32"/>
          <w:szCs w:val="32"/>
        </w:rPr>
        <w:t>為</w:t>
      </w:r>
      <w:r w:rsidRPr="00D111DB">
        <w:rPr>
          <w:rFonts w:eastAsia="標楷體" w:hint="eastAsia"/>
          <w:b/>
          <w:sz w:val="32"/>
          <w:szCs w:val="32"/>
        </w:rPr>
        <w:t>1port</w:t>
      </w:r>
      <w:r w:rsidRPr="00D111DB">
        <w:rPr>
          <w:rFonts w:ascii="標楷體" w:eastAsia="標楷體" w:hAnsi="標楷體" w:hint="eastAsia"/>
          <w:b/>
          <w:sz w:val="32"/>
          <w:szCs w:val="32"/>
        </w:rPr>
        <w:t>s。</w:t>
      </w:r>
      <w:r w:rsidRPr="00D111DB">
        <w:rPr>
          <w:rFonts w:eastAsia="標楷體"/>
          <w:b/>
          <w:sz w:val="32"/>
          <w:szCs w:val="32"/>
        </w:rPr>
        <w:t>Implementation</w:t>
      </w:r>
      <w:r w:rsidRPr="00D111DB">
        <w:rPr>
          <w:rFonts w:eastAsia="標楷體" w:hAnsi="標楷體"/>
          <w:b/>
          <w:sz w:val="32"/>
          <w:szCs w:val="32"/>
        </w:rPr>
        <w:t>＝輸入節點名稱</w:t>
      </w:r>
      <w:r w:rsidRPr="00D111DB">
        <w:rPr>
          <w:rFonts w:ascii="標楷體" w:eastAsia="標楷體" w:hAnsi="標楷體" w:hint="eastAsia"/>
          <w:b/>
          <w:sz w:val="32"/>
          <w:szCs w:val="32"/>
        </w:rPr>
        <w:t>。</w:t>
      </w:r>
    </w:p>
    <w:p w:rsidR="00B514E4" w:rsidRPr="00D111DB" w:rsidRDefault="00B514E4" w:rsidP="002A260A">
      <w:pPr>
        <w:spacing w:line="360" w:lineRule="auto"/>
        <w:rPr>
          <w:rFonts w:eastAsia="標楷體" w:hAnsi="標楷體"/>
          <w:b/>
          <w:sz w:val="32"/>
          <w:szCs w:val="32"/>
          <w:lang w:eastAsia="zh-TW"/>
        </w:rPr>
      </w:pPr>
      <w:r w:rsidRPr="00D111DB">
        <w:rPr>
          <w:rFonts w:ascii="標楷體" w:eastAsia="標楷體" w:hAnsi="標楷體" w:hint="eastAsia"/>
          <w:b/>
          <w:sz w:val="32"/>
          <w:szCs w:val="32"/>
        </w:rPr>
        <w:t>b.匯流排輸入－</w:t>
      </w:r>
      <w:r w:rsidR="008919B4">
        <w:rPr>
          <w:rFonts w:ascii="標楷體" w:eastAsia="標楷體" w:hAnsi="標楷體"/>
          <w:b/>
          <w:noProof/>
          <w:sz w:val="32"/>
          <w:szCs w:val="32"/>
          <w:lang w:eastAsia="zh-TW"/>
        </w:rPr>
        <w:drawing>
          <wp:inline distT="0" distB="0" distL="0" distR="0">
            <wp:extent cx="1205865" cy="69342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1DB">
        <w:rPr>
          <w:rFonts w:eastAsia="標楷體"/>
          <w:b/>
          <w:sz w:val="32"/>
          <w:szCs w:val="32"/>
        </w:rPr>
        <w:t>S4</w:t>
      </w:r>
      <w:r w:rsidRPr="00D111DB">
        <w:rPr>
          <w:rFonts w:eastAsia="標楷體" w:hint="eastAsia"/>
          <w:b/>
          <w:sz w:val="32"/>
          <w:szCs w:val="32"/>
        </w:rPr>
        <w:t>為</w:t>
      </w:r>
      <w:r w:rsidRPr="00D111DB">
        <w:rPr>
          <w:rFonts w:eastAsia="標楷體" w:hint="eastAsia"/>
          <w:b/>
          <w:sz w:val="32"/>
          <w:szCs w:val="32"/>
        </w:rPr>
        <w:t>4port</w:t>
      </w:r>
      <w:r w:rsidRPr="00D111DB">
        <w:rPr>
          <w:rFonts w:ascii="標楷體" w:eastAsia="標楷體" w:hAnsi="標楷體" w:hint="eastAsia"/>
          <w:b/>
          <w:sz w:val="32"/>
          <w:szCs w:val="32"/>
        </w:rPr>
        <w:t>s。</w:t>
      </w:r>
      <w:r w:rsidRPr="00D111DB">
        <w:rPr>
          <w:rFonts w:eastAsia="標楷體"/>
          <w:b/>
          <w:sz w:val="32"/>
          <w:szCs w:val="32"/>
        </w:rPr>
        <w:t>Implementation</w:t>
      </w:r>
      <w:r w:rsidRPr="00D111DB">
        <w:rPr>
          <w:rFonts w:eastAsia="標楷體" w:hAnsi="標楷體"/>
          <w:b/>
          <w:sz w:val="32"/>
          <w:szCs w:val="32"/>
        </w:rPr>
        <w:t>＝</w:t>
      </w:r>
      <w:r w:rsidRPr="00D111DB">
        <w:rPr>
          <w:rFonts w:eastAsia="標楷體"/>
          <w:b/>
          <w:sz w:val="32"/>
          <w:szCs w:val="32"/>
        </w:rPr>
        <w:t>A[3..0]</w:t>
      </w:r>
      <w:r w:rsidRPr="00D111DB">
        <w:rPr>
          <w:rFonts w:eastAsia="標楷體"/>
          <w:b/>
          <w:sz w:val="32"/>
          <w:szCs w:val="32"/>
        </w:rPr>
        <w:t>、</w:t>
      </w:r>
      <w:r w:rsidRPr="00D111DB">
        <w:rPr>
          <w:rFonts w:eastAsia="標楷體"/>
          <w:b/>
          <w:sz w:val="32"/>
          <w:szCs w:val="32"/>
        </w:rPr>
        <w:t>A[3:0]</w:t>
      </w:r>
      <w:r w:rsidRPr="00D111DB">
        <w:rPr>
          <w:rFonts w:eastAsia="標楷體" w:hAnsi="標楷體"/>
          <w:b/>
          <w:sz w:val="32"/>
          <w:szCs w:val="32"/>
        </w:rPr>
        <w:t>、</w:t>
      </w:r>
      <w:r w:rsidRPr="00D111DB">
        <w:rPr>
          <w:rFonts w:eastAsia="標楷體"/>
          <w:b/>
          <w:sz w:val="32"/>
          <w:szCs w:val="32"/>
        </w:rPr>
        <w:t>A[0..3]</w:t>
      </w:r>
      <w:r w:rsidRPr="00D111DB">
        <w:rPr>
          <w:rFonts w:eastAsia="標楷體" w:hAnsi="標楷體"/>
          <w:b/>
          <w:sz w:val="32"/>
          <w:szCs w:val="32"/>
        </w:rPr>
        <w:t>，應注意中括號數字順序，其中</w:t>
      </w:r>
      <w:r w:rsidRPr="00D111DB">
        <w:rPr>
          <w:rFonts w:eastAsia="標楷體"/>
          <w:b/>
          <w:sz w:val="32"/>
          <w:szCs w:val="32"/>
        </w:rPr>
        <w:t>A[3..0]</w:t>
      </w:r>
      <w:r w:rsidRPr="00D111DB">
        <w:rPr>
          <w:rFonts w:eastAsia="標楷體"/>
          <w:b/>
          <w:sz w:val="32"/>
          <w:szCs w:val="32"/>
        </w:rPr>
        <w:t>中</w:t>
      </w:r>
      <w:r w:rsidRPr="00D111DB">
        <w:rPr>
          <w:rFonts w:eastAsia="標楷體"/>
          <w:b/>
          <w:sz w:val="32"/>
          <w:szCs w:val="32"/>
        </w:rPr>
        <w:t>A3</w:t>
      </w:r>
      <w:r w:rsidRPr="00D111DB">
        <w:rPr>
          <w:rFonts w:eastAsia="標楷體"/>
          <w:b/>
          <w:sz w:val="32"/>
          <w:szCs w:val="32"/>
        </w:rPr>
        <w:t>為最高位元</w:t>
      </w:r>
      <w:r w:rsidRPr="00D111DB">
        <w:rPr>
          <w:rFonts w:eastAsia="標楷體"/>
          <w:b/>
          <w:sz w:val="32"/>
          <w:szCs w:val="32"/>
        </w:rPr>
        <w:t>MSB</w:t>
      </w:r>
      <w:r w:rsidRPr="00D111DB">
        <w:rPr>
          <w:rFonts w:eastAsia="標楷體"/>
          <w:b/>
          <w:sz w:val="32"/>
          <w:szCs w:val="32"/>
        </w:rPr>
        <w:t>，</w:t>
      </w:r>
      <w:r w:rsidRPr="00D111DB">
        <w:rPr>
          <w:rFonts w:eastAsia="標楷體"/>
          <w:b/>
          <w:sz w:val="32"/>
          <w:szCs w:val="32"/>
        </w:rPr>
        <w:t>A0</w:t>
      </w:r>
      <w:r w:rsidRPr="00D111DB">
        <w:rPr>
          <w:rFonts w:eastAsia="標楷體" w:hAnsi="標楷體"/>
          <w:b/>
          <w:sz w:val="32"/>
          <w:szCs w:val="32"/>
        </w:rPr>
        <w:t>為最低位元。</w:t>
      </w:r>
      <w:r w:rsidRPr="00D111DB">
        <w:rPr>
          <w:rFonts w:eastAsia="標楷體"/>
          <w:b/>
          <w:sz w:val="32"/>
          <w:szCs w:val="32"/>
        </w:rPr>
        <w:t>A[0..3]</w:t>
      </w:r>
      <w:r w:rsidRPr="00D111DB">
        <w:rPr>
          <w:rFonts w:eastAsia="標楷體" w:hAnsi="標楷體"/>
          <w:b/>
          <w:sz w:val="32"/>
          <w:szCs w:val="32"/>
        </w:rPr>
        <w:t>則是位元順序相反。</w:t>
      </w:r>
    </w:p>
    <w:p w:rsidR="002A260A" w:rsidRPr="00D111DB" w:rsidRDefault="002A260A" w:rsidP="002A260A">
      <w:pPr>
        <w:spacing w:line="360" w:lineRule="auto"/>
        <w:rPr>
          <w:rFonts w:eastAsia="標楷體" w:hAnsi="標楷體"/>
          <w:b/>
          <w:sz w:val="32"/>
          <w:szCs w:val="32"/>
          <w:lang w:eastAsia="zh-TW"/>
        </w:rPr>
      </w:pPr>
    </w:p>
    <w:p w:rsidR="00B514E4" w:rsidRPr="00D111DB" w:rsidRDefault="00B514E4" w:rsidP="00B514E4">
      <w:pPr>
        <w:numPr>
          <w:ilvl w:val="0"/>
          <w:numId w:val="18"/>
        </w:numPr>
        <w:suppressAutoHyphens w:val="0"/>
        <w:spacing w:line="360" w:lineRule="auto"/>
        <w:ind w:left="357" w:hanging="357"/>
        <w:rPr>
          <w:rFonts w:eastAsia="標楷體"/>
          <w:b/>
          <w:sz w:val="32"/>
          <w:szCs w:val="32"/>
        </w:rPr>
      </w:pPr>
      <w:r w:rsidRPr="00D111DB">
        <w:rPr>
          <w:rFonts w:eastAsia="標楷體" w:hint="eastAsia"/>
          <w:b/>
          <w:sz w:val="32"/>
          <w:szCs w:val="32"/>
        </w:rPr>
        <w:t>匯流排節點名稱設定</w:t>
      </w:r>
      <w:r w:rsidRPr="00D111DB">
        <w:rPr>
          <w:rFonts w:eastAsia="標楷體" w:hint="eastAsia"/>
          <w:b/>
          <w:sz w:val="32"/>
          <w:szCs w:val="32"/>
        </w:rPr>
        <w:t>(</w:t>
      </w:r>
      <w:r w:rsidRPr="00D111DB">
        <w:rPr>
          <w:rFonts w:eastAsia="標楷體" w:hint="eastAsia"/>
          <w:b/>
          <w:sz w:val="32"/>
          <w:szCs w:val="32"/>
        </w:rPr>
        <w:t>那些需要設定－輸入、輸出、如何設定</w:t>
      </w:r>
      <w:r w:rsidRPr="00D111DB">
        <w:rPr>
          <w:rFonts w:eastAsia="標楷體" w:hint="eastAsia"/>
          <w:b/>
          <w:sz w:val="32"/>
          <w:szCs w:val="32"/>
        </w:rPr>
        <w:t>)</w:t>
      </w:r>
    </w:p>
    <w:p w:rsidR="00B514E4" w:rsidRPr="00D111DB" w:rsidRDefault="008919B4" w:rsidP="00B514E4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noProof/>
          <w:sz w:val="32"/>
          <w:szCs w:val="32"/>
          <w:lang w:eastAsia="zh-TW"/>
        </w:rPr>
        <w:drawing>
          <wp:inline distT="0" distB="0" distL="0" distR="0">
            <wp:extent cx="3999230" cy="2632710"/>
            <wp:effectExtent l="0" t="0" r="127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  <w:b/>
          <w:noProof/>
          <w:sz w:val="32"/>
          <w:szCs w:val="32"/>
          <w:lang w:eastAsia="zh-TW"/>
        </w:rPr>
        <w:drawing>
          <wp:inline distT="0" distB="0" distL="0" distR="0">
            <wp:extent cx="4411345" cy="2632710"/>
            <wp:effectExtent l="0" t="0" r="825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2A260A" w:rsidP="002A260A">
      <w:pPr>
        <w:spacing w:line="360" w:lineRule="auto"/>
        <w:jc w:val="center"/>
        <w:rPr>
          <w:rFonts w:eastAsia="標楷體"/>
          <w:b/>
          <w:sz w:val="32"/>
          <w:szCs w:val="32"/>
        </w:rPr>
      </w:pPr>
      <w:r w:rsidRPr="00D111DB">
        <w:rPr>
          <w:rFonts w:eastAsia="標楷體" w:hAnsi="新細明體" w:hint="eastAsia"/>
          <w:b/>
          <w:sz w:val="32"/>
          <w:szCs w:val="32"/>
          <w:lang w:eastAsia="zh-TW"/>
        </w:rPr>
        <w:t>FIG(13)</w:t>
      </w:r>
      <w:r w:rsidR="00B514E4" w:rsidRPr="00D111DB">
        <w:rPr>
          <w:rFonts w:eastAsia="標楷體" w:hAnsi="新細明體" w:hint="eastAsia"/>
          <w:b/>
          <w:sz w:val="32"/>
          <w:szCs w:val="32"/>
        </w:rPr>
        <w:t>：</w:t>
      </w:r>
      <w:r w:rsidR="00B514E4" w:rsidRPr="00D111DB">
        <w:rPr>
          <w:rFonts w:eastAsia="標楷體" w:hint="eastAsia"/>
          <w:b/>
          <w:sz w:val="32"/>
          <w:szCs w:val="32"/>
        </w:rPr>
        <w:t>匯流排</w:t>
      </w:r>
      <w:r w:rsidR="00B514E4" w:rsidRPr="00D111DB">
        <w:rPr>
          <w:rFonts w:eastAsia="標楷體" w:hint="eastAsia"/>
          <w:b/>
          <w:sz w:val="32"/>
          <w:szCs w:val="32"/>
        </w:rPr>
        <w:t>A[3..0]</w:t>
      </w:r>
      <w:r w:rsidR="00B514E4" w:rsidRPr="00D111DB">
        <w:rPr>
          <w:rFonts w:eastAsia="標楷體" w:hint="eastAsia"/>
          <w:b/>
          <w:sz w:val="32"/>
          <w:szCs w:val="32"/>
        </w:rPr>
        <w:t>設定及節點設定</w:t>
      </w:r>
    </w:p>
    <w:p w:rsidR="00B514E4" w:rsidRPr="00D111DB" w:rsidRDefault="002A260A" w:rsidP="002A260A">
      <w:pPr>
        <w:numPr>
          <w:ilvl w:val="0"/>
          <w:numId w:val="17"/>
        </w:numPr>
        <w:suppressAutoHyphens w:val="0"/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br w:type="page"/>
      </w:r>
      <w:r w:rsidR="00B514E4" w:rsidRPr="00D111DB">
        <w:rPr>
          <w:rFonts w:eastAsia="標楷體" w:hint="eastAsia"/>
          <w:b/>
          <w:sz w:val="32"/>
          <w:szCs w:val="32"/>
        </w:rPr>
        <w:t>輸出設定</w:t>
      </w:r>
    </w:p>
    <w:p w:rsidR="00B514E4" w:rsidRPr="00D111DB" w:rsidRDefault="00B514E4" w:rsidP="002A260A">
      <w:pPr>
        <w:numPr>
          <w:ilvl w:val="0"/>
          <w:numId w:val="19"/>
        </w:numPr>
        <w:suppressAutoHyphens w:val="0"/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eastAsia="標楷體" w:hint="eastAsia"/>
          <w:b/>
          <w:sz w:val="32"/>
          <w:szCs w:val="32"/>
        </w:rPr>
        <w:t>選擇輸出節點</w:t>
      </w:r>
      <w:r w:rsidRPr="00D111DB">
        <w:rPr>
          <w:rFonts w:eastAsia="標楷體" w:hAnsi="新細明體" w:hint="eastAsia"/>
          <w:b/>
          <w:sz w:val="32"/>
          <w:szCs w:val="32"/>
        </w:rPr>
        <w:t>－使用測試電壓探棒。</w:t>
      </w:r>
    </w:p>
    <w:p w:rsidR="00B514E4" w:rsidRPr="00D111DB" w:rsidRDefault="00B514E4" w:rsidP="002A260A">
      <w:pPr>
        <w:numPr>
          <w:ilvl w:val="0"/>
          <w:numId w:val="19"/>
        </w:numPr>
        <w:suppressAutoHyphens w:val="0"/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eastAsia="標楷體" w:hAnsi="新細明體" w:hint="eastAsia"/>
          <w:b/>
          <w:sz w:val="32"/>
          <w:szCs w:val="32"/>
        </w:rPr>
        <w:t>需設定各節點名稱。</w:t>
      </w:r>
    </w:p>
    <w:p w:rsidR="00B514E4" w:rsidRPr="00D111DB" w:rsidRDefault="00B514E4" w:rsidP="002A260A">
      <w:pPr>
        <w:numPr>
          <w:ilvl w:val="0"/>
          <w:numId w:val="19"/>
        </w:numPr>
        <w:suppressAutoHyphens w:val="0"/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eastAsia="標楷體" w:hint="eastAsia"/>
          <w:b/>
          <w:sz w:val="32"/>
          <w:szCs w:val="32"/>
        </w:rPr>
        <w:t>如果</w:t>
      </w:r>
      <w:r w:rsidRPr="00D111DB">
        <w:rPr>
          <w:rFonts w:eastAsia="標楷體" w:hint="eastAsia"/>
          <w:b/>
          <w:sz w:val="32"/>
          <w:szCs w:val="32"/>
        </w:rPr>
        <w:t>3</w:t>
      </w:r>
      <w:r w:rsidRPr="00D111DB">
        <w:rPr>
          <w:rFonts w:eastAsia="標楷體" w:hint="eastAsia"/>
          <w:b/>
          <w:sz w:val="32"/>
          <w:szCs w:val="32"/>
        </w:rPr>
        <w:t>輸入要以</w:t>
      </w:r>
      <w:r w:rsidRPr="00D111DB">
        <w:rPr>
          <w:rFonts w:eastAsia="標楷體" w:hint="eastAsia"/>
          <w:b/>
          <w:sz w:val="32"/>
          <w:szCs w:val="32"/>
        </w:rPr>
        <w:t>4ports</w:t>
      </w:r>
      <w:r w:rsidRPr="00D111DB">
        <w:rPr>
          <w:rFonts w:eastAsia="標楷體" w:hint="eastAsia"/>
          <w:b/>
          <w:sz w:val="32"/>
          <w:szCs w:val="32"/>
        </w:rPr>
        <w:t>匯流排來當作輸入端，則匯流排名稱仍需設為</w:t>
      </w:r>
      <w:r w:rsidRPr="00D111DB">
        <w:rPr>
          <w:rFonts w:eastAsia="標楷體" w:hint="eastAsia"/>
          <w:b/>
          <w:sz w:val="32"/>
          <w:szCs w:val="32"/>
        </w:rPr>
        <w:t>A[</w:t>
      </w:r>
      <w:r w:rsidRPr="00D111DB">
        <w:rPr>
          <w:rFonts w:eastAsia="標楷體"/>
          <w:b/>
          <w:sz w:val="32"/>
          <w:szCs w:val="32"/>
        </w:rPr>
        <w:t>3..0]</w:t>
      </w:r>
      <w:r w:rsidRPr="00D111DB">
        <w:rPr>
          <w:rFonts w:eastAsia="標楷體" w:hAnsi="標楷體"/>
          <w:b/>
          <w:sz w:val="32"/>
          <w:szCs w:val="32"/>
        </w:rPr>
        <w:t>，</w:t>
      </w:r>
      <w:r w:rsidRPr="00D111DB">
        <w:rPr>
          <w:rFonts w:ascii="標楷體" w:eastAsia="標楷體" w:hAnsi="標楷體" w:hint="eastAsia"/>
          <w:b/>
          <w:sz w:val="32"/>
          <w:szCs w:val="32"/>
        </w:rPr>
        <w:t>只需畫出所要的三條線路</w:t>
      </w:r>
      <w:r w:rsidRPr="00D111DB">
        <w:rPr>
          <w:rFonts w:eastAsia="標楷體"/>
          <w:b/>
          <w:sz w:val="32"/>
          <w:szCs w:val="32"/>
        </w:rPr>
        <w:t>wire</w:t>
      </w:r>
      <w:r w:rsidRPr="00D111DB">
        <w:rPr>
          <w:rFonts w:eastAsia="標楷體" w:hint="eastAsia"/>
          <w:b/>
          <w:sz w:val="32"/>
          <w:szCs w:val="32"/>
        </w:rPr>
        <w:t>以連接至</w:t>
      </w:r>
      <w:r w:rsidRPr="00D111DB">
        <w:rPr>
          <w:rFonts w:eastAsia="標楷體" w:hint="eastAsia"/>
          <w:b/>
          <w:sz w:val="32"/>
          <w:szCs w:val="32"/>
        </w:rPr>
        <w:t>IC</w:t>
      </w:r>
      <w:r w:rsidRPr="00D111DB">
        <w:rPr>
          <w:rFonts w:eastAsia="標楷體" w:hint="eastAsia"/>
          <w:b/>
          <w:sz w:val="32"/>
          <w:szCs w:val="32"/>
        </w:rPr>
        <w:t>輸入端即可。</w:t>
      </w:r>
    </w:p>
    <w:p w:rsidR="00B514E4" w:rsidRPr="00D111DB" w:rsidRDefault="008919B4" w:rsidP="002A260A">
      <w:pPr>
        <w:spacing w:line="360" w:lineRule="auto"/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noProof/>
          <w:sz w:val="32"/>
          <w:szCs w:val="32"/>
          <w:lang w:eastAsia="zh-TW"/>
        </w:rPr>
        <w:drawing>
          <wp:inline distT="0" distB="0" distL="0" distR="0">
            <wp:extent cx="2753360" cy="18288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2A260A" w:rsidP="002A260A">
      <w:pPr>
        <w:spacing w:line="360" w:lineRule="auto"/>
        <w:jc w:val="center"/>
        <w:rPr>
          <w:rFonts w:eastAsia="標楷體"/>
          <w:b/>
          <w:sz w:val="32"/>
          <w:szCs w:val="32"/>
          <w:lang w:eastAsia="zh-TW"/>
        </w:rPr>
      </w:pPr>
      <w:r w:rsidRPr="00D111DB">
        <w:rPr>
          <w:rFonts w:eastAsia="標楷體" w:hAnsi="新細明體" w:hint="eastAsia"/>
          <w:b/>
          <w:sz w:val="32"/>
          <w:szCs w:val="32"/>
          <w:lang w:eastAsia="zh-TW"/>
        </w:rPr>
        <w:t>FIG(14)</w:t>
      </w:r>
      <w:r w:rsidRPr="00D111DB">
        <w:rPr>
          <w:rFonts w:ascii="標楷體" w:eastAsia="標楷體" w:hAnsi="標楷體" w:hint="eastAsia"/>
          <w:b/>
          <w:sz w:val="32"/>
          <w:szCs w:val="32"/>
          <w:lang w:eastAsia="zh-TW"/>
        </w:rPr>
        <w:t>：</w:t>
      </w:r>
      <w:r w:rsidRPr="00D111DB">
        <w:rPr>
          <w:rFonts w:eastAsia="標楷體" w:hint="eastAsia"/>
          <w:b/>
          <w:sz w:val="32"/>
          <w:szCs w:val="32"/>
        </w:rPr>
        <w:t>匯流排</w:t>
      </w:r>
      <w:r w:rsidRPr="00D111DB">
        <w:rPr>
          <w:rFonts w:eastAsia="標楷體" w:hint="eastAsia"/>
          <w:b/>
          <w:sz w:val="32"/>
          <w:szCs w:val="32"/>
          <w:lang w:eastAsia="zh-TW"/>
        </w:rPr>
        <w:t>接線與記名</w:t>
      </w:r>
    </w:p>
    <w:p w:rsidR="00B514E4" w:rsidRPr="00D111DB" w:rsidRDefault="007D5405" w:rsidP="002A260A">
      <w:pPr>
        <w:numPr>
          <w:ilvl w:val="0"/>
          <w:numId w:val="17"/>
        </w:numPr>
        <w:suppressAutoHyphens w:val="0"/>
        <w:spacing w:line="360" w:lineRule="auto"/>
        <w:rPr>
          <w:rFonts w:ascii="標楷體" w:eastAsia="標楷體" w:hAnsi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br w:type="page"/>
      </w:r>
      <w:r w:rsidR="00B514E4" w:rsidRPr="00D111DB">
        <w:rPr>
          <w:rFonts w:eastAsia="標楷體" w:hint="eastAsia"/>
          <w:b/>
          <w:sz w:val="32"/>
          <w:szCs w:val="32"/>
        </w:rPr>
        <w:t>數位訊號輸入設定</w:t>
      </w:r>
      <w:r w:rsidR="00B514E4" w:rsidRPr="00D111DB">
        <w:rPr>
          <w:rFonts w:eastAsia="標楷體" w:hint="eastAsia"/>
          <w:b/>
          <w:sz w:val="32"/>
          <w:szCs w:val="32"/>
        </w:rPr>
        <w:t>(</w:t>
      </w:r>
      <w:r w:rsidR="00B514E4" w:rsidRPr="00D111DB">
        <w:rPr>
          <w:rFonts w:eastAsia="標楷體" w:hint="eastAsia"/>
          <w:b/>
          <w:sz w:val="32"/>
          <w:szCs w:val="32"/>
        </w:rPr>
        <w:t>單一訊號、匯流排設定</w:t>
      </w:r>
      <w:r w:rsidR="00B514E4" w:rsidRPr="00D111DB">
        <w:rPr>
          <w:rFonts w:eastAsia="標楷體" w:hint="eastAsia"/>
          <w:b/>
          <w:sz w:val="32"/>
          <w:szCs w:val="32"/>
        </w:rPr>
        <w:t>)</w:t>
      </w:r>
    </w:p>
    <w:p w:rsidR="00B514E4" w:rsidRPr="00D111DB" w:rsidRDefault="00B514E4" w:rsidP="002A260A">
      <w:pPr>
        <w:spacing w:line="360" w:lineRule="auto"/>
        <w:rPr>
          <w:rFonts w:eastAsia="標楷體"/>
          <w:b/>
          <w:sz w:val="32"/>
          <w:szCs w:val="32"/>
        </w:rPr>
      </w:pPr>
      <w:r w:rsidRPr="00D111DB">
        <w:rPr>
          <w:rFonts w:eastAsia="標楷體" w:hint="eastAsia"/>
          <w:b/>
          <w:sz w:val="32"/>
          <w:szCs w:val="32"/>
        </w:rPr>
        <w:t>★匯流排設定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45"/>
        <w:gridCol w:w="9141"/>
      </w:tblGrid>
      <w:tr w:rsidR="00882AC6" w:rsidRPr="00D111DB">
        <w:tc>
          <w:tcPr>
            <w:tcW w:w="5645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111DB">
              <w:rPr>
                <w:b/>
              </w:rPr>
              <w:object w:dxaOrig="2430" w:dyaOrig="2115">
                <v:shape id="_x0000_i1029" type="#_x0000_t75" style="width:181.5pt;height:186pt" o:ole="">
                  <v:imagedata r:id="rId57" o:title=""/>
                </v:shape>
                <o:OLEObject Type="Embed" ProgID="PBrush" ShapeID="_x0000_i1029" DrawAspect="Content" ObjectID="_1624777996" r:id="rId58"/>
              </w:object>
            </w:r>
          </w:p>
        </w:tc>
        <w:tc>
          <w:tcPr>
            <w:tcW w:w="9141" w:type="dxa"/>
            <w:shd w:val="clear" w:color="auto" w:fill="auto"/>
          </w:tcPr>
          <w:p w:rsidR="00B514E4" w:rsidRPr="00D111DB" w:rsidRDefault="008919B4" w:rsidP="00FD609F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 w:hint="eastAsia"/>
                <w:b/>
                <w:noProof/>
                <w:sz w:val="32"/>
                <w:szCs w:val="32"/>
                <w:lang w:eastAsia="zh-TW"/>
              </w:rPr>
              <w:drawing>
                <wp:inline distT="0" distB="0" distL="0" distR="0">
                  <wp:extent cx="3245485" cy="2472055"/>
                  <wp:effectExtent l="0" t="0" r="0" b="444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485" cy="247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AC6" w:rsidRPr="00D111DB">
        <w:tc>
          <w:tcPr>
            <w:tcW w:w="5645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111DB">
              <w:rPr>
                <w:rFonts w:ascii="標楷體" w:eastAsia="標楷體" w:hAnsi="標楷體" w:hint="eastAsia"/>
                <w:b/>
                <w:sz w:val="28"/>
                <w:szCs w:val="28"/>
              </w:rPr>
              <w:t>a.改變數位輸入的模擬型式</w:t>
            </w:r>
          </w:p>
        </w:tc>
        <w:tc>
          <w:tcPr>
            <w:tcW w:w="9141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111DB">
              <w:rPr>
                <w:rFonts w:eastAsia="標楷體" w:hint="eastAsia"/>
                <w:b/>
                <w:sz w:val="32"/>
                <w:szCs w:val="32"/>
              </w:rPr>
              <w:t>b.</w:t>
            </w:r>
            <w:r w:rsidRPr="00D111DB">
              <w:rPr>
                <w:rFonts w:eastAsia="標楷體" w:hint="eastAsia"/>
                <w:b/>
                <w:sz w:val="32"/>
                <w:szCs w:val="32"/>
              </w:rPr>
              <w:t>選</w:t>
            </w:r>
            <w:r w:rsidRPr="00D111DB">
              <w:rPr>
                <w:rFonts w:eastAsia="標楷體"/>
                <w:b/>
                <w:sz w:val="28"/>
                <w:szCs w:val="28"/>
              </w:rPr>
              <w:t>擇</w:t>
            </w:r>
            <w:r w:rsidRPr="00D111DB">
              <w:rPr>
                <w:rFonts w:eastAsia="標楷體"/>
                <w:b/>
                <w:sz w:val="28"/>
                <w:szCs w:val="28"/>
              </w:rPr>
              <w:t>Bus</w:t>
            </w:r>
            <w:r w:rsidRPr="00D111DB">
              <w:rPr>
                <w:rFonts w:eastAsia="標楷體" w:hAnsi="標楷體"/>
                <w:b/>
                <w:sz w:val="28"/>
                <w:szCs w:val="28"/>
              </w:rPr>
              <w:t>，</w:t>
            </w:r>
            <w:r w:rsidRPr="00D111DB">
              <w:rPr>
                <w:rFonts w:eastAsia="標楷體"/>
                <w:b/>
                <w:sz w:val="28"/>
                <w:szCs w:val="28"/>
              </w:rPr>
              <w:t>ports:4</w:t>
            </w:r>
          </w:p>
        </w:tc>
      </w:tr>
      <w:tr w:rsidR="00882AC6" w:rsidRPr="00D111DB">
        <w:tc>
          <w:tcPr>
            <w:tcW w:w="5645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111DB">
              <w:rPr>
                <w:b/>
              </w:rPr>
              <w:object w:dxaOrig="4350" w:dyaOrig="4860">
                <v:shape id="_x0000_i1030" type="#_x0000_t75" style="width:265.5pt;height:297pt" o:ole="">
                  <v:imagedata r:id="rId60" o:title=""/>
                </v:shape>
                <o:OLEObject Type="Embed" ProgID="PBrush" ShapeID="_x0000_i1030" DrawAspect="Content" ObjectID="_1624777997" r:id="rId61"/>
              </w:object>
            </w:r>
          </w:p>
        </w:tc>
        <w:tc>
          <w:tcPr>
            <w:tcW w:w="9141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111DB">
              <w:rPr>
                <w:b/>
              </w:rPr>
              <w:object w:dxaOrig="3510" w:dyaOrig="5775">
                <v:shape id="_x0000_i1031" type="#_x0000_t75" style="width:241.5pt;height:288.75pt" o:ole="">
                  <v:imagedata r:id="rId62" o:title=""/>
                </v:shape>
                <o:OLEObject Type="Embed" ProgID="PBrush" ShapeID="_x0000_i1031" DrawAspect="Content" ObjectID="_1624777998" r:id="rId63"/>
              </w:object>
            </w:r>
          </w:p>
        </w:tc>
      </w:tr>
      <w:tr w:rsidR="00882AC6" w:rsidRPr="00D111DB">
        <w:tc>
          <w:tcPr>
            <w:tcW w:w="5645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111DB">
              <w:rPr>
                <w:rFonts w:ascii="標楷體" w:eastAsia="標楷體" w:hAnsi="標楷體" w:hint="eastAsia"/>
                <w:b/>
                <w:sz w:val="28"/>
                <w:szCs w:val="28"/>
              </w:rPr>
              <w:t>c.顯示模擬視窗設定</w:t>
            </w:r>
          </w:p>
        </w:tc>
        <w:tc>
          <w:tcPr>
            <w:tcW w:w="9141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d.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新的模擬輸入設定</w:t>
            </w:r>
          </w:p>
        </w:tc>
      </w:tr>
      <w:tr w:rsidR="00882AC6" w:rsidRPr="00D111DB">
        <w:tc>
          <w:tcPr>
            <w:tcW w:w="5645" w:type="dxa"/>
            <w:shd w:val="clear" w:color="auto" w:fill="auto"/>
          </w:tcPr>
          <w:p w:rsidR="00B514E4" w:rsidRPr="00D111DB" w:rsidRDefault="008919B4" w:rsidP="00FD609F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 w:hint="eastAsia"/>
                <w:b/>
                <w:noProof/>
                <w:sz w:val="32"/>
                <w:szCs w:val="32"/>
                <w:lang w:eastAsia="zh-TW"/>
              </w:rPr>
              <w:drawing>
                <wp:inline distT="0" distB="0" distL="0" distR="0">
                  <wp:extent cx="3366135" cy="2622550"/>
                  <wp:effectExtent l="0" t="0" r="5715" b="635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135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1" w:type="dxa"/>
            <w:shd w:val="clear" w:color="auto" w:fill="auto"/>
          </w:tcPr>
          <w:p w:rsidR="00B514E4" w:rsidRPr="00D111DB" w:rsidRDefault="00B514E4" w:rsidP="000D7451">
            <w:pPr>
              <w:rPr>
                <w:b/>
              </w:rPr>
            </w:pPr>
            <w:r w:rsidRPr="00D111DB">
              <w:rPr>
                <w:b/>
              </w:rPr>
              <w:object w:dxaOrig="3780" w:dyaOrig="480">
                <v:shape id="_x0000_i1032" type="#_x0000_t75" style="width:255pt;height:32.25pt" o:ole="">
                  <v:imagedata r:id="rId65" o:title=""/>
                </v:shape>
                <o:OLEObject Type="Embed" ProgID="PBrush" ShapeID="_x0000_i1032" DrawAspect="Content" ObjectID="_1624777999" r:id="rId66"/>
              </w:object>
            </w:r>
          </w:p>
          <w:p w:rsidR="00B514E4" w:rsidRPr="00D111DB" w:rsidRDefault="00B514E4" w:rsidP="000D7451">
            <w:pPr>
              <w:rPr>
                <w:b/>
                <w:sz w:val="28"/>
                <w:szCs w:val="28"/>
              </w:rPr>
            </w:pPr>
            <w:r w:rsidRPr="00D111DB">
              <w:rPr>
                <w:rFonts w:hint="eastAsia"/>
                <w:b/>
                <w:sz w:val="28"/>
                <w:szCs w:val="28"/>
              </w:rPr>
              <w:t>Enter</w:t>
            </w:r>
          </w:p>
          <w:p w:rsidR="00B514E4" w:rsidRPr="00D111DB" w:rsidRDefault="00B514E4" w:rsidP="000D7451">
            <w:pPr>
              <w:rPr>
                <w:b/>
                <w:sz w:val="28"/>
                <w:szCs w:val="28"/>
              </w:rPr>
            </w:pPr>
          </w:p>
          <w:p w:rsidR="00B514E4" w:rsidRPr="00D111DB" w:rsidRDefault="00B514E4" w:rsidP="000D7451">
            <w:pPr>
              <w:rPr>
                <w:b/>
              </w:rPr>
            </w:pPr>
            <w:r w:rsidRPr="00D111DB">
              <w:rPr>
                <w:b/>
              </w:rPr>
              <w:object w:dxaOrig="3810" w:dyaOrig="510">
                <v:shape id="_x0000_i1033" type="#_x0000_t75" style="width:255pt;height:34.5pt" o:ole="">
                  <v:imagedata r:id="rId67" o:title=""/>
                </v:shape>
                <o:OLEObject Type="Embed" ProgID="PBrush" ShapeID="_x0000_i1033" DrawAspect="Content" ObjectID="_1624778000" r:id="rId68"/>
              </w:object>
            </w:r>
          </w:p>
          <w:p w:rsidR="00B514E4" w:rsidRPr="00D111DB" w:rsidRDefault="00B514E4" w:rsidP="000D745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  <w:p w:rsidR="00B514E4" w:rsidRPr="00D111DB" w:rsidRDefault="00B514E4" w:rsidP="000D745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111DB">
              <w:rPr>
                <w:rFonts w:ascii="標楷體" w:eastAsia="標楷體" w:hAnsi="標楷體" w:hint="eastAsia"/>
                <w:b/>
                <w:sz w:val="28"/>
                <w:szCs w:val="28"/>
              </w:rPr>
              <w:t>使用鉛筆</w:t>
            </w:r>
          </w:p>
          <w:p w:rsidR="00B514E4" w:rsidRPr="00D111DB" w:rsidRDefault="00B514E4" w:rsidP="000D7451">
            <w:pPr>
              <w:rPr>
                <w:b/>
              </w:rPr>
            </w:pPr>
          </w:p>
          <w:p w:rsidR="00B514E4" w:rsidRPr="00D111DB" w:rsidRDefault="00B514E4" w:rsidP="000D7451">
            <w:pPr>
              <w:rPr>
                <w:rFonts w:eastAsia="標楷體"/>
                <w:b/>
                <w:sz w:val="32"/>
                <w:szCs w:val="32"/>
              </w:rPr>
            </w:pPr>
            <w:r w:rsidRPr="00D111DB">
              <w:rPr>
                <w:b/>
              </w:rPr>
              <w:object w:dxaOrig="8925" w:dyaOrig="3015">
                <v:shape id="_x0000_i1034" type="#_x0000_t75" style="width:446.25pt;height:150.75pt" o:ole="">
                  <v:imagedata r:id="rId69" o:title=""/>
                </v:shape>
                <o:OLEObject Type="Embed" ProgID="PBrush" ShapeID="_x0000_i1034" DrawAspect="Content" ObjectID="_1624778001" r:id="rId70"/>
              </w:object>
            </w:r>
          </w:p>
        </w:tc>
      </w:tr>
      <w:tr w:rsidR="00882AC6" w:rsidRPr="00D111DB">
        <w:tc>
          <w:tcPr>
            <w:tcW w:w="5645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 xml:space="preserve">e. 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匯流排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A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之設定</w:t>
            </w:r>
          </w:p>
        </w:tc>
        <w:tc>
          <w:tcPr>
            <w:tcW w:w="9141" w:type="dxa"/>
            <w:shd w:val="clear" w:color="auto" w:fill="auto"/>
          </w:tcPr>
          <w:p w:rsidR="00B514E4" w:rsidRPr="00D111DB" w:rsidRDefault="00B514E4" w:rsidP="000D7451">
            <w:pPr>
              <w:rPr>
                <w:rFonts w:eastAsia="標楷體"/>
                <w:b/>
                <w:sz w:val="32"/>
                <w:szCs w:val="32"/>
              </w:rPr>
            </w:pPr>
          </w:p>
        </w:tc>
      </w:tr>
    </w:tbl>
    <w:p w:rsidR="00B514E4" w:rsidRPr="00D111DB" w:rsidRDefault="008B7AB3" w:rsidP="00B514E4">
      <w:pPr>
        <w:jc w:val="center"/>
        <w:rPr>
          <w:rFonts w:eastAsia="標楷體"/>
          <w:b/>
          <w:sz w:val="32"/>
          <w:szCs w:val="32"/>
        </w:rPr>
      </w:pPr>
      <w:r w:rsidRPr="00D111DB">
        <w:rPr>
          <w:rFonts w:eastAsia="標楷體" w:hAnsi="新細明體" w:hint="eastAsia"/>
          <w:b/>
          <w:sz w:val="32"/>
          <w:szCs w:val="32"/>
          <w:lang w:eastAsia="zh-TW"/>
        </w:rPr>
        <w:t>FIG(15)</w:t>
      </w:r>
      <w:r w:rsidRPr="00D111DB">
        <w:rPr>
          <w:rFonts w:ascii="標楷體" w:eastAsia="標楷體" w:hAnsi="標楷體" w:hint="eastAsia"/>
          <w:b/>
          <w:sz w:val="32"/>
          <w:szCs w:val="32"/>
          <w:lang w:eastAsia="zh-TW"/>
        </w:rPr>
        <w:t>：</w:t>
      </w:r>
      <w:r w:rsidR="00B514E4" w:rsidRPr="00D111DB">
        <w:rPr>
          <w:rFonts w:eastAsia="標楷體" w:hint="eastAsia"/>
          <w:b/>
          <w:sz w:val="32"/>
          <w:szCs w:val="32"/>
        </w:rPr>
        <w:t>匯流排設定</w:t>
      </w:r>
    </w:p>
    <w:p w:rsidR="00B514E4" w:rsidRPr="00D111DB" w:rsidRDefault="00B514E4" w:rsidP="00B514E4">
      <w:pPr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br w:type="page"/>
      </w:r>
      <w:r w:rsidRPr="00D111DB">
        <w:rPr>
          <w:rFonts w:eastAsia="標楷體" w:hint="eastAsia"/>
          <w:b/>
          <w:sz w:val="32"/>
          <w:szCs w:val="32"/>
        </w:rPr>
        <w:t>★單一訊號</w:t>
      </w:r>
    </w:p>
    <w:tbl>
      <w:tblPr>
        <w:tblW w:w="18074" w:type="dxa"/>
        <w:tblLook w:val="01E0" w:firstRow="1" w:lastRow="1" w:firstColumn="1" w:lastColumn="1" w:noHBand="0" w:noVBand="0"/>
      </w:tblPr>
      <w:tblGrid>
        <w:gridCol w:w="4697"/>
        <w:gridCol w:w="13377"/>
      </w:tblGrid>
      <w:tr w:rsidR="00882AC6" w:rsidRPr="00D111DB">
        <w:tc>
          <w:tcPr>
            <w:tcW w:w="4697" w:type="dxa"/>
            <w:shd w:val="clear" w:color="auto" w:fill="auto"/>
          </w:tcPr>
          <w:p w:rsidR="00B514E4" w:rsidRPr="00D111DB" w:rsidRDefault="008919B4" w:rsidP="00FD609F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/>
                <w:b/>
                <w:noProof/>
                <w:sz w:val="32"/>
                <w:szCs w:val="32"/>
                <w:lang w:eastAsia="zh-TW"/>
              </w:rPr>
              <w:drawing>
                <wp:inline distT="0" distB="0" distL="0" distR="0">
                  <wp:extent cx="2843530" cy="3667760"/>
                  <wp:effectExtent l="0" t="0" r="0" b="889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530" cy="366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7" w:type="dxa"/>
            <w:shd w:val="clear" w:color="auto" w:fill="auto"/>
          </w:tcPr>
          <w:p w:rsidR="00B514E4" w:rsidRPr="00D111DB" w:rsidRDefault="008D2684" w:rsidP="008D2684">
            <w:pPr>
              <w:rPr>
                <w:rFonts w:eastAsia="標楷體"/>
                <w:b/>
                <w:sz w:val="32"/>
                <w:szCs w:val="32"/>
              </w:rPr>
            </w:pPr>
            <w:r w:rsidRPr="00D111DB">
              <w:rPr>
                <w:b/>
              </w:rPr>
              <w:object w:dxaOrig="14415" w:dyaOrig="3510">
                <v:shape id="_x0000_i1035" type="#_x0000_t75" style="width:497.25pt;height:175.5pt" o:ole="">
                  <v:imagedata r:id="rId72" o:title=""/>
                </v:shape>
                <o:OLEObject Type="Embed" ProgID="PBrush" ShapeID="_x0000_i1035" DrawAspect="Content" ObjectID="_1624778002" r:id="rId73"/>
              </w:object>
            </w:r>
          </w:p>
        </w:tc>
      </w:tr>
      <w:tr w:rsidR="00882AC6" w:rsidRPr="00D111DB">
        <w:tc>
          <w:tcPr>
            <w:tcW w:w="4697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111DB">
              <w:rPr>
                <w:rFonts w:eastAsia="標楷體" w:hint="eastAsia"/>
                <w:b/>
                <w:sz w:val="28"/>
                <w:szCs w:val="28"/>
              </w:rPr>
              <w:t>設定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D111DB">
              <w:rPr>
                <w:rFonts w:eastAsia="標楷體" w:hint="eastAsia"/>
                <w:b/>
                <w:sz w:val="28"/>
                <w:szCs w:val="28"/>
              </w:rPr>
              <w:t>輸入</w:t>
            </w:r>
          </w:p>
        </w:tc>
        <w:tc>
          <w:tcPr>
            <w:tcW w:w="13377" w:type="dxa"/>
            <w:shd w:val="clear" w:color="auto" w:fill="auto"/>
          </w:tcPr>
          <w:p w:rsidR="00B514E4" w:rsidRPr="00D111DB" w:rsidRDefault="00B514E4" w:rsidP="00FD609F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</w:p>
        </w:tc>
      </w:tr>
    </w:tbl>
    <w:p w:rsidR="00B514E4" w:rsidRPr="00D111DB" w:rsidRDefault="008B7AB3" w:rsidP="00B514E4">
      <w:pPr>
        <w:jc w:val="center"/>
        <w:rPr>
          <w:rFonts w:eastAsia="標楷體"/>
          <w:b/>
          <w:sz w:val="32"/>
          <w:szCs w:val="32"/>
        </w:rPr>
      </w:pPr>
      <w:r w:rsidRPr="00D111DB">
        <w:rPr>
          <w:rFonts w:eastAsia="標楷體" w:hAnsi="新細明體" w:hint="eastAsia"/>
          <w:b/>
          <w:sz w:val="32"/>
          <w:szCs w:val="32"/>
          <w:lang w:eastAsia="zh-TW"/>
        </w:rPr>
        <w:t>FIG(16)</w:t>
      </w:r>
      <w:r w:rsidRPr="00D111DB">
        <w:rPr>
          <w:rFonts w:ascii="標楷體" w:eastAsia="標楷體" w:hAnsi="標楷體" w:hint="eastAsia"/>
          <w:b/>
          <w:sz w:val="32"/>
          <w:szCs w:val="32"/>
          <w:lang w:eastAsia="zh-TW"/>
        </w:rPr>
        <w:t>：</w:t>
      </w:r>
      <w:r w:rsidR="00B514E4" w:rsidRPr="00D111DB">
        <w:rPr>
          <w:rFonts w:eastAsia="標楷體" w:hint="eastAsia"/>
          <w:b/>
          <w:sz w:val="32"/>
          <w:szCs w:val="32"/>
        </w:rPr>
        <w:t>單一訊號設定</w:t>
      </w:r>
    </w:p>
    <w:p w:rsidR="00B514E4" w:rsidRPr="00D111DB" w:rsidRDefault="00B514E4" w:rsidP="00B514E4">
      <w:pPr>
        <w:jc w:val="center"/>
        <w:rPr>
          <w:rFonts w:eastAsia="標楷體"/>
          <w:b/>
          <w:sz w:val="32"/>
          <w:szCs w:val="32"/>
        </w:rPr>
      </w:pPr>
    </w:p>
    <w:p w:rsidR="00B514E4" w:rsidRPr="00D111DB" w:rsidRDefault="00B514E4" w:rsidP="00B514E4">
      <w:pPr>
        <w:jc w:val="center"/>
        <w:rPr>
          <w:rFonts w:eastAsia="標楷體"/>
          <w:b/>
          <w:sz w:val="32"/>
          <w:szCs w:val="32"/>
        </w:rPr>
      </w:pPr>
    </w:p>
    <w:p w:rsidR="00B514E4" w:rsidRPr="00D111DB" w:rsidRDefault="00B514E4" w:rsidP="00B514E4">
      <w:pPr>
        <w:jc w:val="center"/>
        <w:rPr>
          <w:rFonts w:eastAsia="標楷體"/>
          <w:b/>
          <w:sz w:val="32"/>
          <w:szCs w:val="32"/>
        </w:rPr>
      </w:pPr>
    </w:p>
    <w:p w:rsidR="00B514E4" w:rsidRPr="00D111DB" w:rsidRDefault="00B514E4" w:rsidP="00B514E4">
      <w:pPr>
        <w:jc w:val="center"/>
        <w:rPr>
          <w:rFonts w:eastAsia="標楷體"/>
          <w:b/>
          <w:sz w:val="32"/>
          <w:szCs w:val="32"/>
        </w:rPr>
      </w:pPr>
    </w:p>
    <w:p w:rsidR="00B514E4" w:rsidRPr="00D111DB" w:rsidRDefault="00B514E4" w:rsidP="00B514E4">
      <w:pPr>
        <w:jc w:val="center"/>
        <w:rPr>
          <w:rFonts w:eastAsia="標楷體"/>
          <w:b/>
          <w:sz w:val="32"/>
          <w:szCs w:val="32"/>
        </w:rPr>
      </w:pPr>
      <w:r w:rsidRPr="00D111DB">
        <w:rPr>
          <w:rFonts w:eastAsia="標楷體"/>
          <w:b/>
          <w:sz w:val="32"/>
          <w:szCs w:val="32"/>
        </w:rPr>
        <w:br w:type="page"/>
      </w:r>
      <w:r w:rsidR="008919B4">
        <w:rPr>
          <w:rFonts w:eastAsia="標楷體"/>
          <w:b/>
          <w:noProof/>
          <w:sz w:val="32"/>
          <w:szCs w:val="32"/>
          <w:lang w:eastAsia="zh-TW"/>
        </w:rPr>
        <w:drawing>
          <wp:inline distT="0" distB="0" distL="0" distR="0">
            <wp:extent cx="9103995" cy="1748155"/>
            <wp:effectExtent l="0" t="0" r="1905" b="444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99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4" w:rsidRPr="00D111DB" w:rsidRDefault="008B7AB3" w:rsidP="00B514E4">
      <w:pPr>
        <w:jc w:val="center"/>
        <w:rPr>
          <w:rFonts w:eastAsia="標楷體"/>
          <w:b/>
          <w:sz w:val="32"/>
          <w:szCs w:val="32"/>
        </w:rPr>
      </w:pPr>
      <w:r w:rsidRPr="00D111DB">
        <w:rPr>
          <w:rFonts w:eastAsia="標楷體" w:hAnsi="新細明體" w:hint="eastAsia"/>
          <w:b/>
          <w:sz w:val="32"/>
          <w:szCs w:val="32"/>
          <w:lang w:eastAsia="zh-TW"/>
        </w:rPr>
        <w:t>FIG(17)</w:t>
      </w:r>
      <w:r w:rsidRPr="00D111DB">
        <w:rPr>
          <w:rFonts w:ascii="標楷體" w:eastAsia="標楷體" w:hAnsi="標楷體" w:hint="eastAsia"/>
          <w:b/>
          <w:sz w:val="32"/>
          <w:szCs w:val="32"/>
          <w:lang w:eastAsia="zh-TW"/>
        </w:rPr>
        <w:t>：</w:t>
      </w:r>
      <w:r w:rsidR="00B514E4" w:rsidRPr="00D111DB">
        <w:rPr>
          <w:rFonts w:eastAsia="標楷體" w:hint="eastAsia"/>
          <w:b/>
          <w:sz w:val="32"/>
          <w:szCs w:val="32"/>
        </w:rPr>
        <w:t>完成訊號設定</w:t>
      </w:r>
      <w:r w:rsidR="00B514E4" w:rsidRPr="00D111DB">
        <w:rPr>
          <w:rFonts w:eastAsia="標楷體" w:hint="eastAsia"/>
          <w:b/>
          <w:sz w:val="32"/>
          <w:szCs w:val="32"/>
        </w:rPr>
        <w:t>(</w:t>
      </w:r>
      <w:r w:rsidR="00B514E4" w:rsidRPr="00D111DB">
        <w:rPr>
          <w:rFonts w:eastAsia="標楷體" w:hint="eastAsia"/>
          <w:b/>
          <w:sz w:val="32"/>
          <w:szCs w:val="32"/>
        </w:rPr>
        <w:t>那支鉛筆很好使用的</w:t>
      </w:r>
      <w:r w:rsidR="00B514E4" w:rsidRPr="00D111DB">
        <w:rPr>
          <w:rFonts w:eastAsia="標楷體" w:hint="eastAsia"/>
          <w:b/>
          <w:sz w:val="32"/>
          <w:szCs w:val="32"/>
        </w:rPr>
        <w:t>)</w:t>
      </w:r>
    </w:p>
    <w:p w:rsidR="00B514E4" w:rsidRPr="00D111DB" w:rsidRDefault="00B514E4" w:rsidP="00B514E4">
      <w:pPr>
        <w:jc w:val="center"/>
        <w:rPr>
          <w:rFonts w:eastAsia="標楷體"/>
          <w:b/>
          <w:sz w:val="32"/>
          <w:szCs w:val="32"/>
        </w:rPr>
      </w:pPr>
    </w:p>
    <w:p w:rsidR="00B514E4" w:rsidRPr="00D111DB" w:rsidRDefault="00B514E4" w:rsidP="00B514E4">
      <w:pPr>
        <w:jc w:val="center"/>
        <w:rPr>
          <w:rFonts w:eastAsia="標楷體"/>
          <w:b/>
          <w:sz w:val="32"/>
          <w:szCs w:val="32"/>
        </w:rPr>
      </w:pPr>
    </w:p>
    <w:p w:rsidR="00B514E4" w:rsidRPr="00D111DB" w:rsidRDefault="00B514E4" w:rsidP="00B514E4">
      <w:pPr>
        <w:jc w:val="center"/>
        <w:rPr>
          <w:rFonts w:eastAsia="標楷體"/>
          <w:b/>
          <w:sz w:val="32"/>
          <w:szCs w:val="32"/>
        </w:rPr>
        <w:sectPr w:rsidR="00B514E4" w:rsidRPr="00D111DB" w:rsidSect="00FD609F">
          <w:headerReference w:type="default" r:id="rId75"/>
          <w:footerReference w:type="default" r:id="rId76"/>
          <w:pgSz w:w="16838" w:h="11906" w:orient="landscape"/>
          <w:pgMar w:top="1134" w:right="1134" w:bottom="1134" w:left="1134" w:header="851" w:footer="992" w:gutter="0"/>
          <w:pgNumType w:fmt="numberInDash"/>
          <w:cols w:space="425"/>
          <w:docGrid w:linePitch="360"/>
        </w:sectPr>
      </w:pPr>
    </w:p>
    <w:p w:rsidR="00B514E4" w:rsidRPr="00D111DB" w:rsidRDefault="00B514E4" w:rsidP="00B514E4">
      <w:pPr>
        <w:numPr>
          <w:ilvl w:val="0"/>
          <w:numId w:val="17"/>
        </w:numPr>
        <w:suppressAutoHyphens w:val="0"/>
        <w:rPr>
          <w:rFonts w:eastAsia="標楷體"/>
          <w:b/>
          <w:sz w:val="32"/>
          <w:szCs w:val="32"/>
        </w:rPr>
      </w:pPr>
      <w:r w:rsidRPr="00D111DB">
        <w:rPr>
          <w:rFonts w:eastAsia="標楷體" w:hint="eastAsia"/>
          <w:b/>
          <w:sz w:val="32"/>
          <w:szCs w:val="32"/>
        </w:rPr>
        <w:t>輸出結果</w:t>
      </w:r>
    </w:p>
    <w:p w:rsidR="00B514E4" w:rsidRPr="00D111DB" w:rsidRDefault="008919B4" w:rsidP="00B514E4">
      <w:pPr>
        <w:rPr>
          <w:rFonts w:eastAsia="標楷體"/>
          <w:b/>
          <w:sz w:val="32"/>
          <w:szCs w:val="32"/>
        </w:rPr>
      </w:pPr>
      <w:r>
        <w:rPr>
          <w:rFonts w:eastAsia="標楷體"/>
          <w:b/>
          <w:noProof/>
          <w:sz w:val="32"/>
          <w:szCs w:val="32"/>
          <w:lang w:eastAsia="zh-TW"/>
        </w:rPr>
        <w:drawing>
          <wp:inline distT="0" distB="0" distL="0" distR="0">
            <wp:extent cx="9254490" cy="5234940"/>
            <wp:effectExtent l="0" t="0" r="381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49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AB3" w:rsidRPr="00D111DB" w:rsidRDefault="008B7AB3" w:rsidP="008B7AB3">
      <w:pPr>
        <w:suppressAutoHyphens w:val="0"/>
        <w:ind w:left="720"/>
        <w:jc w:val="center"/>
        <w:rPr>
          <w:rFonts w:eastAsia="標楷體"/>
          <w:b/>
          <w:sz w:val="32"/>
          <w:szCs w:val="32"/>
        </w:rPr>
      </w:pPr>
      <w:r w:rsidRPr="00D111DB">
        <w:rPr>
          <w:rFonts w:eastAsia="標楷體" w:hAnsi="新細明體" w:hint="eastAsia"/>
          <w:b/>
          <w:sz w:val="32"/>
          <w:szCs w:val="32"/>
          <w:lang w:eastAsia="zh-TW"/>
        </w:rPr>
        <w:t>FIG(18)</w:t>
      </w:r>
      <w:r w:rsidRPr="00D111DB">
        <w:rPr>
          <w:rFonts w:ascii="標楷體" w:eastAsia="標楷體" w:hAnsi="標楷體" w:hint="eastAsia"/>
          <w:b/>
          <w:sz w:val="32"/>
          <w:szCs w:val="32"/>
          <w:lang w:eastAsia="zh-TW"/>
        </w:rPr>
        <w:t>：模擬</w:t>
      </w:r>
      <w:r w:rsidRPr="00D111DB">
        <w:rPr>
          <w:rFonts w:eastAsia="標楷體" w:hint="eastAsia"/>
          <w:b/>
          <w:sz w:val="32"/>
          <w:szCs w:val="32"/>
        </w:rPr>
        <w:t>輸出結果</w:t>
      </w:r>
    </w:p>
    <w:p w:rsidR="00B514E4" w:rsidRPr="00D111DB" w:rsidRDefault="00B514E4" w:rsidP="00B514E4">
      <w:pPr>
        <w:pStyle w:val="af5"/>
        <w:spacing w:line="360" w:lineRule="auto"/>
        <w:ind w:leftChars="0" w:left="0"/>
        <w:rPr>
          <w:rFonts w:eastAsia="標楷體"/>
          <w:b/>
          <w:color w:val="0000CC"/>
          <w:sz w:val="32"/>
          <w:szCs w:val="32"/>
          <w:lang w:eastAsia="zh-TW"/>
        </w:rPr>
      </w:pPr>
    </w:p>
    <w:sectPr w:rsidR="00B514E4" w:rsidRPr="00D111DB" w:rsidSect="00D207B7">
      <w:pgSz w:w="16838" w:h="11906" w:orient="landscape"/>
      <w:pgMar w:top="1134" w:right="1134" w:bottom="1134" w:left="1134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EC8" w:rsidRDefault="001A0EC8">
      <w:r>
        <w:separator/>
      </w:r>
    </w:p>
  </w:endnote>
  <w:endnote w:type="continuationSeparator" w:id="0">
    <w:p w:rsidR="001A0EC8" w:rsidRDefault="001A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C8" w:rsidRDefault="001A0EC8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4B22AD" w:rsidRPr="004B22AD">
      <w:rPr>
        <w:noProof/>
        <w:lang w:val="zh-TW" w:eastAsia="zh-TW"/>
      </w:rPr>
      <w:t>-</w:t>
    </w:r>
    <w:r w:rsidR="004B22AD">
      <w:rPr>
        <w:noProof/>
      </w:rPr>
      <w:t xml:space="preserve"> 18 -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C8" w:rsidRPr="00FD609F" w:rsidRDefault="001A0EC8" w:rsidP="00FD609F">
    <w:pPr>
      <w:pStyle w:val="af"/>
      <w:jc w:val="center"/>
      <w:rPr>
        <w:sz w:val="24"/>
        <w:szCs w:val="24"/>
        <w:lang w:eastAsia="zh-TW"/>
      </w:rPr>
    </w:pPr>
    <w:r w:rsidRPr="00FD609F">
      <w:rPr>
        <w:sz w:val="24"/>
        <w:szCs w:val="24"/>
      </w:rPr>
      <w:fldChar w:fldCharType="begin"/>
    </w:r>
    <w:r w:rsidRPr="00FD609F">
      <w:rPr>
        <w:sz w:val="24"/>
        <w:szCs w:val="24"/>
      </w:rPr>
      <w:instrText>PAGE   \* MERGEFORMAT</w:instrText>
    </w:r>
    <w:r w:rsidRPr="00FD609F">
      <w:rPr>
        <w:sz w:val="24"/>
        <w:szCs w:val="24"/>
      </w:rPr>
      <w:fldChar w:fldCharType="separate"/>
    </w:r>
    <w:r w:rsidR="004B22AD" w:rsidRPr="004B22AD">
      <w:rPr>
        <w:noProof/>
        <w:sz w:val="24"/>
        <w:szCs w:val="24"/>
        <w:lang w:val="zh-TW" w:eastAsia="zh-TW"/>
      </w:rPr>
      <w:t>-</w:t>
    </w:r>
    <w:r w:rsidR="004B22AD">
      <w:rPr>
        <w:noProof/>
        <w:sz w:val="24"/>
        <w:szCs w:val="24"/>
      </w:rPr>
      <w:t xml:space="preserve"> 28 -</w:t>
    </w:r>
    <w:r w:rsidRPr="00FD609F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EC8" w:rsidRDefault="001A0EC8">
      <w:r>
        <w:separator/>
      </w:r>
    </w:p>
  </w:footnote>
  <w:footnote w:type="continuationSeparator" w:id="0">
    <w:p w:rsidR="001A0EC8" w:rsidRDefault="001A0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C8" w:rsidRDefault="001A0EC8">
    <w:pPr>
      <w:pStyle w:val="af1"/>
      <w:rPr>
        <w:lang w:eastAsia="zh-TW"/>
      </w:rPr>
    </w:pPr>
    <w:r>
      <w:t>國立台灣海洋大學電機工程學系</w:t>
    </w:r>
    <w:r>
      <w:t xml:space="preserve">                                               </w:t>
    </w:r>
    <w:r>
      <w:rPr>
        <w:rFonts w:hint="eastAsia"/>
        <w:lang w:eastAsia="zh-TW"/>
      </w:rPr>
      <w:t xml:space="preserve">  </w:t>
    </w:r>
    <w:r>
      <w:t>電工實驗</w:t>
    </w:r>
    <w:r>
      <w:t>(</w:t>
    </w:r>
    <w:r>
      <w:rPr>
        <w:rFonts w:hint="eastAsia"/>
        <w:lang w:eastAsia="zh-TW"/>
      </w:rPr>
      <w:t>一</w:t>
    </w:r>
    <w:r>
      <w:t>)</w:t>
    </w:r>
    <w:r>
      <w:t>－實驗</w:t>
    </w:r>
    <w:r>
      <w:rPr>
        <w:rFonts w:hint="eastAsia"/>
        <w:lang w:eastAsia="zh-TW"/>
      </w:rPr>
      <w:t>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C8" w:rsidRDefault="001A0EC8">
    <w:pPr>
      <w:pStyle w:val="af1"/>
      <w:rPr>
        <w:lang w:eastAsia="zh-TW"/>
      </w:rPr>
    </w:pPr>
    <w:r>
      <w:rPr>
        <w:rFonts w:hint="eastAsia"/>
      </w:rPr>
      <w:t>國立台灣海洋大學電機工程學系</w:t>
    </w:r>
    <w:r>
      <w:rPr>
        <w:rFonts w:hint="eastAsia"/>
      </w:rPr>
      <w:t xml:space="preserve">                                                                                                  </w:t>
    </w:r>
    <w:r>
      <w:t>電工實驗</w:t>
    </w:r>
    <w:r>
      <w:t>(</w:t>
    </w:r>
    <w:r>
      <w:rPr>
        <w:rFonts w:hint="eastAsia"/>
        <w:lang w:eastAsia="zh-TW"/>
      </w:rPr>
      <w:t>一</w:t>
    </w:r>
    <w:r>
      <w:t>)</w:t>
    </w:r>
    <w:r>
      <w:t>－實驗</w:t>
    </w:r>
    <w:r w:rsidR="00D207B7">
      <w:rPr>
        <w:rFonts w:hint="eastAsia"/>
        <w:lang w:eastAsia="zh-TW"/>
      </w:rPr>
      <w:t>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</w:lvl>
    <w:lvl w:ilvl="2">
      <w:start w:val="1"/>
      <w:numFmt w:val="bullet"/>
      <w:lvlText w:val="●"/>
      <w:lvlJc w:val="left"/>
      <w:pPr>
        <w:tabs>
          <w:tab w:val="num" w:pos="1320"/>
        </w:tabs>
        <w:ind w:left="1320" w:hanging="360"/>
      </w:pPr>
      <w:rPr>
        <w:rFonts w:ascii="標楷體" w:hAnsi="標楷體" w:cs="Times New Roman"/>
        <w:sz w:val="16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decim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0000004"/>
    <w:multiLevelType w:val="single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343B6C"/>
    <w:multiLevelType w:val="hybridMultilevel"/>
    <w:tmpl w:val="EC483EF8"/>
    <w:lvl w:ilvl="0" w:tplc="F9A86B9A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8"/>
        <w:szCs w:val="28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5" w15:restartNumberingAfterBreak="0">
    <w:nsid w:val="20E52974"/>
    <w:multiLevelType w:val="hybridMultilevel"/>
    <w:tmpl w:val="0DFE333E"/>
    <w:lvl w:ilvl="0" w:tplc="33467D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4ACCD56C">
      <w:start w:val="1"/>
      <w:numFmt w:val="bullet"/>
      <w:lvlText w:val="●"/>
      <w:lvlJc w:val="left"/>
      <w:pPr>
        <w:tabs>
          <w:tab w:val="num" w:pos="840"/>
        </w:tabs>
        <w:ind w:left="840" w:hanging="360"/>
      </w:pPr>
      <w:rPr>
        <w:rFonts w:ascii="標楷體" w:eastAsia="標楷體" w:hAnsi="Times New Roman" w:cs="Times New Roman" w:hint="eastAsia"/>
      </w:rPr>
    </w:lvl>
    <w:lvl w:ilvl="2" w:tplc="481A9BB8">
      <w:start w:val="1"/>
      <w:numFmt w:val="taiwaneseCountingThousand"/>
      <w:lvlText w:val="%3、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2C1FF4"/>
    <w:multiLevelType w:val="hybridMultilevel"/>
    <w:tmpl w:val="C8923A4E"/>
    <w:lvl w:ilvl="0" w:tplc="C6541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02AE2"/>
    <w:multiLevelType w:val="hybridMultilevel"/>
    <w:tmpl w:val="C212D770"/>
    <w:lvl w:ilvl="0" w:tplc="DEDC49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4B43C1D"/>
    <w:multiLevelType w:val="hybridMultilevel"/>
    <w:tmpl w:val="D07CC8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D22B36"/>
    <w:multiLevelType w:val="hybridMultilevel"/>
    <w:tmpl w:val="F2204482"/>
    <w:lvl w:ilvl="0" w:tplc="F848638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B424FC3"/>
    <w:multiLevelType w:val="hybridMultilevel"/>
    <w:tmpl w:val="546C0980"/>
    <w:lvl w:ilvl="0" w:tplc="953240A2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C3426CD0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</w:lvl>
  </w:abstractNum>
  <w:abstractNum w:abstractNumId="12" w15:restartNumberingAfterBreak="0">
    <w:nsid w:val="32BE6553"/>
    <w:multiLevelType w:val="hybridMultilevel"/>
    <w:tmpl w:val="52FC2630"/>
    <w:lvl w:ilvl="0" w:tplc="450EC0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7CB14EF"/>
    <w:multiLevelType w:val="hybridMultilevel"/>
    <w:tmpl w:val="3104F3CE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EC20107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92288F9A">
      <w:start w:val="2"/>
      <w:numFmt w:val="bullet"/>
      <w:lvlText w:val="◎"/>
      <w:lvlJc w:val="left"/>
      <w:pPr>
        <w:tabs>
          <w:tab w:val="num" w:pos="2080"/>
        </w:tabs>
        <w:ind w:left="2080" w:hanging="360"/>
      </w:pPr>
      <w:rPr>
        <w:rFonts w:ascii="標楷體" w:eastAsia="標楷體" w:hAnsi="標楷體" w:cs="Times New Roman" w:hint="eastAsia"/>
        <w:b/>
        <w:color w:val="0000FF"/>
      </w:rPr>
    </w:lvl>
    <w:lvl w:ilvl="4" w:tplc="89C275FA">
      <w:start w:val="1"/>
      <w:numFmt w:val="lowerLetter"/>
      <w:lvlText w:val="%5."/>
      <w:lvlJc w:val="left"/>
      <w:pPr>
        <w:ind w:left="786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4" w15:restartNumberingAfterBreak="0">
    <w:nsid w:val="39327626"/>
    <w:multiLevelType w:val="hybridMultilevel"/>
    <w:tmpl w:val="DFB000D6"/>
    <w:lvl w:ilvl="0" w:tplc="0E122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9E1462"/>
    <w:multiLevelType w:val="hybridMultilevel"/>
    <w:tmpl w:val="39468A4A"/>
    <w:lvl w:ilvl="0" w:tplc="D0362D9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9D628D"/>
    <w:multiLevelType w:val="hybridMultilevel"/>
    <w:tmpl w:val="93409BBA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7D7882"/>
    <w:multiLevelType w:val="hybridMultilevel"/>
    <w:tmpl w:val="8E468734"/>
    <w:lvl w:ilvl="0" w:tplc="3DE6055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F9D703B"/>
    <w:multiLevelType w:val="hybridMultilevel"/>
    <w:tmpl w:val="6D689678"/>
    <w:lvl w:ilvl="0" w:tplc="2A9CFB9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70"/>
        </w:tabs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0"/>
        </w:tabs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10"/>
        </w:tabs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0"/>
        </w:tabs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0"/>
        </w:tabs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50"/>
        </w:tabs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0"/>
        </w:tabs>
        <w:ind w:left="5030" w:hanging="480"/>
      </w:pPr>
    </w:lvl>
  </w:abstractNum>
  <w:abstractNum w:abstractNumId="19" w15:restartNumberingAfterBreak="0">
    <w:nsid w:val="5F7A047B"/>
    <w:multiLevelType w:val="hybridMultilevel"/>
    <w:tmpl w:val="F44E1618"/>
    <w:lvl w:ilvl="0" w:tplc="E27A0F78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1690CDC"/>
    <w:multiLevelType w:val="hybridMultilevel"/>
    <w:tmpl w:val="E2FEAB7C"/>
    <w:lvl w:ilvl="0" w:tplc="5A62C9F8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6"/>
  </w:num>
  <w:num w:numId="7">
    <w:abstractNumId w:val="15"/>
  </w:num>
  <w:num w:numId="8">
    <w:abstractNumId w:val="10"/>
  </w:num>
  <w:num w:numId="9">
    <w:abstractNumId w:val="4"/>
  </w:num>
  <w:num w:numId="10">
    <w:abstractNumId w:val="13"/>
  </w:num>
  <w:num w:numId="11">
    <w:abstractNumId w:val="14"/>
  </w:num>
  <w:num w:numId="12">
    <w:abstractNumId w:val="20"/>
  </w:num>
  <w:num w:numId="13">
    <w:abstractNumId w:val="5"/>
  </w:num>
  <w:num w:numId="14">
    <w:abstractNumId w:val="11"/>
  </w:num>
  <w:num w:numId="15">
    <w:abstractNumId w:val="18"/>
  </w:num>
  <w:num w:numId="16">
    <w:abstractNumId w:val="9"/>
  </w:num>
  <w:num w:numId="17">
    <w:abstractNumId w:val="17"/>
  </w:num>
  <w:num w:numId="18">
    <w:abstractNumId w:val="12"/>
  </w:num>
  <w:num w:numId="19">
    <w:abstractNumId w:val="7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CD"/>
    <w:rsid w:val="0002686C"/>
    <w:rsid w:val="000401DE"/>
    <w:rsid w:val="00072813"/>
    <w:rsid w:val="000817D4"/>
    <w:rsid w:val="00082112"/>
    <w:rsid w:val="00083C94"/>
    <w:rsid w:val="00090A80"/>
    <w:rsid w:val="00096151"/>
    <w:rsid w:val="000C76A1"/>
    <w:rsid w:val="000D06C0"/>
    <w:rsid w:val="000D7451"/>
    <w:rsid w:val="000E451F"/>
    <w:rsid w:val="00147A0F"/>
    <w:rsid w:val="0015079F"/>
    <w:rsid w:val="00162546"/>
    <w:rsid w:val="0016592F"/>
    <w:rsid w:val="00165B06"/>
    <w:rsid w:val="00173168"/>
    <w:rsid w:val="0019115D"/>
    <w:rsid w:val="00192F35"/>
    <w:rsid w:val="0019454C"/>
    <w:rsid w:val="001A0EC8"/>
    <w:rsid w:val="001A68E3"/>
    <w:rsid w:val="001A6902"/>
    <w:rsid w:val="001B7A42"/>
    <w:rsid w:val="001C0CD8"/>
    <w:rsid w:val="001C163A"/>
    <w:rsid w:val="001C5DA3"/>
    <w:rsid w:val="001D4873"/>
    <w:rsid w:val="001F3AA4"/>
    <w:rsid w:val="00200CCE"/>
    <w:rsid w:val="002134DE"/>
    <w:rsid w:val="002252C8"/>
    <w:rsid w:val="00233843"/>
    <w:rsid w:val="002446B5"/>
    <w:rsid w:val="002461B2"/>
    <w:rsid w:val="0026219C"/>
    <w:rsid w:val="002A228F"/>
    <w:rsid w:val="002A260A"/>
    <w:rsid w:val="002C002C"/>
    <w:rsid w:val="002C3F45"/>
    <w:rsid w:val="002E1BBD"/>
    <w:rsid w:val="002E2738"/>
    <w:rsid w:val="002E3323"/>
    <w:rsid w:val="00310A99"/>
    <w:rsid w:val="003221CD"/>
    <w:rsid w:val="00324467"/>
    <w:rsid w:val="00346616"/>
    <w:rsid w:val="00357C65"/>
    <w:rsid w:val="00363144"/>
    <w:rsid w:val="0037018C"/>
    <w:rsid w:val="00375D99"/>
    <w:rsid w:val="0038058C"/>
    <w:rsid w:val="003A5870"/>
    <w:rsid w:val="003A67D7"/>
    <w:rsid w:val="003A6B09"/>
    <w:rsid w:val="003C006A"/>
    <w:rsid w:val="003C00C2"/>
    <w:rsid w:val="003E2994"/>
    <w:rsid w:val="003F3E5C"/>
    <w:rsid w:val="00414B01"/>
    <w:rsid w:val="00432568"/>
    <w:rsid w:val="00436594"/>
    <w:rsid w:val="00441504"/>
    <w:rsid w:val="00441EB3"/>
    <w:rsid w:val="00461968"/>
    <w:rsid w:val="004745A4"/>
    <w:rsid w:val="004804A9"/>
    <w:rsid w:val="004825C3"/>
    <w:rsid w:val="0048634C"/>
    <w:rsid w:val="004909E9"/>
    <w:rsid w:val="00491AA6"/>
    <w:rsid w:val="00494F76"/>
    <w:rsid w:val="00497784"/>
    <w:rsid w:val="004A2F72"/>
    <w:rsid w:val="004A37A3"/>
    <w:rsid w:val="004A7833"/>
    <w:rsid w:val="004B22AD"/>
    <w:rsid w:val="004B46F6"/>
    <w:rsid w:val="004B61B0"/>
    <w:rsid w:val="004C248A"/>
    <w:rsid w:val="004C2FA0"/>
    <w:rsid w:val="004E23EC"/>
    <w:rsid w:val="004E4DF5"/>
    <w:rsid w:val="004F1CDB"/>
    <w:rsid w:val="005122BA"/>
    <w:rsid w:val="005126BC"/>
    <w:rsid w:val="00527DB6"/>
    <w:rsid w:val="00530802"/>
    <w:rsid w:val="00551331"/>
    <w:rsid w:val="005516EC"/>
    <w:rsid w:val="00552481"/>
    <w:rsid w:val="00554407"/>
    <w:rsid w:val="00555C10"/>
    <w:rsid w:val="00556B7B"/>
    <w:rsid w:val="0056275B"/>
    <w:rsid w:val="00562DF1"/>
    <w:rsid w:val="00582627"/>
    <w:rsid w:val="005839D9"/>
    <w:rsid w:val="00592210"/>
    <w:rsid w:val="00595709"/>
    <w:rsid w:val="005A7EEC"/>
    <w:rsid w:val="005B2BB0"/>
    <w:rsid w:val="005C12CB"/>
    <w:rsid w:val="005C52CA"/>
    <w:rsid w:val="005D0F98"/>
    <w:rsid w:val="005D1E36"/>
    <w:rsid w:val="005E25D1"/>
    <w:rsid w:val="005E2F8E"/>
    <w:rsid w:val="005F7D15"/>
    <w:rsid w:val="0060166F"/>
    <w:rsid w:val="006039A6"/>
    <w:rsid w:val="00612351"/>
    <w:rsid w:val="0062524F"/>
    <w:rsid w:val="00632D16"/>
    <w:rsid w:val="00634F45"/>
    <w:rsid w:val="0064113E"/>
    <w:rsid w:val="00641F8C"/>
    <w:rsid w:val="00644D25"/>
    <w:rsid w:val="00655864"/>
    <w:rsid w:val="00657276"/>
    <w:rsid w:val="00664DC9"/>
    <w:rsid w:val="00672334"/>
    <w:rsid w:val="006770DA"/>
    <w:rsid w:val="00692D52"/>
    <w:rsid w:val="00697718"/>
    <w:rsid w:val="006D1A5C"/>
    <w:rsid w:val="00743C87"/>
    <w:rsid w:val="00751601"/>
    <w:rsid w:val="007549F7"/>
    <w:rsid w:val="0076337A"/>
    <w:rsid w:val="00776BEE"/>
    <w:rsid w:val="0079116D"/>
    <w:rsid w:val="00796569"/>
    <w:rsid w:val="007A4F08"/>
    <w:rsid w:val="007A6D87"/>
    <w:rsid w:val="007B1657"/>
    <w:rsid w:val="007D5405"/>
    <w:rsid w:val="007F5DEB"/>
    <w:rsid w:val="00804A66"/>
    <w:rsid w:val="00862B6F"/>
    <w:rsid w:val="00877217"/>
    <w:rsid w:val="00882AC6"/>
    <w:rsid w:val="00883C02"/>
    <w:rsid w:val="00885788"/>
    <w:rsid w:val="008919B4"/>
    <w:rsid w:val="00896B3E"/>
    <w:rsid w:val="008B4052"/>
    <w:rsid w:val="008B7AB3"/>
    <w:rsid w:val="008D2684"/>
    <w:rsid w:val="008E2ECE"/>
    <w:rsid w:val="008E69A3"/>
    <w:rsid w:val="00900D64"/>
    <w:rsid w:val="00910655"/>
    <w:rsid w:val="00910D16"/>
    <w:rsid w:val="00913214"/>
    <w:rsid w:val="00916A26"/>
    <w:rsid w:val="00930AED"/>
    <w:rsid w:val="00932B6C"/>
    <w:rsid w:val="009359FF"/>
    <w:rsid w:val="00936DA5"/>
    <w:rsid w:val="009455B7"/>
    <w:rsid w:val="0094595F"/>
    <w:rsid w:val="0095357D"/>
    <w:rsid w:val="00970540"/>
    <w:rsid w:val="00980EB7"/>
    <w:rsid w:val="009922EB"/>
    <w:rsid w:val="009B01B3"/>
    <w:rsid w:val="009B6597"/>
    <w:rsid w:val="009C5CDC"/>
    <w:rsid w:val="009E2927"/>
    <w:rsid w:val="009F0C8A"/>
    <w:rsid w:val="009F2F32"/>
    <w:rsid w:val="009F4A14"/>
    <w:rsid w:val="00A15DAC"/>
    <w:rsid w:val="00A17B7E"/>
    <w:rsid w:val="00A2067D"/>
    <w:rsid w:val="00A36F8E"/>
    <w:rsid w:val="00A478BD"/>
    <w:rsid w:val="00A52939"/>
    <w:rsid w:val="00A7440D"/>
    <w:rsid w:val="00A84589"/>
    <w:rsid w:val="00A87EA8"/>
    <w:rsid w:val="00A979CE"/>
    <w:rsid w:val="00AB1202"/>
    <w:rsid w:val="00AB1586"/>
    <w:rsid w:val="00AB5455"/>
    <w:rsid w:val="00AB7030"/>
    <w:rsid w:val="00AC3949"/>
    <w:rsid w:val="00AC6761"/>
    <w:rsid w:val="00AE00C4"/>
    <w:rsid w:val="00B02192"/>
    <w:rsid w:val="00B0403F"/>
    <w:rsid w:val="00B209EA"/>
    <w:rsid w:val="00B2317F"/>
    <w:rsid w:val="00B2367F"/>
    <w:rsid w:val="00B258BF"/>
    <w:rsid w:val="00B4252E"/>
    <w:rsid w:val="00B47AF7"/>
    <w:rsid w:val="00B514E4"/>
    <w:rsid w:val="00B61822"/>
    <w:rsid w:val="00B61E62"/>
    <w:rsid w:val="00B77368"/>
    <w:rsid w:val="00B8128E"/>
    <w:rsid w:val="00B84654"/>
    <w:rsid w:val="00B962F8"/>
    <w:rsid w:val="00BB126C"/>
    <w:rsid w:val="00BB2558"/>
    <w:rsid w:val="00BB3A31"/>
    <w:rsid w:val="00BC04E9"/>
    <w:rsid w:val="00BE2830"/>
    <w:rsid w:val="00C12998"/>
    <w:rsid w:val="00C21376"/>
    <w:rsid w:val="00C24B80"/>
    <w:rsid w:val="00C32794"/>
    <w:rsid w:val="00C454AB"/>
    <w:rsid w:val="00C50973"/>
    <w:rsid w:val="00C53F38"/>
    <w:rsid w:val="00C558D8"/>
    <w:rsid w:val="00C57358"/>
    <w:rsid w:val="00C701D1"/>
    <w:rsid w:val="00C81D08"/>
    <w:rsid w:val="00C83079"/>
    <w:rsid w:val="00CB4415"/>
    <w:rsid w:val="00CB594C"/>
    <w:rsid w:val="00CC58B7"/>
    <w:rsid w:val="00CD7827"/>
    <w:rsid w:val="00CE5780"/>
    <w:rsid w:val="00CF74CF"/>
    <w:rsid w:val="00D0496A"/>
    <w:rsid w:val="00D111B6"/>
    <w:rsid w:val="00D111DB"/>
    <w:rsid w:val="00D207B7"/>
    <w:rsid w:val="00D25B43"/>
    <w:rsid w:val="00D329D3"/>
    <w:rsid w:val="00D347F4"/>
    <w:rsid w:val="00D34E0E"/>
    <w:rsid w:val="00D528D6"/>
    <w:rsid w:val="00D64862"/>
    <w:rsid w:val="00D73B4A"/>
    <w:rsid w:val="00D771FA"/>
    <w:rsid w:val="00D80845"/>
    <w:rsid w:val="00DB4AF7"/>
    <w:rsid w:val="00DB5830"/>
    <w:rsid w:val="00DB5E3C"/>
    <w:rsid w:val="00DD028C"/>
    <w:rsid w:val="00DE6644"/>
    <w:rsid w:val="00DE7905"/>
    <w:rsid w:val="00DF2F2B"/>
    <w:rsid w:val="00DF334E"/>
    <w:rsid w:val="00E064DB"/>
    <w:rsid w:val="00E12DE3"/>
    <w:rsid w:val="00E31B77"/>
    <w:rsid w:val="00E358DD"/>
    <w:rsid w:val="00E611A4"/>
    <w:rsid w:val="00EA18CB"/>
    <w:rsid w:val="00EB3885"/>
    <w:rsid w:val="00ED0E69"/>
    <w:rsid w:val="00ED4612"/>
    <w:rsid w:val="00EE436C"/>
    <w:rsid w:val="00EF3868"/>
    <w:rsid w:val="00F1196A"/>
    <w:rsid w:val="00F20AAE"/>
    <w:rsid w:val="00F24B76"/>
    <w:rsid w:val="00F25944"/>
    <w:rsid w:val="00F33C2B"/>
    <w:rsid w:val="00F52FB6"/>
    <w:rsid w:val="00F70AC6"/>
    <w:rsid w:val="00F7151C"/>
    <w:rsid w:val="00F7283B"/>
    <w:rsid w:val="00F72C84"/>
    <w:rsid w:val="00F77094"/>
    <w:rsid w:val="00FA4E7D"/>
    <w:rsid w:val="00FC43D8"/>
    <w:rsid w:val="00FD3846"/>
    <w:rsid w:val="00FD497A"/>
    <w:rsid w:val="00FD609F"/>
    <w:rsid w:val="00FE1C68"/>
    <w:rsid w:val="00FF7E4D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oNotEmbedSmartTags/>
  <w:decimalSymbol w:val="."/>
  <w:listSeparator w:val=","/>
  <w14:docId w14:val="23D1AD39"/>
  <w15:docId w15:val="{620BA523-93F4-4712-B175-C6454C19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210"/>
    <w:pPr>
      <w:widowControl w:val="0"/>
      <w:suppressAutoHyphens/>
    </w:pPr>
    <w:rPr>
      <w:kern w:val="1"/>
      <w:sz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rFonts w:ascii="標楷體" w:eastAsia="標楷體" w:hAnsi="標楷體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auto"/>
      <w:ind w:left="801" w:firstLine="0"/>
      <w:jc w:val="center"/>
      <w:outlineLvl w:val="2"/>
    </w:pPr>
    <w:rPr>
      <w:rFonts w:ascii="標楷體" w:eastAsia="標楷體" w:hAnsi="標楷體"/>
      <w:sz w:val="28"/>
    </w:rPr>
  </w:style>
  <w:style w:type="paragraph" w:styleId="4">
    <w:name w:val="heading 4"/>
    <w:basedOn w:val="a"/>
    <w:next w:val="a0"/>
    <w:qFormat/>
    <w:pPr>
      <w:widowControl/>
      <w:numPr>
        <w:ilvl w:val="3"/>
        <w:numId w:val="1"/>
      </w:numPr>
      <w:spacing w:before="100" w:after="100"/>
      <w:outlineLvl w:val="3"/>
    </w:pPr>
    <w:rPr>
      <w:rFonts w:ascii="新細明體" w:hAnsi="新細明體" w:cs="新細明體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</w:rPr>
  </w:style>
  <w:style w:type="character" w:customStyle="1" w:styleId="WW8Num1z1">
    <w:name w:val="WW8Num1z1"/>
    <w:rPr>
      <w:rFonts w:ascii="Times New Roman" w:hAnsi="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9z2">
    <w:name w:val="WW8Num9z2"/>
    <w:rPr>
      <w:rFonts w:ascii="標楷體" w:eastAsia="標楷體" w:hAnsi="標楷體" w:cs="Times New Roman"/>
    </w:rPr>
  </w:style>
  <w:style w:type="character" w:customStyle="1" w:styleId="WW8Num11z0">
    <w:name w:val="WW8Num11z0"/>
    <w:rPr>
      <w:lang w:val="en-US"/>
    </w:rPr>
  </w:style>
  <w:style w:type="character" w:customStyle="1" w:styleId="WW8Num11z2">
    <w:name w:val="WW8Num11z2"/>
    <w:rPr>
      <w:rFonts w:ascii="標楷體" w:eastAsia="標楷體" w:hAnsi="標楷體" w:cs="Times New Roman"/>
      <w:sz w:val="16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6z0">
    <w:name w:val="WW8Num16z0"/>
    <w:rPr>
      <w:rFonts w:ascii="Times New Roman" w:hAnsi="Times New Roman" w:cs="Times New Roman"/>
    </w:rPr>
  </w:style>
  <w:style w:type="character" w:styleId="a4">
    <w:name w:val="annotation reference"/>
    <w:rPr>
      <w:sz w:val="18"/>
    </w:rPr>
  </w:style>
  <w:style w:type="character" w:styleId="a5">
    <w:name w:val="page number"/>
    <w:basedOn w:val="a1"/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character" w:styleId="a8">
    <w:name w:val="Strong"/>
    <w:qFormat/>
    <w:rPr>
      <w:b/>
      <w:bCs/>
    </w:rPr>
  </w:style>
  <w:style w:type="paragraph" w:styleId="a9">
    <w:name w:val="Title"/>
    <w:basedOn w:val="a"/>
    <w:next w:val="a0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a0">
    <w:name w:val="Body Text"/>
    <w:basedOn w:val="a"/>
    <w:pPr>
      <w:spacing w:line="360" w:lineRule="auto"/>
      <w:jc w:val="both"/>
    </w:pPr>
    <w:rPr>
      <w:rFonts w:eastAsia="標楷體"/>
    </w:rPr>
  </w:style>
  <w:style w:type="paragraph" w:styleId="aa">
    <w:name w:val="List"/>
    <w:basedOn w:val="a0"/>
    <w:rPr>
      <w:rFonts w:cs="Mangal"/>
    </w:rPr>
  </w:style>
  <w:style w:type="paragraph" w:customStyle="1" w:styleId="ab">
    <w:name w:val="標籤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c">
    <w:name w:val="目錄"/>
    <w:basedOn w:val="a"/>
    <w:pPr>
      <w:suppressLineNumbers/>
    </w:pPr>
    <w:rPr>
      <w:rFonts w:cs="Mangal"/>
    </w:rPr>
  </w:style>
  <w:style w:type="paragraph" w:styleId="ad">
    <w:name w:val="Plain Text"/>
    <w:basedOn w:val="a"/>
    <w:rPr>
      <w:rFonts w:ascii="細明體" w:eastAsia="細明體" w:hAnsi="細明體" w:cs="Courier New"/>
    </w:rPr>
  </w:style>
  <w:style w:type="paragraph" w:styleId="ae">
    <w:name w:val="Body Text Indent"/>
    <w:basedOn w:val="a"/>
    <w:pPr>
      <w:spacing w:line="300" w:lineRule="auto"/>
      <w:ind w:left="480"/>
    </w:pPr>
    <w:rPr>
      <w:rFonts w:ascii="標楷體" w:eastAsia="標楷體" w:hAnsi="標楷體"/>
      <w:sz w:val="28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20"/>
      <w:lang w:val="x-none"/>
    </w:rPr>
  </w:style>
  <w:style w:type="paragraph" w:styleId="af1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szCs w:val="24"/>
    </w:rPr>
  </w:style>
  <w:style w:type="paragraph" w:styleId="af2">
    <w:name w:val="Body Text First Indent"/>
    <w:basedOn w:val="a"/>
    <w:pPr>
      <w:ind w:left="480"/>
    </w:pPr>
  </w:style>
  <w:style w:type="paragraph" w:customStyle="1" w:styleId="af3">
    <w:name w:val="表格內容"/>
    <w:basedOn w:val="a"/>
    <w:pPr>
      <w:suppressLineNumbers/>
    </w:pPr>
  </w:style>
  <w:style w:type="paragraph" w:customStyle="1" w:styleId="af4">
    <w:name w:val="表格標題"/>
    <w:basedOn w:val="af3"/>
    <w:pPr>
      <w:jc w:val="center"/>
    </w:pPr>
    <w:rPr>
      <w:b/>
      <w:bCs/>
    </w:rPr>
  </w:style>
  <w:style w:type="paragraph" w:styleId="af5">
    <w:name w:val="List Paragraph"/>
    <w:basedOn w:val="a"/>
    <w:uiPriority w:val="34"/>
    <w:qFormat/>
    <w:rsid w:val="00200CCE"/>
    <w:pPr>
      <w:ind w:leftChars="200" w:left="480"/>
    </w:pPr>
  </w:style>
  <w:style w:type="table" w:styleId="af6">
    <w:name w:val="Table Grid"/>
    <w:basedOn w:val="a2"/>
    <w:rsid w:val="00AB703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D111B6"/>
    <w:rPr>
      <w:rFonts w:ascii="Cambria" w:hAnsi="Cambria"/>
      <w:sz w:val="18"/>
      <w:szCs w:val="18"/>
      <w:lang w:val="x-none"/>
    </w:rPr>
  </w:style>
  <w:style w:type="character" w:customStyle="1" w:styleId="af8">
    <w:name w:val="註解方塊文字 字元"/>
    <w:link w:val="af7"/>
    <w:uiPriority w:val="99"/>
    <w:semiHidden/>
    <w:rsid w:val="00D111B6"/>
    <w:rPr>
      <w:rFonts w:ascii="Cambria" w:eastAsia="新細明體" w:hAnsi="Cambria" w:cs="Times New Roman"/>
      <w:kern w:val="1"/>
      <w:sz w:val="18"/>
      <w:szCs w:val="18"/>
      <w:lang w:eastAsia="ar-SA"/>
    </w:rPr>
  </w:style>
  <w:style w:type="paragraph" w:styleId="af9">
    <w:name w:val="annotation text"/>
    <w:basedOn w:val="a"/>
    <w:link w:val="afa"/>
    <w:semiHidden/>
    <w:rsid w:val="009E2927"/>
    <w:pPr>
      <w:suppressAutoHyphens w:val="0"/>
    </w:pPr>
    <w:rPr>
      <w:kern w:val="2"/>
      <w:lang w:val="x-none" w:eastAsia="x-none"/>
    </w:rPr>
  </w:style>
  <w:style w:type="character" w:customStyle="1" w:styleId="afa">
    <w:name w:val="註解文字 字元"/>
    <w:link w:val="af9"/>
    <w:semiHidden/>
    <w:rsid w:val="009E2927"/>
    <w:rPr>
      <w:kern w:val="2"/>
      <w:sz w:val="24"/>
    </w:rPr>
  </w:style>
  <w:style w:type="character" w:customStyle="1" w:styleId="af0">
    <w:name w:val="頁尾 字元"/>
    <w:link w:val="af"/>
    <w:uiPriority w:val="99"/>
    <w:rsid w:val="00072813"/>
    <w:rPr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emf"/><Relationship Id="rId21" Type="http://schemas.openxmlformats.org/officeDocument/2006/relationships/image" Target="media/image11.emf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63" Type="http://schemas.openxmlformats.org/officeDocument/2006/relationships/oleObject" Target="embeddings/oleObject7.bin"/><Relationship Id="rId68" Type="http://schemas.openxmlformats.org/officeDocument/2006/relationships/oleObject" Target="embeddings/oleObject9.bin"/><Relationship Id="rId16" Type="http://schemas.openxmlformats.org/officeDocument/2006/relationships/image" Target="media/image8.emf"/><Relationship Id="rId11" Type="http://schemas.openxmlformats.org/officeDocument/2006/relationships/image" Target="media/image3.png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0.emf"/><Relationship Id="rId58" Type="http://schemas.openxmlformats.org/officeDocument/2006/relationships/oleObject" Target="embeddings/oleObject5.bin"/><Relationship Id="rId66" Type="http://schemas.openxmlformats.org/officeDocument/2006/relationships/oleObject" Target="embeddings/oleObject8.bin"/><Relationship Id="rId74" Type="http://schemas.openxmlformats.org/officeDocument/2006/relationships/image" Target="media/image54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6.bin"/><Relationship Id="rId19" Type="http://schemas.openxmlformats.org/officeDocument/2006/relationships/image" Target="media/image10.wmf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4.wmf"/><Relationship Id="rId43" Type="http://schemas.openxmlformats.org/officeDocument/2006/relationships/image" Target="media/image32.png"/><Relationship Id="rId48" Type="http://schemas.openxmlformats.org/officeDocument/2006/relationships/footer" Target="footer1.xml"/><Relationship Id="rId56" Type="http://schemas.openxmlformats.org/officeDocument/2006/relationships/image" Target="media/image43.emf"/><Relationship Id="rId64" Type="http://schemas.openxmlformats.org/officeDocument/2006/relationships/image" Target="media/image48.png"/><Relationship Id="rId69" Type="http://schemas.openxmlformats.org/officeDocument/2006/relationships/image" Target="media/image51.png"/><Relationship Id="rId77" Type="http://schemas.openxmlformats.org/officeDocument/2006/relationships/image" Target="media/image55.emf"/><Relationship Id="rId8" Type="http://schemas.openxmlformats.org/officeDocument/2006/relationships/oleObject" Target="embeddings/oleObject1.bin"/><Relationship Id="rId51" Type="http://schemas.openxmlformats.org/officeDocument/2006/relationships/image" Target="media/image38.png"/><Relationship Id="rId72" Type="http://schemas.openxmlformats.org/officeDocument/2006/relationships/image" Target="media/image5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5.emf"/><Relationship Id="rId33" Type="http://schemas.openxmlformats.org/officeDocument/2006/relationships/hyperlink" Target="http://www.alldatasheet.com/datasheet-pdf/pdf/5753/MOTOROLA/74LS93.html" TargetMode="External"/><Relationship Id="rId38" Type="http://schemas.openxmlformats.org/officeDocument/2006/relationships/image" Target="media/image27.wmf"/><Relationship Id="rId46" Type="http://schemas.openxmlformats.org/officeDocument/2006/relationships/image" Target="media/image35.png"/><Relationship Id="rId59" Type="http://schemas.openxmlformats.org/officeDocument/2006/relationships/image" Target="media/image45.png"/><Relationship Id="rId67" Type="http://schemas.openxmlformats.org/officeDocument/2006/relationships/image" Target="media/image50.png"/><Relationship Id="rId20" Type="http://schemas.openxmlformats.org/officeDocument/2006/relationships/oleObject" Target="embeddings/oleObject4.bin"/><Relationship Id="rId41" Type="http://schemas.openxmlformats.org/officeDocument/2006/relationships/image" Target="media/image30.png"/><Relationship Id="rId54" Type="http://schemas.openxmlformats.org/officeDocument/2006/relationships/image" Target="media/image41.png"/><Relationship Id="rId62" Type="http://schemas.openxmlformats.org/officeDocument/2006/relationships/image" Target="media/image47.png"/><Relationship Id="rId70" Type="http://schemas.openxmlformats.org/officeDocument/2006/relationships/oleObject" Target="embeddings/oleObject10.bin"/><Relationship Id="rId75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5.png"/><Relationship Id="rId49" Type="http://schemas.openxmlformats.org/officeDocument/2006/relationships/image" Target="media/image36.emf"/><Relationship Id="rId57" Type="http://schemas.openxmlformats.org/officeDocument/2006/relationships/image" Target="media/image44.png"/><Relationship Id="rId10" Type="http://schemas.openxmlformats.org/officeDocument/2006/relationships/oleObject" Target="embeddings/oleObject2.bin"/><Relationship Id="rId31" Type="http://schemas.openxmlformats.org/officeDocument/2006/relationships/image" Target="media/image21.emf"/><Relationship Id="rId44" Type="http://schemas.openxmlformats.org/officeDocument/2006/relationships/image" Target="media/image33.png"/><Relationship Id="rId52" Type="http://schemas.openxmlformats.org/officeDocument/2006/relationships/image" Target="media/image39.emf"/><Relationship Id="rId60" Type="http://schemas.openxmlformats.org/officeDocument/2006/relationships/image" Target="media/image46.png"/><Relationship Id="rId65" Type="http://schemas.openxmlformats.org/officeDocument/2006/relationships/image" Target="media/image49.png"/><Relationship Id="rId73" Type="http://schemas.openxmlformats.org/officeDocument/2006/relationships/oleObject" Target="embeddings/oleObject11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image" Target="media/image52.png"/><Relationship Id="rId2" Type="http://schemas.openxmlformats.org/officeDocument/2006/relationships/styles" Target="styles.xml"/><Relationship Id="rId29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1520</Words>
  <Characters>8664</Characters>
  <Application>Microsoft Office Word</Application>
  <DocSecurity>0</DocSecurity>
  <Lines>72</Lines>
  <Paragraphs>20</Paragraphs>
  <ScaleCrop>false</ScaleCrop>
  <Company>user</Company>
  <LinksUpToDate>false</LinksUpToDate>
  <CharactersWithSpaces>10164</CharactersWithSpaces>
  <SharedDoc>false</SharedDoc>
  <HLinks>
    <vt:vector size="6" baseType="variant">
      <vt:variant>
        <vt:i4>3670059</vt:i4>
      </vt:variant>
      <vt:variant>
        <vt:i4>26</vt:i4>
      </vt:variant>
      <vt:variant>
        <vt:i4>0</vt:i4>
      </vt:variant>
      <vt:variant>
        <vt:i4>5</vt:i4>
      </vt:variant>
      <vt:variant>
        <vt:lpwstr>http://www.alldatasheet.com/datasheet-pdf/pdf/5753/MOTOROLA/74LS93.html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Windows 使用者</cp:lastModifiedBy>
  <cp:revision>2</cp:revision>
  <cp:lastPrinted>2019-07-16T02:25:00Z</cp:lastPrinted>
  <dcterms:created xsi:type="dcterms:W3CDTF">2019-07-16T02:26:00Z</dcterms:created>
  <dcterms:modified xsi:type="dcterms:W3CDTF">2019-07-16T02:26:00Z</dcterms:modified>
</cp:coreProperties>
</file>